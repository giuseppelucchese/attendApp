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1C21A" w14:textId="77777777" w:rsidR="007C75E3" w:rsidRDefault="007C75E3"/>
    <w:p w14:paraId="23F0208F" w14:textId="77777777" w:rsidR="00513438" w:rsidRDefault="00513438"/>
    <w:p w14:paraId="4E1DE1DE" w14:textId="77777777" w:rsidR="00513438" w:rsidRDefault="00513438"/>
    <w:p w14:paraId="6B6EEC45" w14:textId="77777777" w:rsidR="00513438" w:rsidRPr="00513438" w:rsidRDefault="00513438" w:rsidP="00513438">
      <w:pPr>
        <w:jc w:val="right"/>
        <w:rPr>
          <w:b/>
          <w:bCs/>
          <w:sz w:val="52"/>
          <w:szCs w:val="52"/>
        </w:rPr>
      </w:pPr>
    </w:p>
    <w:p w14:paraId="196AFF1E" w14:textId="77777777" w:rsidR="00513438" w:rsidRPr="00513438" w:rsidRDefault="00513438" w:rsidP="0051343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</w:t>
      </w:r>
      <w:r w:rsidRPr="00513438">
        <w:rPr>
          <w:b/>
          <w:bCs/>
          <w:sz w:val="48"/>
          <w:szCs w:val="48"/>
        </w:rPr>
        <w:t>attendApp – attendance management system</w:t>
      </w:r>
      <w:r>
        <w:rPr>
          <w:b/>
          <w:bCs/>
          <w:sz w:val="48"/>
          <w:szCs w:val="48"/>
        </w:rPr>
        <w:t xml:space="preserve"> </w:t>
      </w:r>
    </w:p>
    <w:p w14:paraId="38C9D2AD" w14:textId="77777777" w:rsidR="00513438" w:rsidRDefault="00513438" w:rsidP="00513438">
      <w:pPr>
        <w:jc w:val="right"/>
        <w:rPr>
          <w:b/>
          <w:bCs/>
          <w:sz w:val="52"/>
          <w:szCs w:val="52"/>
        </w:rPr>
      </w:pPr>
    </w:p>
    <w:p w14:paraId="31A41A34" w14:textId="77777777" w:rsidR="00513438" w:rsidRPr="00513438" w:rsidRDefault="00513438" w:rsidP="00513438">
      <w:pPr>
        <w:jc w:val="right"/>
        <w:rPr>
          <w:b/>
          <w:bCs/>
          <w:sz w:val="52"/>
          <w:szCs w:val="52"/>
        </w:rPr>
      </w:pPr>
      <w:r w:rsidRPr="00513438">
        <w:rPr>
          <w:b/>
          <w:bCs/>
          <w:sz w:val="52"/>
          <w:szCs w:val="52"/>
        </w:rPr>
        <w:t>Visione</w:t>
      </w:r>
    </w:p>
    <w:p w14:paraId="7F8E112E" w14:textId="77777777" w:rsidR="00513438" w:rsidRPr="00513438" w:rsidRDefault="00513438" w:rsidP="00513438">
      <w:pPr>
        <w:jc w:val="right"/>
        <w:rPr>
          <w:b/>
          <w:bCs/>
          <w:sz w:val="52"/>
          <w:szCs w:val="52"/>
        </w:rPr>
      </w:pPr>
    </w:p>
    <w:p w14:paraId="08361F2E" w14:textId="77777777" w:rsidR="00513438" w:rsidRDefault="00513438" w:rsidP="00513438">
      <w:pPr>
        <w:jc w:val="right"/>
        <w:rPr>
          <w:b/>
          <w:bCs/>
          <w:sz w:val="52"/>
          <w:szCs w:val="52"/>
        </w:rPr>
      </w:pPr>
      <w:r w:rsidRPr="00513438">
        <w:rPr>
          <w:b/>
          <w:bCs/>
          <w:sz w:val="52"/>
          <w:szCs w:val="52"/>
        </w:rPr>
        <w:t>Versione 0.1</w:t>
      </w:r>
    </w:p>
    <w:p w14:paraId="1F56D8CB" w14:textId="77777777" w:rsidR="00513438" w:rsidRPr="00513438" w:rsidRDefault="00513438" w:rsidP="00513438">
      <w:pPr>
        <w:rPr>
          <w:sz w:val="52"/>
          <w:szCs w:val="52"/>
        </w:rPr>
      </w:pPr>
    </w:p>
    <w:p w14:paraId="61C7963F" w14:textId="77777777" w:rsidR="00513438" w:rsidRPr="00513438" w:rsidRDefault="00513438" w:rsidP="00513438">
      <w:pPr>
        <w:rPr>
          <w:sz w:val="52"/>
          <w:szCs w:val="52"/>
        </w:rPr>
      </w:pPr>
    </w:p>
    <w:p w14:paraId="40DBD90F" w14:textId="77777777" w:rsidR="00513438" w:rsidRPr="00513438" w:rsidRDefault="00513438" w:rsidP="00513438">
      <w:pPr>
        <w:rPr>
          <w:sz w:val="52"/>
          <w:szCs w:val="52"/>
        </w:rPr>
      </w:pPr>
    </w:p>
    <w:p w14:paraId="4D22FD0C" w14:textId="77777777" w:rsidR="00513438" w:rsidRPr="00513438" w:rsidRDefault="00513438" w:rsidP="00513438">
      <w:pPr>
        <w:rPr>
          <w:sz w:val="52"/>
          <w:szCs w:val="52"/>
        </w:rPr>
      </w:pPr>
    </w:p>
    <w:p w14:paraId="5252A514" w14:textId="77777777" w:rsidR="00513438" w:rsidRPr="00513438" w:rsidRDefault="00513438" w:rsidP="00513438">
      <w:pPr>
        <w:rPr>
          <w:sz w:val="52"/>
          <w:szCs w:val="52"/>
        </w:rPr>
      </w:pPr>
    </w:p>
    <w:p w14:paraId="4793C370" w14:textId="77777777" w:rsidR="00513438" w:rsidRPr="00513438" w:rsidRDefault="00513438" w:rsidP="00513438">
      <w:pPr>
        <w:rPr>
          <w:sz w:val="52"/>
          <w:szCs w:val="52"/>
        </w:rPr>
      </w:pPr>
    </w:p>
    <w:p w14:paraId="0ABD6AFE" w14:textId="77777777" w:rsidR="00513438" w:rsidRPr="00513438" w:rsidRDefault="00513438" w:rsidP="00513438">
      <w:pPr>
        <w:rPr>
          <w:sz w:val="52"/>
          <w:szCs w:val="52"/>
        </w:rPr>
      </w:pPr>
    </w:p>
    <w:p w14:paraId="1FBE5ACE" w14:textId="77777777" w:rsidR="00513438" w:rsidRPr="00513438" w:rsidRDefault="00513438" w:rsidP="00513438">
      <w:pPr>
        <w:rPr>
          <w:sz w:val="52"/>
          <w:szCs w:val="52"/>
        </w:rPr>
      </w:pPr>
    </w:p>
    <w:p w14:paraId="64AE6414" w14:textId="77777777" w:rsidR="00513438" w:rsidRPr="00513438" w:rsidRDefault="00513438" w:rsidP="00513438">
      <w:pPr>
        <w:rPr>
          <w:sz w:val="52"/>
          <w:szCs w:val="52"/>
        </w:rPr>
      </w:pPr>
    </w:p>
    <w:p w14:paraId="11424BE7" w14:textId="77777777" w:rsidR="00513438" w:rsidRPr="00513438" w:rsidRDefault="00513438" w:rsidP="00513438">
      <w:pPr>
        <w:rPr>
          <w:sz w:val="52"/>
          <w:szCs w:val="52"/>
        </w:rPr>
      </w:pPr>
    </w:p>
    <w:p w14:paraId="3766A154" w14:textId="77777777" w:rsidR="00513438" w:rsidRPr="00513438" w:rsidRDefault="00513438" w:rsidP="00513438">
      <w:pPr>
        <w:rPr>
          <w:sz w:val="52"/>
          <w:szCs w:val="52"/>
        </w:rPr>
      </w:pPr>
    </w:p>
    <w:p w14:paraId="7747E722" w14:textId="77777777" w:rsidR="00513438" w:rsidRPr="00513438" w:rsidRDefault="00513438" w:rsidP="00513438">
      <w:pPr>
        <w:rPr>
          <w:sz w:val="52"/>
          <w:szCs w:val="52"/>
        </w:rPr>
      </w:pPr>
    </w:p>
    <w:p w14:paraId="1C7AF878" w14:textId="77777777" w:rsidR="00513438" w:rsidRDefault="00513438" w:rsidP="00513438">
      <w:pPr>
        <w:ind w:firstLine="708"/>
        <w:rPr>
          <w:sz w:val="52"/>
          <w:szCs w:val="52"/>
        </w:rPr>
      </w:pPr>
    </w:p>
    <w:p w14:paraId="349AC379" w14:textId="77777777" w:rsidR="00513438" w:rsidRDefault="00513438" w:rsidP="00513438">
      <w:pPr>
        <w:ind w:firstLine="708"/>
        <w:rPr>
          <w:sz w:val="52"/>
          <w:szCs w:val="52"/>
        </w:rPr>
      </w:pPr>
    </w:p>
    <w:p w14:paraId="3049D56B" w14:textId="77777777" w:rsidR="00513438" w:rsidRDefault="00513438" w:rsidP="00513438">
      <w:pPr>
        <w:ind w:firstLine="708"/>
        <w:rPr>
          <w:sz w:val="52"/>
          <w:szCs w:val="52"/>
        </w:rPr>
      </w:pPr>
    </w:p>
    <w:p w14:paraId="1B8D4942" w14:textId="4074D40E" w:rsidR="008468FC" w:rsidRDefault="008468FC" w:rsidP="00513438">
      <w:pPr>
        <w:rPr>
          <w:b/>
          <w:bCs/>
          <w:sz w:val="32"/>
          <w:szCs w:val="32"/>
        </w:rPr>
      </w:pPr>
      <w:r w:rsidRPr="008468FC">
        <w:rPr>
          <w:b/>
          <w:bCs/>
          <w:sz w:val="32"/>
          <w:szCs w:val="32"/>
        </w:rPr>
        <w:t>Cronologia versioni</w:t>
      </w:r>
    </w:p>
    <w:p w14:paraId="5CF7FD38" w14:textId="77777777" w:rsidR="00513438" w:rsidRDefault="00513438" w:rsidP="008468FC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468FC" w14:paraId="424BBD8F" w14:textId="77777777" w:rsidTr="008468FC">
        <w:tc>
          <w:tcPr>
            <w:tcW w:w="2405" w:type="dxa"/>
          </w:tcPr>
          <w:p w14:paraId="409AC25D" w14:textId="79F46E4D" w:rsidR="008468FC" w:rsidRDefault="008468FC" w:rsidP="008468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405" w:type="dxa"/>
          </w:tcPr>
          <w:p w14:paraId="0C1F4F64" w14:textId="31386C8C" w:rsidR="008468FC" w:rsidRDefault="008468FC" w:rsidP="008468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Versione</w:t>
            </w:r>
          </w:p>
        </w:tc>
        <w:tc>
          <w:tcPr>
            <w:tcW w:w="2406" w:type="dxa"/>
          </w:tcPr>
          <w:p w14:paraId="28356E7F" w14:textId="5CA8F1FA" w:rsidR="008468FC" w:rsidRDefault="008468FC" w:rsidP="008468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  <w:tc>
          <w:tcPr>
            <w:tcW w:w="2406" w:type="dxa"/>
          </w:tcPr>
          <w:p w14:paraId="24DCB656" w14:textId="5857E9B9" w:rsidR="008468FC" w:rsidRDefault="008468FC" w:rsidP="008468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Autore</w:t>
            </w:r>
          </w:p>
        </w:tc>
      </w:tr>
      <w:tr w:rsidR="008468FC" w14:paraId="30A2A433" w14:textId="77777777" w:rsidTr="008468FC">
        <w:tc>
          <w:tcPr>
            <w:tcW w:w="2405" w:type="dxa"/>
          </w:tcPr>
          <w:p w14:paraId="6EB3F941" w14:textId="642C600F" w:rsidR="008468FC" w:rsidRPr="00041893" w:rsidRDefault="00041893" w:rsidP="008468FC">
            <w:r w:rsidRPr="00041893">
              <w:t>31/05/2021</w:t>
            </w:r>
          </w:p>
        </w:tc>
        <w:tc>
          <w:tcPr>
            <w:tcW w:w="2405" w:type="dxa"/>
          </w:tcPr>
          <w:p w14:paraId="096E1872" w14:textId="156E105E" w:rsidR="008468FC" w:rsidRPr="00041893" w:rsidRDefault="00041893" w:rsidP="008468FC">
            <w:r w:rsidRPr="00041893">
              <w:t>0.1</w:t>
            </w:r>
          </w:p>
        </w:tc>
        <w:tc>
          <w:tcPr>
            <w:tcW w:w="2406" w:type="dxa"/>
          </w:tcPr>
          <w:p w14:paraId="5FAC7B32" w14:textId="3A76B5B9" w:rsidR="008468FC" w:rsidRPr="00041893" w:rsidRDefault="00041893" w:rsidP="008468FC">
            <w:r w:rsidRPr="00041893">
              <w:t>Bozza iniziale</w:t>
            </w:r>
          </w:p>
        </w:tc>
        <w:tc>
          <w:tcPr>
            <w:tcW w:w="2406" w:type="dxa"/>
          </w:tcPr>
          <w:p w14:paraId="76FF0653" w14:textId="7726504C" w:rsidR="008468FC" w:rsidRPr="00041893" w:rsidRDefault="00041893" w:rsidP="008468FC">
            <w:r w:rsidRPr="00041893">
              <w:t>Giuseppe Lucchese</w:t>
            </w:r>
          </w:p>
        </w:tc>
      </w:tr>
      <w:tr w:rsidR="008468FC" w14:paraId="22D69D53" w14:textId="77777777" w:rsidTr="008468FC">
        <w:tc>
          <w:tcPr>
            <w:tcW w:w="2405" w:type="dxa"/>
          </w:tcPr>
          <w:p w14:paraId="6A8210B7" w14:textId="77777777" w:rsidR="008468FC" w:rsidRDefault="008468FC" w:rsidP="008468FC">
            <w:pPr>
              <w:rPr>
                <w:sz w:val="32"/>
                <w:szCs w:val="32"/>
              </w:rPr>
            </w:pPr>
          </w:p>
        </w:tc>
        <w:tc>
          <w:tcPr>
            <w:tcW w:w="2405" w:type="dxa"/>
          </w:tcPr>
          <w:p w14:paraId="1AC834AB" w14:textId="77777777" w:rsidR="008468FC" w:rsidRDefault="008468FC" w:rsidP="008468FC">
            <w:pPr>
              <w:rPr>
                <w:sz w:val="32"/>
                <w:szCs w:val="32"/>
              </w:rPr>
            </w:pPr>
          </w:p>
        </w:tc>
        <w:tc>
          <w:tcPr>
            <w:tcW w:w="2406" w:type="dxa"/>
          </w:tcPr>
          <w:p w14:paraId="0D994516" w14:textId="77777777" w:rsidR="008468FC" w:rsidRDefault="008468FC" w:rsidP="008468FC">
            <w:pPr>
              <w:rPr>
                <w:sz w:val="32"/>
                <w:szCs w:val="32"/>
              </w:rPr>
            </w:pPr>
          </w:p>
        </w:tc>
        <w:tc>
          <w:tcPr>
            <w:tcW w:w="2406" w:type="dxa"/>
          </w:tcPr>
          <w:p w14:paraId="4BFC22FA" w14:textId="77777777" w:rsidR="008468FC" w:rsidRDefault="008468FC" w:rsidP="008468FC">
            <w:pPr>
              <w:rPr>
                <w:sz w:val="32"/>
                <w:szCs w:val="32"/>
              </w:rPr>
            </w:pPr>
          </w:p>
        </w:tc>
      </w:tr>
      <w:tr w:rsidR="008468FC" w14:paraId="542F8A1D" w14:textId="77777777" w:rsidTr="008468FC">
        <w:tc>
          <w:tcPr>
            <w:tcW w:w="2405" w:type="dxa"/>
          </w:tcPr>
          <w:p w14:paraId="1E5E3E17" w14:textId="77777777" w:rsidR="008468FC" w:rsidRDefault="008468FC" w:rsidP="008468FC">
            <w:pPr>
              <w:rPr>
                <w:sz w:val="32"/>
                <w:szCs w:val="32"/>
              </w:rPr>
            </w:pPr>
          </w:p>
        </w:tc>
        <w:tc>
          <w:tcPr>
            <w:tcW w:w="2405" w:type="dxa"/>
          </w:tcPr>
          <w:p w14:paraId="2080B008" w14:textId="77777777" w:rsidR="008468FC" w:rsidRDefault="008468FC" w:rsidP="008468FC">
            <w:pPr>
              <w:rPr>
                <w:sz w:val="32"/>
                <w:szCs w:val="32"/>
              </w:rPr>
            </w:pPr>
          </w:p>
        </w:tc>
        <w:tc>
          <w:tcPr>
            <w:tcW w:w="2406" w:type="dxa"/>
          </w:tcPr>
          <w:p w14:paraId="03EDD4D0" w14:textId="77777777" w:rsidR="008468FC" w:rsidRDefault="008468FC" w:rsidP="008468FC">
            <w:pPr>
              <w:rPr>
                <w:sz w:val="32"/>
                <w:szCs w:val="32"/>
              </w:rPr>
            </w:pPr>
          </w:p>
        </w:tc>
        <w:tc>
          <w:tcPr>
            <w:tcW w:w="2406" w:type="dxa"/>
          </w:tcPr>
          <w:p w14:paraId="5609E1FD" w14:textId="77777777" w:rsidR="008468FC" w:rsidRDefault="008468FC" w:rsidP="008468FC">
            <w:pPr>
              <w:rPr>
                <w:sz w:val="32"/>
                <w:szCs w:val="32"/>
              </w:rPr>
            </w:pPr>
          </w:p>
        </w:tc>
      </w:tr>
      <w:tr w:rsidR="008468FC" w14:paraId="4C51D20F" w14:textId="77777777" w:rsidTr="008468FC">
        <w:tc>
          <w:tcPr>
            <w:tcW w:w="2405" w:type="dxa"/>
          </w:tcPr>
          <w:p w14:paraId="3ED26742" w14:textId="77777777" w:rsidR="008468FC" w:rsidRDefault="008468FC" w:rsidP="008468FC">
            <w:pPr>
              <w:rPr>
                <w:sz w:val="32"/>
                <w:szCs w:val="32"/>
              </w:rPr>
            </w:pPr>
          </w:p>
        </w:tc>
        <w:tc>
          <w:tcPr>
            <w:tcW w:w="2405" w:type="dxa"/>
          </w:tcPr>
          <w:p w14:paraId="28D017F5" w14:textId="77777777" w:rsidR="008468FC" w:rsidRDefault="008468FC" w:rsidP="008468FC">
            <w:pPr>
              <w:rPr>
                <w:sz w:val="32"/>
                <w:szCs w:val="32"/>
              </w:rPr>
            </w:pPr>
          </w:p>
        </w:tc>
        <w:tc>
          <w:tcPr>
            <w:tcW w:w="2406" w:type="dxa"/>
          </w:tcPr>
          <w:p w14:paraId="5233E8B2" w14:textId="77777777" w:rsidR="008468FC" w:rsidRDefault="008468FC" w:rsidP="008468FC">
            <w:pPr>
              <w:rPr>
                <w:sz w:val="32"/>
                <w:szCs w:val="32"/>
              </w:rPr>
            </w:pPr>
          </w:p>
        </w:tc>
        <w:tc>
          <w:tcPr>
            <w:tcW w:w="2406" w:type="dxa"/>
          </w:tcPr>
          <w:p w14:paraId="2C72D493" w14:textId="77777777" w:rsidR="008468FC" w:rsidRDefault="008468FC" w:rsidP="008468FC">
            <w:pPr>
              <w:rPr>
                <w:sz w:val="32"/>
                <w:szCs w:val="32"/>
              </w:rPr>
            </w:pPr>
          </w:p>
        </w:tc>
      </w:tr>
    </w:tbl>
    <w:p w14:paraId="30BA28E8" w14:textId="3FAE393F" w:rsidR="008468FC" w:rsidRDefault="008468FC" w:rsidP="008468FC">
      <w:pPr>
        <w:rPr>
          <w:sz w:val="32"/>
          <w:szCs w:val="32"/>
        </w:rPr>
      </w:pPr>
    </w:p>
    <w:p w14:paraId="2706B715" w14:textId="77777777" w:rsidR="008468FC" w:rsidRPr="008468FC" w:rsidRDefault="008468FC" w:rsidP="008468FC">
      <w:pPr>
        <w:rPr>
          <w:sz w:val="32"/>
          <w:szCs w:val="32"/>
        </w:rPr>
      </w:pPr>
    </w:p>
    <w:p w14:paraId="6D5AD69D" w14:textId="77777777" w:rsidR="008468FC" w:rsidRPr="008468FC" w:rsidRDefault="008468FC" w:rsidP="008468FC">
      <w:pPr>
        <w:rPr>
          <w:sz w:val="32"/>
          <w:szCs w:val="32"/>
        </w:rPr>
      </w:pPr>
    </w:p>
    <w:p w14:paraId="7981493B" w14:textId="77777777" w:rsidR="008468FC" w:rsidRPr="008468FC" w:rsidRDefault="008468FC" w:rsidP="008468FC">
      <w:pPr>
        <w:rPr>
          <w:sz w:val="32"/>
          <w:szCs w:val="32"/>
        </w:rPr>
      </w:pPr>
    </w:p>
    <w:p w14:paraId="00FE0409" w14:textId="77777777" w:rsidR="008468FC" w:rsidRPr="008468FC" w:rsidRDefault="008468FC" w:rsidP="008468FC">
      <w:pPr>
        <w:rPr>
          <w:sz w:val="32"/>
          <w:szCs w:val="32"/>
        </w:rPr>
      </w:pPr>
    </w:p>
    <w:p w14:paraId="5325DD67" w14:textId="77777777" w:rsidR="008468FC" w:rsidRPr="008468FC" w:rsidRDefault="008468FC" w:rsidP="008468FC">
      <w:pPr>
        <w:rPr>
          <w:sz w:val="32"/>
          <w:szCs w:val="32"/>
        </w:rPr>
      </w:pPr>
    </w:p>
    <w:p w14:paraId="46DBD256" w14:textId="77777777" w:rsidR="008468FC" w:rsidRPr="008468FC" w:rsidRDefault="008468FC" w:rsidP="008468FC">
      <w:pPr>
        <w:rPr>
          <w:sz w:val="32"/>
          <w:szCs w:val="32"/>
        </w:rPr>
      </w:pPr>
    </w:p>
    <w:p w14:paraId="61B76FAD" w14:textId="77777777" w:rsidR="008468FC" w:rsidRPr="008468FC" w:rsidRDefault="008468FC" w:rsidP="008468FC">
      <w:pPr>
        <w:rPr>
          <w:sz w:val="32"/>
          <w:szCs w:val="32"/>
        </w:rPr>
      </w:pPr>
    </w:p>
    <w:p w14:paraId="339CA3F3" w14:textId="77777777" w:rsidR="008468FC" w:rsidRPr="008468FC" w:rsidRDefault="008468FC" w:rsidP="008468FC">
      <w:pPr>
        <w:rPr>
          <w:sz w:val="32"/>
          <w:szCs w:val="32"/>
        </w:rPr>
      </w:pPr>
    </w:p>
    <w:p w14:paraId="14873262" w14:textId="77777777" w:rsidR="008468FC" w:rsidRPr="008468FC" w:rsidRDefault="008468FC" w:rsidP="008468FC">
      <w:pPr>
        <w:rPr>
          <w:sz w:val="32"/>
          <w:szCs w:val="32"/>
        </w:rPr>
      </w:pPr>
    </w:p>
    <w:p w14:paraId="40F307DE" w14:textId="77777777" w:rsidR="008468FC" w:rsidRPr="008468FC" w:rsidRDefault="008468FC" w:rsidP="008468FC">
      <w:pPr>
        <w:rPr>
          <w:sz w:val="32"/>
          <w:szCs w:val="32"/>
        </w:rPr>
      </w:pPr>
    </w:p>
    <w:p w14:paraId="78DCA03B" w14:textId="77777777" w:rsidR="008468FC" w:rsidRPr="008468FC" w:rsidRDefault="008468FC" w:rsidP="008468FC">
      <w:pPr>
        <w:rPr>
          <w:sz w:val="32"/>
          <w:szCs w:val="32"/>
        </w:rPr>
      </w:pPr>
    </w:p>
    <w:p w14:paraId="58496F19" w14:textId="77777777" w:rsidR="008468FC" w:rsidRPr="008468FC" w:rsidRDefault="008468FC" w:rsidP="008468FC">
      <w:pPr>
        <w:rPr>
          <w:sz w:val="32"/>
          <w:szCs w:val="32"/>
        </w:rPr>
      </w:pPr>
    </w:p>
    <w:p w14:paraId="413A24B5" w14:textId="77777777" w:rsidR="008468FC" w:rsidRPr="008468FC" w:rsidRDefault="008468FC" w:rsidP="008468FC">
      <w:pPr>
        <w:rPr>
          <w:sz w:val="32"/>
          <w:szCs w:val="32"/>
        </w:rPr>
      </w:pPr>
    </w:p>
    <w:p w14:paraId="6674B66A" w14:textId="77777777" w:rsidR="008468FC" w:rsidRPr="008468FC" w:rsidRDefault="008468FC" w:rsidP="008468FC">
      <w:pPr>
        <w:rPr>
          <w:sz w:val="32"/>
          <w:szCs w:val="32"/>
        </w:rPr>
      </w:pPr>
    </w:p>
    <w:p w14:paraId="22C32858" w14:textId="77777777" w:rsidR="008468FC" w:rsidRPr="008468FC" w:rsidRDefault="008468FC" w:rsidP="008468FC">
      <w:pPr>
        <w:rPr>
          <w:sz w:val="32"/>
          <w:szCs w:val="32"/>
        </w:rPr>
      </w:pPr>
    </w:p>
    <w:p w14:paraId="07385534" w14:textId="77777777" w:rsidR="008468FC" w:rsidRPr="008468FC" w:rsidRDefault="008468FC" w:rsidP="008468FC">
      <w:pPr>
        <w:rPr>
          <w:sz w:val="32"/>
          <w:szCs w:val="32"/>
        </w:rPr>
      </w:pPr>
    </w:p>
    <w:p w14:paraId="2B6FD179" w14:textId="77777777" w:rsidR="008468FC" w:rsidRPr="008468FC" w:rsidRDefault="008468FC" w:rsidP="008468FC">
      <w:pPr>
        <w:rPr>
          <w:sz w:val="32"/>
          <w:szCs w:val="32"/>
        </w:rPr>
      </w:pPr>
    </w:p>
    <w:p w14:paraId="2564F02E" w14:textId="77777777" w:rsidR="008468FC" w:rsidRPr="008468FC" w:rsidRDefault="008468FC" w:rsidP="008468FC">
      <w:pPr>
        <w:rPr>
          <w:sz w:val="32"/>
          <w:szCs w:val="32"/>
        </w:rPr>
      </w:pPr>
    </w:p>
    <w:p w14:paraId="4EE180B1" w14:textId="77777777" w:rsidR="008468FC" w:rsidRPr="008468FC" w:rsidRDefault="008468FC" w:rsidP="008468FC">
      <w:pPr>
        <w:rPr>
          <w:sz w:val="32"/>
          <w:szCs w:val="32"/>
        </w:rPr>
      </w:pPr>
    </w:p>
    <w:p w14:paraId="39C3670C" w14:textId="77777777" w:rsidR="008468FC" w:rsidRPr="008468FC" w:rsidRDefault="008468FC" w:rsidP="008468FC">
      <w:pPr>
        <w:rPr>
          <w:sz w:val="32"/>
          <w:szCs w:val="32"/>
        </w:rPr>
      </w:pPr>
    </w:p>
    <w:p w14:paraId="0FC442C2" w14:textId="77777777" w:rsidR="008468FC" w:rsidRPr="008468FC" w:rsidRDefault="008468FC" w:rsidP="008468FC">
      <w:pPr>
        <w:rPr>
          <w:sz w:val="32"/>
          <w:szCs w:val="32"/>
        </w:rPr>
      </w:pPr>
    </w:p>
    <w:p w14:paraId="19D6F3F7" w14:textId="7741C798" w:rsidR="008468FC" w:rsidRDefault="008468FC" w:rsidP="008468FC">
      <w:pPr>
        <w:rPr>
          <w:sz w:val="32"/>
          <w:szCs w:val="32"/>
        </w:rPr>
      </w:pPr>
    </w:p>
    <w:p w14:paraId="3192F81F" w14:textId="77777777" w:rsidR="008468FC" w:rsidRDefault="008468FC" w:rsidP="008468FC">
      <w:pPr>
        <w:rPr>
          <w:sz w:val="32"/>
          <w:szCs w:val="32"/>
        </w:rPr>
      </w:pPr>
    </w:p>
    <w:p w14:paraId="6E45984C" w14:textId="77777777" w:rsidR="008468FC" w:rsidRDefault="008468FC" w:rsidP="008468FC">
      <w:pPr>
        <w:rPr>
          <w:sz w:val="32"/>
          <w:szCs w:val="32"/>
        </w:rPr>
      </w:pPr>
    </w:p>
    <w:p w14:paraId="7EF0900B" w14:textId="77777777" w:rsidR="008468FC" w:rsidRDefault="008468FC" w:rsidP="008468FC">
      <w:pPr>
        <w:rPr>
          <w:sz w:val="32"/>
          <w:szCs w:val="32"/>
        </w:rPr>
      </w:pPr>
    </w:p>
    <w:p w14:paraId="0163C992" w14:textId="77777777" w:rsidR="008468FC" w:rsidRDefault="008468FC" w:rsidP="008468F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lastRenderedPageBreak/>
        <w:t xml:space="preserve">Indice </w:t>
      </w:r>
    </w:p>
    <w:p w14:paraId="03E7B775" w14:textId="2B3BC177" w:rsidR="008468FC" w:rsidRPr="008468FC" w:rsidRDefault="008468FC" w:rsidP="008468F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8468FC">
        <w:rPr>
          <w:rFonts w:ascii="Calibri" w:hAnsi="Calibri"/>
        </w:rPr>
        <w:t>Introduzione</w:t>
      </w:r>
      <w:r w:rsidR="00982270">
        <w:rPr>
          <w:rFonts w:ascii="Calibri" w:hAnsi="Calibri"/>
        </w:rPr>
        <w:t xml:space="preserve"> …………………………………………………………………………………………………………………………….…</w:t>
      </w:r>
      <w:r w:rsidR="00FE591A">
        <w:rPr>
          <w:rFonts w:ascii="Calibri" w:hAnsi="Calibri"/>
        </w:rPr>
        <w:t>.4</w:t>
      </w:r>
    </w:p>
    <w:p w14:paraId="6B75C776" w14:textId="16112817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1.1. Scopo</w:t>
      </w:r>
      <w:r w:rsidR="004E27BF">
        <w:rPr>
          <w:rFonts w:ascii="Calibri" w:hAnsi="Calibri"/>
        </w:rPr>
        <w:t>……………………………………………………………………………………………………………………………………</w:t>
      </w:r>
      <w:r w:rsidR="00FE591A">
        <w:rPr>
          <w:rFonts w:ascii="Calibri" w:hAnsi="Calibri"/>
        </w:rPr>
        <w:t>..4</w:t>
      </w:r>
    </w:p>
    <w:p w14:paraId="2071F068" w14:textId="77A87EB0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1.2. Portata</w:t>
      </w:r>
      <w:r w:rsidR="00982270">
        <w:rPr>
          <w:rFonts w:ascii="Calibri" w:hAnsi="Calibri"/>
        </w:rPr>
        <w:t>……………………………………………………</w:t>
      </w:r>
      <w:r w:rsidR="00FE591A">
        <w:rPr>
          <w:rFonts w:ascii="Calibri" w:hAnsi="Calibri"/>
        </w:rPr>
        <w:t>………………………………………………………………………….…..4</w:t>
      </w:r>
    </w:p>
    <w:p w14:paraId="4E20870B" w14:textId="1AFD04A9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1.3. Definizioni, Acronimi, e Abbreviazioni</w:t>
      </w:r>
      <w:r w:rsidR="00982270">
        <w:rPr>
          <w:rFonts w:ascii="Calibri" w:hAnsi="Calibri"/>
        </w:rPr>
        <w:t>……</w:t>
      </w:r>
      <w:r w:rsidR="00FE591A">
        <w:rPr>
          <w:rFonts w:ascii="Calibri" w:hAnsi="Calibri"/>
        </w:rPr>
        <w:t>……………………………………………………………………………….4</w:t>
      </w:r>
    </w:p>
    <w:p w14:paraId="50E992DA" w14:textId="68A9EF71" w:rsid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1.4. Riferimenti</w:t>
      </w:r>
      <w:r w:rsidR="00982270">
        <w:rPr>
          <w:rFonts w:ascii="Calibri" w:hAnsi="Calibri"/>
        </w:rPr>
        <w:t>…………………………………………………………………………</w:t>
      </w:r>
      <w:r w:rsidR="00FE591A">
        <w:rPr>
          <w:rFonts w:ascii="Calibri" w:hAnsi="Calibri"/>
        </w:rPr>
        <w:t>……………………………………………………4</w:t>
      </w:r>
    </w:p>
    <w:p w14:paraId="5488560E" w14:textId="77777777" w:rsidR="008468FC" w:rsidRPr="008468FC" w:rsidRDefault="008468FC" w:rsidP="008468FC">
      <w:pPr>
        <w:rPr>
          <w:rFonts w:ascii="Calibri" w:hAnsi="Calibri"/>
        </w:rPr>
      </w:pPr>
    </w:p>
    <w:p w14:paraId="2BB39794" w14:textId="0B546B88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Posizionamento</w:t>
      </w:r>
      <w:r w:rsidR="00982270">
        <w:rPr>
          <w:rFonts w:ascii="Calibri" w:hAnsi="Calibri"/>
        </w:rPr>
        <w:t xml:space="preserve"> …………………………………………</w:t>
      </w:r>
      <w:r w:rsidR="00FE591A">
        <w:rPr>
          <w:rFonts w:ascii="Calibri" w:hAnsi="Calibri"/>
        </w:rPr>
        <w:t>………………………………………………………………………………….5</w:t>
      </w:r>
    </w:p>
    <w:p w14:paraId="23CACF33" w14:textId="0EF4C33E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2.1. Opportunità di Business</w:t>
      </w:r>
      <w:r w:rsidR="00982270">
        <w:rPr>
          <w:rFonts w:ascii="Calibri" w:hAnsi="Calibri"/>
        </w:rPr>
        <w:t xml:space="preserve"> ………………………</w:t>
      </w:r>
      <w:r w:rsidR="00FE591A">
        <w:rPr>
          <w:rFonts w:ascii="Calibri" w:hAnsi="Calibri"/>
        </w:rPr>
        <w:t>…………………………………………………………………………………5</w:t>
      </w:r>
    </w:p>
    <w:p w14:paraId="367BA77A" w14:textId="67B67B4F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2.2. Formulazione del problema</w:t>
      </w:r>
      <w:r w:rsidR="00982270">
        <w:rPr>
          <w:rFonts w:ascii="Calibri" w:hAnsi="Calibri"/>
        </w:rPr>
        <w:t>…………………</w:t>
      </w:r>
      <w:r w:rsidR="00FE591A">
        <w:rPr>
          <w:rFonts w:ascii="Calibri" w:hAnsi="Calibri"/>
        </w:rPr>
        <w:t>………………………………………………………………………………….5</w:t>
      </w:r>
    </w:p>
    <w:p w14:paraId="40D4C5E4" w14:textId="40ADE68C" w:rsid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2.3. Formulazione della posizione del prodotto</w:t>
      </w:r>
      <w:r w:rsidR="00FE591A">
        <w:rPr>
          <w:rFonts w:ascii="Calibri" w:hAnsi="Calibri"/>
        </w:rPr>
        <w:t>……………………………………………………………………………..6</w:t>
      </w:r>
    </w:p>
    <w:p w14:paraId="0D5A2C48" w14:textId="77777777" w:rsidR="008468FC" w:rsidRPr="008468FC" w:rsidRDefault="008468FC" w:rsidP="008468FC">
      <w:pPr>
        <w:rPr>
          <w:rFonts w:ascii="Calibri" w:hAnsi="Calibri"/>
        </w:rPr>
      </w:pPr>
    </w:p>
    <w:p w14:paraId="3DB89C1D" w14:textId="0AF3DDD3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Parti interessate e descrizioni utente</w:t>
      </w:r>
      <w:r w:rsidR="00982270">
        <w:rPr>
          <w:rFonts w:ascii="Calibri" w:hAnsi="Calibri"/>
        </w:rPr>
        <w:t>……………</w:t>
      </w:r>
      <w:r w:rsidR="00FE591A">
        <w:rPr>
          <w:rFonts w:ascii="Calibri" w:hAnsi="Calibri"/>
        </w:rPr>
        <w:t>……………………………………………………………………………….6</w:t>
      </w:r>
    </w:p>
    <w:p w14:paraId="6E49C7AB" w14:textId="6DE13D1E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3.1. Riepilogo delle parti interessate</w:t>
      </w:r>
      <w:r w:rsidR="00982270">
        <w:rPr>
          <w:rFonts w:ascii="Calibri" w:hAnsi="Calibri"/>
        </w:rPr>
        <w:t>……………………………………………………………………………………</w:t>
      </w:r>
      <w:r w:rsidR="00A62E0A">
        <w:rPr>
          <w:rFonts w:ascii="Calibri" w:hAnsi="Calibri"/>
        </w:rPr>
        <w:t>..</w:t>
      </w:r>
      <w:r w:rsidR="00982270">
        <w:rPr>
          <w:rFonts w:ascii="Calibri" w:hAnsi="Calibri"/>
        </w:rPr>
        <w:t>…</w:t>
      </w:r>
      <w:r w:rsidR="00FE591A">
        <w:rPr>
          <w:rFonts w:ascii="Calibri" w:hAnsi="Calibri"/>
        </w:rPr>
        <w:t>……</w:t>
      </w:r>
      <w:r w:rsidR="00DA4515">
        <w:rPr>
          <w:rFonts w:ascii="Calibri" w:hAnsi="Calibri"/>
        </w:rPr>
        <w:t>6</w:t>
      </w:r>
    </w:p>
    <w:p w14:paraId="1F7DE1BC" w14:textId="74F29CA2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3.2. Riepilogo dell’utente</w:t>
      </w:r>
      <w:r w:rsidR="00982270">
        <w:rPr>
          <w:rFonts w:ascii="Calibri" w:hAnsi="Calibri"/>
        </w:rPr>
        <w:t>………………………………………………………………………………………………</w:t>
      </w:r>
      <w:r w:rsidR="00A62E0A">
        <w:rPr>
          <w:rFonts w:ascii="Calibri" w:hAnsi="Calibri"/>
        </w:rPr>
        <w:t>..</w:t>
      </w:r>
      <w:r w:rsidR="00982270">
        <w:rPr>
          <w:rFonts w:ascii="Calibri" w:hAnsi="Calibri"/>
        </w:rPr>
        <w:t>…………</w:t>
      </w:r>
      <w:r w:rsidR="00FE591A">
        <w:rPr>
          <w:rFonts w:ascii="Calibri" w:hAnsi="Calibri"/>
        </w:rPr>
        <w:t>….</w:t>
      </w:r>
      <w:r w:rsidR="00DA4515">
        <w:rPr>
          <w:rFonts w:ascii="Calibri" w:hAnsi="Calibri"/>
        </w:rPr>
        <w:t>6</w:t>
      </w:r>
    </w:p>
    <w:p w14:paraId="3B49B174" w14:textId="1A6FF30E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3.3. Ambiente dell’utente</w:t>
      </w:r>
      <w:r w:rsidR="00982270">
        <w:rPr>
          <w:rFonts w:ascii="Calibri" w:hAnsi="Calibri"/>
        </w:rPr>
        <w:t>……………………………………………………………………………………………</w:t>
      </w:r>
      <w:r w:rsidR="00A62E0A">
        <w:rPr>
          <w:rFonts w:ascii="Calibri" w:hAnsi="Calibri"/>
        </w:rPr>
        <w:t>..</w:t>
      </w:r>
      <w:r w:rsidR="00982270">
        <w:rPr>
          <w:rFonts w:ascii="Calibri" w:hAnsi="Calibri"/>
        </w:rPr>
        <w:t>……………</w:t>
      </w:r>
      <w:r w:rsidR="00FE591A">
        <w:rPr>
          <w:rFonts w:ascii="Calibri" w:hAnsi="Calibri"/>
        </w:rPr>
        <w:t>…</w:t>
      </w:r>
      <w:r w:rsidR="00DA4515">
        <w:rPr>
          <w:rFonts w:ascii="Calibri" w:hAnsi="Calibri"/>
        </w:rPr>
        <w:t>7</w:t>
      </w:r>
    </w:p>
    <w:p w14:paraId="152985E9" w14:textId="53CC31D5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3.4. Profili delle parti interessate e degli utenti</w:t>
      </w:r>
      <w:r w:rsidR="00982270">
        <w:rPr>
          <w:rFonts w:ascii="Calibri" w:hAnsi="Calibri"/>
        </w:rPr>
        <w:t>……………………………………………………………</w:t>
      </w:r>
      <w:r w:rsidR="00A62E0A">
        <w:rPr>
          <w:rFonts w:ascii="Calibri" w:hAnsi="Calibri"/>
        </w:rPr>
        <w:t>..</w:t>
      </w:r>
      <w:r w:rsidR="00982270">
        <w:rPr>
          <w:rFonts w:ascii="Calibri" w:hAnsi="Calibri"/>
        </w:rPr>
        <w:t>……………</w:t>
      </w:r>
      <w:r w:rsidR="00FE591A">
        <w:rPr>
          <w:rFonts w:ascii="Calibri" w:hAnsi="Calibri"/>
        </w:rPr>
        <w:t>..</w:t>
      </w:r>
      <w:r w:rsidR="00DA4515">
        <w:rPr>
          <w:rFonts w:ascii="Calibri" w:hAnsi="Calibri"/>
        </w:rPr>
        <w:t>7</w:t>
      </w:r>
    </w:p>
    <w:p w14:paraId="56A92830" w14:textId="7C90AF54" w:rsid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3.7. Alternative e Concorrenza</w:t>
      </w:r>
      <w:r w:rsidR="00FE591A">
        <w:rPr>
          <w:rFonts w:ascii="Calibri" w:hAnsi="Calibri"/>
        </w:rPr>
        <w:t>…………………………</w:t>
      </w:r>
      <w:r w:rsidR="00DA4515">
        <w:rPr>
          <w:rFonts w:ascii="Calibri" w:hAnsi="Calibri"/>
        </w:rPr>
        <w:t>……………………………………………………………</w:t>
      </w:r>
      <w:r w:rsidR="00A62E0A">
        <w:rPr>
          <w:rFonts w:ascii="Calibri" w:hAnsi="Calibri"/>
        </w:rPr>
        <w:t>…</w:t>
      </w:r>
      <w:r w:rsidR="00DA4515">
        <w:rPr>
          <w:rFonts w:ascii="Calibri" w:hAnsi="Calibri"/>
        </w:rPr>
        <w:t>……………8</w:t>
      </w:r>
    </w:p>
    <w:p w14:paraId="3204EBA9" w14:textId="77777777" w:rsidR="008468FC" w:rsidRPr="008468FC" w:rsidRDefault="008468FC" w:rsidP="008468FC">
      <w:pPr>
        <w:rPr>
          <w:rFonts w:ascii="Calibri" w:hAnsi="Calibri"/>
        </w:rPr>
      </w:pPr>
    </w:p>
    <w:p w14:paraId="3277A27D" w14:textId="6EBA8731" w:rsid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Descrizione generale del prodotto</w:t>
      </w:r>
      <w:r w:rsidR="00982270">
        <w:rPr>
          <w:rFonts w:ascii="Calibri" w:hAnsi="Calibri"/>
        </w:rPr>
        <w:t>……………</w:t>
      </w:r>
      <w:r w:rsidR="00DA4515">
        <w:rPr>
          <w:rFonts w:ascii="Calibri" w:hAnsi="Calibri"/>
        </w:rPr>
        <w:t>………………………………………………………………………</w:t>
      </w:r>
      <w:r w:rsidR="00A62E0A">
        <w:rPr>
          <w:rFonts w:ascii="Calibri" w:hAnsi="Calibri"/>
        </w:rPr>
        <w:t>…..</w:t>
      </w:r>
      <w:r w:rsidR="00DA4515">
        <w:rPr>
          <w:rFonts w:ascii="Calibri" w:hAnsi="Calibri"/>
        </w:rPr>
        <w:t>………8</w:t>
      </w:r>
    </w:p>
    <w:p w14:paraId="01D17250" w14:textId="77777777" w:rsidR="008468FC" w:rsidRPr="008468FC" w:rsidRDefault="008468FC" w:rsidP="008468FC">
      <w:pPr>
        <w:rPr>
          <w:rFonts w:ascii="Calibri" w:hAnsi="Calibri"/>
        </w:rPr>
      </w:pPr>
    </w:p>
    <w:p w14:paraId="32A16236" w14:textId="6EA81203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4.1. Punto di vista del prodotto</w:t>
      </w:r>
      <w:r w:rsidR="00982270">
        <w:rPr>
          <w:rFonts w:ascii="Calibri" w:hAnsi="Calibri"/>
        </w:rPr>
        <w:t>………………………………………………………………………………………</w:t>
      </w:r>
      <w:r w:rsidR="00DA4515">
        <w:rPr>
          <w:rFonts w:ascii="Calibri" w:hAnsi="Calibri"/>
        </w:rPr>
        <w:t>…</w:t>
      </w:r>
      <w:r w:rsidR="00A62E0A">
        <w:rPr>
          <w:rFonts w:ascii="Calibri" w:hAnsi="Calibri"/>
        </w:rPr>
        <w:t>…….</w:t>
      </w:r>
      <w:r w:rsidR="00DA4515">
        <w:rPr>
          <w:rFonts w:ascii="Calibri" w:hAnsi="Calibri"/>
        </w:rPr>
        <w:t>……8</w:t>
      </w:r>
    </w:p>
    <w:p w14:paraId="7441926C" w14:textId="4CF7C9E9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4.2. Riepilogo dei vantaggi</w:t>
      </w:r>
      <w:r w:rsidR="00982270">
        <w:rPr>
          <w:rFonts w:ascii="Calibri" w:hAnsi="Calibri"/>
        </w:rPr>
        <w:t>…………………………</w:t>
      </w:r>
      <w:r w:rsidR="00DA4515">
        <w:rPr>
          <w:rFonts w:ascii="Calibri" w:hAnsi="Calibri"/>
        </w:rPr>
        <w:t>……………………………………………………………………</w:t>
      </w:r>
      <w:r w:rsidR="00A62E0A">
        <w:rPr>
          <w:rFonts w:ascii="Calibri" w:hAnsi="Calibri"/>
        </w:rPr>
        <w:t>…</w:t>
      </w:r>
      <w:r w:rsidR="00DA4515">
        <w:rPr>
          <w:rFonts w:ascii="Calibri" w:hAnsi="Calibri"/>
        </w:rPr>
        <w:t>…………9</w:t>
      </w:r>
    </w:p>
    <w:p w14:paraId="52ABBB6F" w14:textId="6FE668F4" w:rsidR="00DA4515" w:rsidRPr="008468FC" w:rsidRDefault="008468FC" w:rsidP="00DA4515">
      <w:pPr>
        <w:rPr>
          <w:rFonts w:ascii="Calibri" w:hAnsi="Calibri"/>
        </w:rPr>
      </w:pPr>
      <w:r w:rsidRPr="008468FC">
        <w:rPr>
          <w:rFonts w:ascii="Calibri" w:hAnsi="Calibri"/>
        </w:rPr>
        <w:t>4.3. Ipotesi e dipendenze</w:t>
      </w:r>
      <w:r w:rsidR="00982270">
        <w:rPr>
          <w:rFonts w:ascii="Calibri" w:hAnsi="Calibri"/>
        </w:rPr>
        <w:t>…………………………</w:t>
      </w:r>
      <w:r w:rsidR="00DA4515">
        <w:rPr>
          <w:rFonts w:ascii="Calibri" w:hAnsi="Calibri"/>
        </w:rPr>
        <w:t>……………………………………………………………</w:t>
      </w:r>
      <w:r w:rsidR="00A62E0A">
        <w:rPr>
          <w:rFonts w:ascii="Calibri" w:hAnsi="Calibri"/>
        </w:rPr>
        <w:t>…..</w:t>
      </w:r>
      <w:r w:rsidR="00DA4515">
        <w:rPr>
          <w:rFonts w:ascii="Calibri" w:hAnsi="Calibri"/>
        </w:rPr>
        <w:t>…………………9</w:t>
      </w:r>
    </w:p>
    <w:p w14:paraId="661FE4A4" w14:textId="094D3B5B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4.4. Licenze ed installazione</w:t>
      </w:r>
      <w:r w:rsidR="00982270">
        <w:rPr>
          <w:rFonts w:ascii="Calibri" w:hAnsi="Calibri"/>
        </w:rPr>
        <w:t>………………………</w:t>
      </w:r>
      <w:r w:rsidR="00DA4515">
        <w:rPr>
          <w:rFonts w:ascii="Calibri" w:hAnsi="Calibri"/>
        </w:rPr>
        <w:t>………………………………………………………</w:t>
      </w:r>
      <w:r w:rsidR="00A62E0A">
        <w:rPr>
          <w:rFonts w:ascii="Calibri" w:hAnsi="Calibri"/>
        </w:rPr>
        <w:t>…</w:t>
      </w:r>
      <w:r w:rsidR="00DA4515">
        <w:rPr>
          <w:rFonts w:ascii="Calibri" w:hAnsi="Calibri"/>
        </w:rPr>
        <w:t>………………………9</w:t>
      </w:r>
    </w:p>
    <w:p w14:paraId="644A8927" w14:textId="77777777" w:rsidR="004D51B5" w:rsidRDefault="004D51B5" w:rsidP="008468FC">
      <w:pPr>
        <w:rPr>
          <w:rFonts w:ascii="Calibri" w:hAnsi="Calibri"/>
        </w:rPr>
      </w:pPr>
    </w:p>
    <w:p w14:paraId="60C7E36C" w14:textId="587C2C80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Caratteristiche del sistema</w:t>
      </w:r>
      <w:r w:rsidR="00982270">
        <w:rPr>
          <w:rFonts w:ascii="Calibri" w:hAnsi="Calibri"/>
        </w:rPr>
        <w:t>…………………</w:t>
      </w:r>
      <w:r w:rsidR="00DA4515">
        <w:rPr>
          <w:rFonts w:ascii="Calibri" w:hAnsi="Calibri"/>
        </w:rPr>
        <w:t>…………………………………………………………</w:t>
      </w:r>
      <w:r w:rsidR="00A62E0A">
        <w:rPr>
          <w:rFonts w:ascii="Calibri" w:hAnsi="Calibri"/>
        </w:rPr>
        <w:t>……….</w:t>
      </w:r>
      <w:r w:rsidR="00DA4515">
        <w:rPr>
          <w:rFonts w:ascii="Calibri" w:hAnsi="Calibri"/>
        </w:rPr>
        <w:t>……………………9</w:t>
      </w:r>
    </w:p>
    <w:p w14:paraId="397CD5D1" w14:textId="77777777" w:rsidR="008468FC" w:rsidRPr="008468FC" w:rsidRDefault="008468FC" w:rsidP="008468FC">
      <w:pPr>
        <w:rPr>
          <w:rFonts w:ascii="Calibri" w:hAnsi="Calibri"/>
        </w:rPr>
      </w:pPr>
    </w:p>
    <w:p w14:paraId="583DB14F" w14:textId="35063FD1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Precedenze e Priorità Altri requisiti del prodotto</w:t>
      </w:r>
      <w:r w:rsidR="00A62E0A">
        <w:rPr>
          <w:rFonts w:ascii="Calibri" w:hAnsi="Calibri"/>
        </w:rPr>
        <w:t>……………………………………………</w:t>
      </w:r>
      <w:r w:rsidR="00DA4515">
        <w:rPr>
          <w:rFonts w:ascii="Calibri" w:hAnsi="Calibri"/>
        </w:rPr>
        <w:t>…………………………10</w:t>
      </w:r>
    </w:p>
    <w:p w14:paraId="1A7C7C68" w14:textId="77777777" w:rsidR="004D51B5" w:rsidRDefault="004D51B5" w:rsidP="008468FC">
      <w:pPr>
        <w:rPr>
          <w:rFonts w:ascii="Calibri" w:hAnsi="Calibri"/>
        </w:rPr>
      </w:pPr>
    </w:p>
    <w:p w14:paraId="51C80B19" w14:textId="6E54A9EF" w:rsidR="008468FC" w:rsidRPr="008468FC" w:rsidRDefault="004D51B5" w:rsidP="008468FC">
      <w:pPr>
        <w:rPr>
          <w:rFonts w:ascii="Calibri" w:hAnsi="Calibri"/>
        </w:rPr>
      </w:pPr>
      <w:r>
        <w:rPr>
          <w:rFonts w:ascii="Calibri" w:hAnsi="Calibri"/>
        </w:rPr>
        <w:t>6</w:t>
      </w:r>
      <w:r w:rsidR="008468FC" w:rsidRPr="008468FC">
        <w:rPr>
          <w:rFonts w:ascii="Calibri" w:hAnsi="Calibri"/>
        </w:rPr>
        <w:t>.1. Requisiti di Sistema</w:t>
      </w:r>
      <w:r w:rsidR="00982270">
        <w:rPr>
          <w:rFonts w:ascii="Calibri" w:hAnsi="Calibri"/>
        </w:rPr>
        <w:t>………………………</w:t>
      </w:r>
      <w:r w:rsidR="00DA4515">
        <w:rPr>
          <w:rFonts w:ascii="Calibri" w:hAnsi="Calibri"/>
        </w:rPr>
        <w:t>……………………………………………………………</w:t>
      </w:r>
      <w:r w:rsidR="00A62E0A">
        <w:rPr>
          <w:rFonts w:ascii="Calibri" w:hAnsi="Calibri"/>
        </w:rPr>
        <w:t>…….</w:t>
      </w:r>
      <w:r w:rsidR="00DA4515">
        <w:rPr>
          <w:rFonts w:ascii="Calibri" w:hAnsi="Calibri"/>
        </w:rPr>
        <w:t>……</w:t>
      </w:r>
      <w:r w:rsidR="00A62E0A">
        <w:rPr>
          <w:rFonts w:ascii="Calibri" w:hAnsi="Calibri"/>
        </w:rPr>
        <w:t>.</w:t>
      </w:r>
      <w:r w:rsidR="00DA4515">
        <w:rPr>
          <w:rFonts w:ascii="Calibri" w:hAnsi="Calibri"/>
        </w:rPr>
        <w:t>……………10</w:t>
      </w:r>
    </w:p>
    <w:p w14:paraId="025EB167" w14:textId="234D7A2C" w:rsidR="008468FC" w:rsidRDefault="004D51B5" w:rsidP="008468FC">
      <w:pPr>
        <w:rPr>
          <w:rFonts w:ascii="Calibri" w:hAnsi="Calibri"/>
        </w:rPr>
      </w:pPr>
      <w:r>
        <w:rPr>
          <w:rFonts w:ascii="Calibri" w:hAnsi="Calibri"/>
        </w:rPr>
        <w:t>6</w:t>
      </w:r>
      <w:r w:rsidR="008468FC" w:rsidRPr="008468FC">
        <w:rPr>
          <w:rFonts w:ascii="Calibri" w:hAnsi="Calibri"/>
        </w:rPr>
        <w:t>.2. Requisiti di Performance</w:t>
      </w:r>
      <w:r w:rsidR="00982270">
        <w:rPr>
          <w:rFonts w:ascii="Calibri" w:hAnsi="Calibri"/>
        </w:rPr>
        <w:t>……………………</w:t>
      </w:r>
      <w:r w:rsidR="00DA4515">
        <w:rPr>
          <w:rFonts w:ascii="Calibri" w:hAnsi="Calibri"/>
        </w:rPr>
        <w:t>…………………………………………………………………</w:t>
      </w:r>
      <w:r w:rsidR="00A62E0A">
        <w:rPr>
          <w:rFonts w:ascii="Calibri" w:hAnsi="Calibri"/>
        </w:rPr>
        <w:t>..</w:t>
      </w:r>
      <w:r w:rsidR="00DA4515">
        <w:rPr>
          <w:rFonts w:ascii="Calibri" w:hAnsi="Calibri"/>
        </w:rPr>
        <w:t>……………10</w:t>
      </w:r>
    </w:p>
    <w:p w14:paraId="0523899F" w14:textId="77777777" w:rsidR="008468FC" w:rsidRPr="008468FC" w:rsidRDefault="008468FC" w:rsidP="008468FC">
      <w:pPr>
        <w:rPr>
          <w:rFonts w:ascii="Calibri" w:hAnsi="Calibri"/>
        </w:rPr>
      </w:pPr>
    </w:p>
    <w:p w14:paraId="033E7031" w14:textId="03A1D95C" w:rsidR="008468FC" w:rsidRPr="008468FC" w:rsidRDefault="008468FC" w:rsidP="008468FC">
      <w:pPr>
        <w:rPr>
          <w:rFonts w:ascii="Calibri" w:hAnsi="Calibri"/>
        </w:rPr>
      </w:pPr>
      <w:r w:rsidRPr="008468FC">
        <w:rPr>
          <w:rFonts w:ascii="Calibri" w:hAnsi="Calibri"/>
        </w:rPr>
        <w:t>Requisiti di Documentazione</w:t>
      </w:r>
      <w:r w:rsidR="00982270">
        <w:rPr>
          <w:rFonts w:ascii="Calibri" w:hAnsi="Calibri"/>
        </w:rPr>
        <w:t>………………………</w:t>
      </w:r>
      <w:r w:rsidR="00DA4515">
        <w:rPr>
          <w:rFonts w:ascii="Calibri" w:hAnsi="Calibri"/>
        </w:rPr>
        <w:t>………………………………………………………………………………10</w:t>
      </w:r>
    </w:p>
    <w:p w14:paraId="0D62C1E0" w14:textId="41082402" w:rsidR="008468FC" w:rsidRPr="008468FC" w:rsidRDefault="004D51B5" w:rsidP="008468FC">
      <w:pPr>
        <w:rPr>
          <w:rFonts w:ascii="Calibri" w:hAnsi="Calibri"/>
        </w:rPr>
      </w:pPr>
      <w:r>
        <w:rPr>
          <w:rFonts w:ascii="Calibri" w:hAnsi="Calibri"/>
        </w:rPr>
        <w:t>7</w:t>
      </w:r>
      <w:r w:rsidR="008468FC" w:rsidRPr="008468FC">
        <w:rPr>
          <w:rFonts w:ascii="Calibri" w:hAnsi="Calibri"/>
        </w:rPr>
        <w:t>.1. Manuale Utente</w:t>
      </w:r>
      <w:r w:rsidR="00982270">
        <w:rPr>
          <w:rFonts w:ascii="Calibri" w:hAnsi="Calibri"/>
        </w:rPr>
        <w:t>…………………………………</w:t>
      </w:r>
      <w:r w:rsidR="00DA4515">
        <w:rPr>
          <w:rFonts w:ascii="Calibri" w:hAnsi="Calibri"/>
        </w:rPr>
        <w:t>………………………………………………………………</w:t>
      </w:r>
      <w:r w:rsidR="00A62E0A">
        <w:rPr>
          <w:rFonts w:ascii="Calibri" w:hAnsi="Calibri"/>
        </w:rPr>
        <w:t>.</w:t>
      </w:r>
      <w:r w:rsidR="00DA4515">
        <w:rPr>
          <w:rFonts w:ascii="Calibri" w:hAnsi="Calibri"/>
        </w:rPr>
        <w:t>…</w:t>
      </w:r>
      <w:r w:rsidR="00A62E0A">
        <w:rPr>
          <w:rFonts w:ascii="Calibri" w:hAnsi="Calibri"/>
        </w:rPr>
        <w:t>.</w:t>
      </w:r>
      <w:r w:rsidR="00DA4515">
        <w:rPr>
          <w:rFonts w:ascii="Calibri" w:hAnsi="Calibri"/>
        </w:rPr>
        <w:t>……………10</w:t>
      </w:r>
    </w:p>
    <w:p w14:paraId="20B45917" w14:textId="705A2B6D" w:rsidR="008468FC" w:rsidRPr="008468FC" w:rsidRDefault="004D51B5" w:rsidP="008468FC">
      <w:pPr>
        <w:rPr>
          <w:rFonts w:ascii="Calibri" w:hAnsi="Calibri"/>
        </w:rPr>
      </w:pPr>
      <w:r>
        <w:rPr>
          <w:rFonts w:ascii="Calibri" w:hAnsi="Calibri"/>
        </w:rPr>
        <w:t>7.</w:t>
      </w:r>
      <w:r w:rsidR="008468FC" w:rsidRPr="008468FC">
        <w:rPr>
          <w:rFonts w:ascii="Calibri" w:hAnsi="Calibri"/>
        </w:rPr>
        <w:t>2. Help Online</w:t>
      </w:r>
      <w:r w:rsidR="00982270">
        <w:rPr>
          <w:rFonts w:ascii="Calibri" w:hAnsi="Calibri"/>
        </w:rPr>
        <w:t>…………………………………………………………………………………………</w:t>
      </w:r>
      <w:r w:rsidR="00DA4515">
        <w:rPr>
          <w:rFonts w:ascii="Calibri" w:hAnsi="Calibri"/>
        </w:rPr>
        <w:t>……………………</w:t>
      </w:r>
      <w:r w:rsidR="00A62E0A">
        <w:rPr>
          <w:rFonts w:ascii="Calibri" w:hAnsi="Calibri"/>
        </w:rPr>
        <w:t>.</w:t>
      </w:r>
      <w:r w:rsidR="00DA4515">
        <w:rPr>
          <w:rFonts w:ascii="Calibri" w:hAnsi="Calibri"/>
        </w:rPr>
        <w:t>…………10</w:t>
      </w:r>
    </w:p>
    <w:p w14:paraId="52CE422B" w14:textId="4E40F879" w:rsidR="008468FC" w:rsidRDefault="004D51B5" w:rsidP="008468FC">
      <w:pPr>
        <w:rPr>
          <w:rFonts w:ascii="Calibri" w:hAnsi="Calibri"/>
        </w:rPr>
      </w:pPr>
      <w:r>
        <w:rPr>
          <w:rFonts w:ascii="Calibri" w:hAnsi="Calibri"/>
        </w:rPr>
        <w:t>7</w:t>
      </w:r>
      <w:r w:rsidR="008468FC" w:rsidRPr="008468FC">
        <w:rPr>
          <w:rFonts w:ascii="Calibri" w:hAnsi="Calibri"/>
        </w:rPr>
        <w:t>.3. Guida all’installazione, Configurazione, e File Read Me</w:t>
      </w:r>
      <w:r w:rsidR="00DA4515">
        <w:rPr>
          <w:rFonts w:ascii="Calibri" w:hAnsi="Calibri"/>
        </w:rPr>
        <w:t>……………………………………………</w:t>
      </w:r>
      <w:r w:rsidR="00A62E0A">
        <w:rPr>
          <w:rFonts w:ascii="Calibri" w:hAnsi="Calibri"/>
        </w:rPr>
        <w:t>.</w:t>
      </w:r>
      <w:bookmarkStart w:id="0" w:name="_GoBack"/>
      <w:bookmarkEnd w:id="0"/>
      <w:r w:rsidR="00DA4515">
        <w:rPr>
          <w:rFonts w:ascii="Calibri" w:hAnsi="Calibri"/>
        </w:rPr>
        <w:t>…………10</w:t>
      </w:r>
    </w:p>
    <w:p w14:paraId="5B6036E1" w14:textId="77777777" w:rsidR="001C356C" w:rsidRDefault="001C356C" w:rsidP="008468FC">
      <w:pPr>
        <w:rPr>
          <w:rFonts w:ascii="Calibri" w:hAnsi="Calibri"/>
        </w:rPr>
      </w:pPr>
    </w:p>
    <w:p w14:paraId="15263640" w14:textId="77777777" w:rsidR="001C356C" w:rsidRDefault="001C356C" w:rsidP="008468FC">
      <w:pPr>
        <w:rPr>
          <w:rFonts w:ascii="Calibri" w:hAnsi="Calibri"/>
        </w:rPr>
      </w:pPr>
    </w:p>
    <w:p w14:paraId="78105322" w14:textId="77777777" w:rsidR="00FE591A" w:rsidRDefault="00FE591A" w:rsidP="008468FC">
      <w:pPr>
        <w:rPr>
          <w:rFonts w:ascii="Calibri" w:hAnsi="Calibri"/>
        </w:rPr>
      </w:pPr>
    </w:p>
    <w:p w14:paraId="25522D59" w14:textId="77777777" w:rsidR="00FE591A" w:rsidRDefault="00FE591A" w:rsidP="008468FC">
      <w:pPr>
        <w:rPr>
          <w:rFonts w:ascii="Calibri" w:hAnsi="Calibri"/>
        </w:rPr>
      </w:pPr>
    </w:p>
    <w:p w14:paraId="5CA27BAF" w14:textId="77777777" w:rsidR="00FE591A" w:rsidRDefault="00FE591A" w:rsidP="008468FC">
      <w:pPr>
        <w:rPr>
          <w:rFonts w:ascii="Calibri" w:hAnsi="Calibri"/>
        </w:rPr>
      </w:pPr>
    </w:p>
    <w:p w14:paraId="0718D538" w14:textId="77777777" w:rsidR="00DA4515" w:rsidRDefault="00DA4515" w:rsidP="008468FC">
      <w:pPr>
        <w:rPr>
          <w:rFonts w:ascii="Calibri" w:hAnsi="Calibri"/>
        </w:rPr>
      </w:pPr>
    </w:p>
    <w:p w14:paraId="606FC5EF" w14:textId="77777777" w:rsidR="00FE591A" w:rsidRDefault="00FE591A" w:rsidP="008468FC">
      <w:pPr>
        <w:rPr>
          <w:rFonts w:ascii="Calibri" w:hAnsi="Calibri"/>
        </w:rPr>
      </w:pPr>
    </w:p>
    <w:p w14:paraId="5BD6FC58" w14:textId="254263F0" w:rsidR="001C356C" w:rsidRPr="00E0291E" w:rsidRDefault="00E0291E" w:rsidP="00E0291E">
      <w:pPr>
        <w:widowControl w:val="0"/>
        <w:autoSpaceDE w:val="0"/>
        <w:autoSpaceDN w:val="0"/>
        <w:adjustRightInd w:val="0"/>
        <w:spacing w:after="240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lastRenderedPageBreak/>
        <w:t>1.</w:t>
      </w:r>
      <w:r w:rsidR="001C356C" w:rsidRPr="00E0291E">
        <w:rPr>
          <w:rFonts w:ascii="Calibri" w:hAnsi="Calibri"/>
          <w:b/>
          <w:bCs/>
          <w:sz w:val="32"/>
          <w:szCs w:val="32"/>
        </w:rPr>
        <w:t>Introduzione</w:t>
      </w:r>
    </w:p>
    <w:p w14:paraId="22156615" w14:textId="067BAD15" w:rsidR="005F3A0F" w:rsidRPr="005F3A0F" w:rsidRDefault="005F3A0F" w:rsidP="005F3A0F">
      <w:pPr>
        <w:rPr>
          <w:rFonts w:ascii="Calibri" w:hAnsi="Calibri"/>
        </w:rPr>
      </w:pPr>
      <w:r w:rsidRPr="005F3A0F">
        <w:rPr>
          <w:rFonts w:ascii="Calibri" w:hAnsi="Calibri"/>
        </w:rPr>
        <w:t xml:space="preserve">L’obiettivo del progetto è realizzare un applicativo </w:t>
      </w:r>
      <w:r>
        <w:rPr>
          <w:rFonts w:ascii="Calibri" w:hAnsi="Calibri"/>
        </w:rPr>
        <w:t xml:space="preserve">per la registrazione delle presenze aziendali in varie filiali dell’azienda. </w:t>
      </w:r>
      <w:r w:rsidRPr="005F3A0F">
        <w:rPr>
          <w:rFonts w:ascii="Calibri" w:hAnsi="Calibri"/>
        </w:rPr>
        <w:t>Il sistema s</w:t>
      </w:r>
      <w:r>
        <w:rPr>
          <w:rFonts w:ascii="Calibri" w:hAnsi="Calibri"/>
        </w:rPr>
        <w:t>i occuperà inoltre di gestire le validazioni e l’invio di tali presenze comunicando con il sistema stipendi</w:t>
      </w:r>
      <w:r w:rsidRPr="005F3A0F">
        <w:rPr>
          <w:rFonts w:ascii="Calibri" w:hAnsi="Calibri"/>
        </w:rPr>
        <w:t>.</w:t>
      </w:r>
    </w:p>
    <w:p w14:paraId="51ABB687" w14:textId="77777777" w:rsidR="005F3A0F" w:rsidRDefault="005F3A0F" w:rsidP="001C356C">
      <w:pPr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619BABAF" w14:textId="0D39C8CE" w:rsidR="001C356C" w:rsidRPr="005F3A0F" w:rsidRDefault="001C356C" w:rsidP="005F3A0F">
      <w:pPr>
        <w:pStyle w:val="Paragrafoelenco"/>
        <w:numPr>
          <w:ilvl w:val="1"/>
          <w:numId w:val="8"/>
        </w:num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t>Scopo</w:t>
      </w:r>
    </w:p>
    <w:p w14:paraId="43862B59" w14:textId="77777777" w:rsidR="005F3A0F" w:rsidRDefault="005F3A0F" w:rsidP="005F3A0F">
      <w:pPr>
        <w:rPr>
          <w:rFonts w:ascii="Calibri" w:hAnsi="Calibri"/>
          <w:b/>
          <w:bCs/>
          <w:sz w:val="32"/>
          <w:szCs w:val="32"/>
        </w:rPr>
      </w:pPr>
    </w:p>
    <w:p w14:paraId="533CB0DC" w14:textId="6470309B" w:rsidR="005F3A0F" w:rsidRPr="005F3A0F" w:rsidRDefault="005F3A0F" w:rsidP="005F3A0F">
      <w:pPr>
        <w:rPr>
          <w:rFonts w:ascii="Calibri" w:hAnsi="Calibri"/>
        </w:rPr>
      </w:pPr>
      <w:r w:rsidRPr="005F3A0F">
        <w:rPr>
          <w:rFonts w:ascii="Calibri" w:hAnsi="Calibri"/>
        </w:rPr>
        <w:t>Lo scopo di questo documento è di raccogliere, analizzare e definire le esigenze e i serviz</w:t>
      </w:r>
      <w:r>
        <w:rPr>
          <w:rFonts w:ascii="Calibri" w:hAnsi="Calibri"/>
        </w:rPr>
        <w:t>i offerti da attendApp</w:t>
      </w:r>
      <w:r w:rsidRPr="005F3A0F">
        <w:rPr>
          <w:rFonts w:ascii="Calibri" w:hAnsi="Calibri"/>
        </w:rPr>
        <w:t xml:space="preserve">. Si concentra sulle capacità richieste dalle parti interessate e i motivi che giustificano tali richieste. I dettagli riguardo come </w:t>
      </w:r>
      <w:r>
        <w:rPr>
          <w:rFonts w:ascii="Calibri" w:hAnsi="Calibri"/>
        </w:rPr>
        <w:t>attendApp</w:t>
      </w:r>
      <w:r w:rsidRPr="005F3A0F">
        <w:rPr>
          <w:rFonts w:ascii="Calibri" w:hAnsi="Calibri"/>
        </w:rPr>
        <w:t xml:space="preserve"> assolve tali necessità sono descritti mediante il Modello dei Casi d'Uso e il documento delle Specifiche Supplementari.</w:t>
      </w:r>
    </w:p>
    <w:p w14:paraId="37C27B52" w14:textId="77777777" w:rsidR="005F3A0F" w:rsidRPr="005F3A0F" w:rsidRDefault="005F3A0F" w:rsidP="005F3A0F">
      <w:pPr>
        <w:rPr>
          <w:rFonts w:ascii="Calibri" w:hAnsi="Calibri"/>
          <w:b/>
          <w:bCs/>
          <w:sz w:val="32"/>
          <w:szCs w:val="32"/>
        </w:rPr>
      </w:pPr>
    </w:p>
    <w:p w14:paraId="2C16521C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t>1.2. Portata</w:t>
      </w:r>
    </w:p>
    <w:p w14:paraId="6469AFA6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p w14:paraId="5229A416" w14:textId="2DC9B3BB" w:rsidR="007C75E3" w:rsidRPr="007C3E24" w:rsidRDefault="007C75E3" w:rsidP="007C3E24">
      <w:pPr>
        <w:rPr>
          <w:rFonts w:ascii="Calibri" w:hAnsi="Calibri"/>
        </w:rPr>
      </w:pPr>
      <w:r w:rsidRPr="007C3E24">
        <w:rPr>
          <w:rFonts w:ascii="Calibri" w:hAnsi="Calibri"/>
        </w:rPr>
        <w:t>Questo documento di vis</w:t>
      </w:r>
      <w:r w:rsidR="007C3E24">
        <w:rPr>
          <w:rFonts w:ascii="Calibri" w:hAnsi="Calibri"/>
        </w:rPr>
        <w:t>ione è relativo al progetto attendApp, sviluppato dallo studente Giuseppe Lucchese. Lo studente</w:t>
      </w:r>
      <w:r w:rsidRPr="007C3E24">
        <w:rPr>
          <w:rFonts w:ascii="Calibri" w:hAnsi="Calibri"/>
        </w:rPr>
        <w:t xml:space="preserve"> si occuperà di sviluppare una soluzione software per rispondere alle esigenze del committente. Il sistema sarà sviluppato con tecnologia multipiattaforma, compatibile con i sistemi operativi più diffusi.</w:t>
      </w:r>
    </w:p>
    <w:p w14:paraId="458472AF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p w14:paraId="6F58C779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t>1.3. Definizioni, Acronimi, e Abbreviazioni</w:t>
      </w:r>
    </w:p>
    <w:p w14:paraId="2F5A3059" w14:textId="77777777" w:rsidR="007C3E24" w:rsidRDefault="007C3E24" w:rsidP="00CC6D65">
      <w:pPr>
        <w:rPr>
          <w:rFonts w:ascii="Calibri" w:hAnsi="Calibri"/>
          <w:b/>
          <w:bCs/>
          <w:sz w:val="32"/>
          <w:szCs w:val="32"/>
        </w:rPr>
      </w:pPr>
    </w:p>
    <w:p w14:paraId="19BF6E5F" w14:textId="3D535D79" w:rsidR="00CC6D65" w:rsidRPr="007C3E24" w:rsidRDefault="00CC6D65" w:rsidP="00CC6D65">
      <w:pPr>
        <w:rPr>
          <w:rFonts w:ascii="Calibri" w:hAnsi="Calibri"/>
        </w:rPr>
      </w:pPr>
      <w:r w:rsidRPr="007C3E24">
        <w:rPr>
          <w:rFonts w:ascii="Calibri" w:hAnsi="Calibri"/>
        </w:rPr>
        <w:t>Informazioni relative a definizioni, acronimi e abbreviazioni si trovano nel Glossario.</w:t>
      </w:r>
    </w:p>
    <w:p w14:paraId="2F11AB26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p w14:paraId="3BE95BDA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t>1.4. Riferimenti</w:t>
      </w:r>
    </w:p>
    <w:p w14:paraId="02758D72" w14:textId="77777777" w:rsidR="001C356C" w:rsidRDefault="001C356C" w:rsidP="001C356C">
      <w:pPr>
        <w:rPr>
          <w:rFonts w:ascii="Calibri" w:hAnsi="Calibri"/>
          <w:b/>
          <w:bCs/>
          <w:sz w:val="32"/>
          <w:szCs w:val="32"/>
        </w:rPr>
      </w:pPr>
    </w:p>
    <w:p w14:paraId="051CC674" w14:textId="64BD57D5" w:rsidR="00F95632" w:rsidRPr="00F95632" w:rsidRDefault="00F95632" w:rsidP="001C356C">
      <w:pPr>
        <w:rPr>
          <w:rFonts w:ascii="Calibri" w:hAnsi="Calibri"/>
        </w:rPr>
      </w:pPr>
      <w:r w:rsidRPr="00F95632">
        <w:rPr>
          <w:rFonts w:ascii="Calibri" w:hAnsi="Calibri"/>
        </w:rPr>
        <w:t>14 Maggio 2019 la Sentenza della Corte di Giustizia europea, causa C-55/418, che, interpretando la direttiva UE n. 89/391/CE sulla sicurezza e salute dei lavoratori, impone agli Stati membri l’obbligo per i datori di lavoro di individuare un “sistema oggettivo” di misurazione e rilevazione delle ore lavorate dai dipendenti.</w:t>
      </w:r>
    </w:p>
    <w:p w14:paraId="11DDC1C6" w14:textId="77777777" w:rsidR="00F95632" w:rsidRDefault="00F95632" w:rsidP="001C356C">
      <w:pPr>
        <w:rPr>
          <w:rFonts w:ascii="Calibri" w:hAnsi="Calibri"/>
          <w:b/>
          <w:bCs/>
          <w:sz w:val="32"/>
          <w:szCs w:val="32"/>
        </w:rPr>
      </w:pPr>
    </w:p>
    <w:p w14:paraId="035F967C" w14:textId="77777777" w:rsidR="00F95632" w:rsidRDefault="00F95632" w:rsidP="001C356C">
      <w:pPr>
        <w:rPr>
          <w:rFonts w:ascii="Calibri" w:hAnsi="Calibri"/>
          <w:b/>
          <w:bCs/>
          <w:sz w:val="32"/>
          <w:szCs w:val="32"/>
        </w:rPr>
      </w:pPr>
    </w:p>
    <w:p w14:paraId="4D79AD44" w14:textId="77777777" w:rsidR="000F71CE" w:rsidRDefault="000F71CE" w:rsidP="001C356C">
      <w:pPr>
        <w:rPr>
          <w:rFonts w:ascii="Calibri" w:hAnsi="Calibri"/>
          <w:b/>
          <w:bCs/>
          <w:sz w:val="32"/>
          <w:szCs w:val="32"/>
        </w:rPr>
      </w:pPr>
    </w:p>
    <w:p w14:paraId="4FF8F5AD" w14:textId="77777777" w:rsidR="000F71CE" w:rsidRDefault="000F71CE" w:rsidP="001C356C">
      <w:pPr>
        <w:rPr>
          <w:rFonts w:ascii="Calibri" w:hAnsi="Calibri"/>
          <w:b/>
          <w:bCs/>
          <w:sz w:val="32"/>
          <w:szCs w:val="32"/>
        </w:rPr>
      </w:pPr>
    </w:p>
    <w:p w14:paraId="1CF5BDE0" w14:textId="77777777" w:rsidR="000F71CE" w:rsidRDefault="000F71CE" w:rsidP="001C356C">
      <w:pPr>
        <w:rPr>
          <w:rFonts w:ascii="Calibri" w:hAnsi="Calibri"/>
          <w:b/>
          <w:bCs/>
          <w:sz w:val="32"/>
          <w:szCs w:val="32"/>
        </w:rPr>
      </w:pPr>
    </w:p>
    <w:p w14:paraId="1A81ED8E" w14:textId="77777777" w:rsidR="000F71CE" w:rsidRDefault="000F71CE" w:rsidP="001C356C">
      <w:pPr>
        <w:rPr>
          <w:rFonts w:ascii="Calibri" w:hAnsi="Calibri"/>
          <w:b/>
          <w:bCs/>
          <w:sz w:val="32"/>
          <w:szCs w:val="32"/>
        </w:rPr>
      </w:pPr>
    </w:p>
    <w:p w14:paraId="4F501785" w14:textId="77777777" w:rsidR="00BC1EBA" w:rsidRDefault="00BC1EBA" w:rsidP="001C356C">
      <w:pPr>
        <w:rPr>
          <w:rFonts w:ascii="Calibri" w:hAnsi="Calibri"/>
          <w:b/>
          <w:bCs/>
          <w:sz w:val="32"/>
          <w:szCs w:val="32"/>
        </w:rPr>
      </w:pPr>
    </w:p>
    <w:p w14:paraId="05831663" w14:textId="77777777" w:rsidR="000F71CE" w:rsidRDefault="000F71CE" w:rsidP="001C356C">
      <w:pPr>
        <w:rPr>
          <w:rFonts w:ascii="Calibri" w:hAnsi="Calibri"/>
          <w:b/>
          <w:bCs/>
          <w:sz w:val="32"/>
          <w:szCs w:val="32"/>
        </w:rPr>
      </w:pPr>
    </w:p>
    <w:p w14:paraId="10FE977A" w14:textId="77777777" w:rsidR="000F71CE" w:rsidRPr="005F3A0F" w:rsidRDefault="000F71CE" w:rsidP="001C356C">
      <w:pPr>
        <w:rPr>
          <w:rFonts w:ascii="Calibri" w:hAnsi="Calibri"/>
          <w:b/>
          <w:bCs/>
          <w:sz w:val="32"/>
          <w:szCs w:val="32"/>
        </w:rPr>
      </w:pPr>
    </w:p>
    <w:p w14:paraId="72BFFA52" w14:textId="146579E8" w:rsidR="001C356C" w:rsidRPr="005F3A0F" w:rsidRDefault="00E0291E" w:rsidP="001C356C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lastRenderedPageBreak/>
        <w:t xml:space="preserve">2. </w:t>
      </w:r>
      <w:r w:rsidR="001C356C" w:rsidRPr="005F3A0F">
        <w:rPr>
          <w:rFonts w:ascii="Calibri" w:hAnsi="Calibri"/>
          <w:b/>
          <w:bCs/>
          <w:sz w:val="32"/>
          <w:szCs w:val="32"/>
        </w:rPr>
        <w:t>Posizionamento</w:t>
      </w:r>
    </w:p>
    <w:p w14:paraId="53DF9AE8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p w14:paraId="49F30690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t>2.1. Opportunità di Business</w:t>
      </w:r>
    </w:p>
    <w:p w14:paraId="4446A8C6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p w14:paraId="23B5B6B8" w14:textId="77777777" w:rsidR="00647BD8" w:rsidRDefault="005A0AD9" w:rsidP="00647BD8">
      <w:pPr>
        <w:rPr>
          <w:rFonts w:ascii="Calibri" w:hAnsi="Calibri"/>
        </w:rPr>
      </w:pPr>
      <w:r w:rsidRPr="005A0AD9">
        <w:rPr>
          <w:rFonts w:ascii="Calibri" w:hAnsi="Calibri"/>
        </w:rPr>
        <w:t xml:space="preserve">L’applicativo progettato sostituirà il </w:t>
      </w:r>
      <w:r w:rsidR="00647BD8">
        <w:rPr>
          <w:rFonts w:ascii="Calibri" w:hAnsi="Calibri"/>
        </w:rPr>
        <w:t xml:space="preserve">vecchio </w:t>
      </w:r>
      <w:r w:rsidRPr="005A0AD9">
        <w:rPr>
          <w:rFonts w:ascii="Calibri" w:hAnsi="Calibri"/>
        </w:rPr>
        <w:t xml:space="preserve">sistema </w:t>
      </w:r>
      <w:r w:rsidR="00647BD8">
        <w:rPr>
          <w:rFonts w:ascii="Calibri" w:hAnsi="Calibri"/>
        </w:rPr>
        <w:t xml:space="preserve">aziendale </w:t>
      </w:r>
      <w:r w:rsidRPr="005A0AD9">
        <w:rPr>
          <w:rFonts w:ascii="Calibri" w:hAnsi="Calibri"/>
        </w:rPr>
        <w:t xml:space="preserve">manuale di </w:t>
      </w:r>
      <w:r w:rsidR="00647BD8">
        <w:rPr>
          <w:rFonts w:ascii="Calibri" w:hAnsi="Calibri"/>
        </w:rPr>
        <w:t>rilevamento delle presenze</w:t>
      </w:r>
      <w:r w:rsidRPr="005A0AD9">
        <w:rPr>
          <w:rFonts w:ascii="Calibri" w:hAnsi="Calibri"/>
        </w:rPr>
        <w:t xml:space="preserve"> con un nuovo sistema</w:t>
      </w:r>
      <w:r w:rsidR="00647BD8">
        <w:rPr>
          <w:rFonts w:ascii="Calibri" w:hAnsi="Calibri"/>
        </w:rPr>
        <w:t xml:space="preserve"> basato su impronta digitale</w:t>
      </w:r>
      <w:r w:rsidRPr="005A0AD9">
        <w:rPr>
          <w:rFonts w:ascii="Calibri" w:hAnsi="Calibri"/>
        </w:rPr>
        <w:t>; in questo modo</w:t>
      </w:r>
      <w:r w:rsidR="00647BD8">
        <w:rPr>
          <w:rFonts w:ascii="Calibri" w:hAnsi="Calibri"/>
        </w:rPr>
        <w:t xml:space="preserve"> si avrà sicurezza sull’effettiva registrazione delle ore da parte dei dipendenti. </w:t>
      </w:r>
    </w:p>
    <w:p w14:paraId="454F9293" w14:textId="03C0F1DF" w:rsidR="005A0AD9" w:rsidRPr="005A0AD9" w:rsidRDefault="005A0AD9" w:rsidP="00647BD8">
      <w:pPr>
        <w:rPr>
          <w:rFonts w:ascii="Calibri" w:hAnsi="Calibri"/>
        </w:rPr>
      </w:pPr>
      <w:r w:rsidRPr="005A0AD9">
        <w:rPr>
          <w:rFonts w:ascii="Calibri" w:hAnsi="Calibri"/>
        </w:rPr>
        <w:t>Esistono già sul mercato alcuni applicativi che forniscono funzionalità simili ma separate su software distinti; il software sviluppato si contraddistingue da questi perchè, oltre ad essere caratterizzato da un’interfaccia grafica sempl</w:t>
      </w:r>
      <w:r w:rsidR="00647BD8">
        <w:rPr>
          <w:rFonts w:ascii="Calibri" w:hAnsi="Calibri"/>
        </w:rPr>
        <w:t xml:space="preserve">ice e intuitiva, consente all’azienda di gestire la mobilità dei propri dipendenti. </w:t>
      </w:r>
    </w:p>
    <w:p w14:paraId="5EAEB949" w14:textId="77777777" w:rsidR="005A0AD9" w:rsidRDefault="005A0AD9" w:rsidP="001C356C">
      <w:pPr>
        <w:rPr>
          <w:rFonts w:ascii="Calibri" w:hAnsi="Calibri"/>
          <w:b/>
          <w:bCs/>
          <w:sz w:val="32"/>
          <w:szCs w:val="32"/>
        </w:rPr>
      </w:pPr>
    </w:p>
    <w:p w14:paraId="3CB917B4" w14:textId="77777777" w:rsidR="005A0AD9" w:rsidRDefault="005A0AD9" w:rsidP="001C356C">
      <w:pPr>
        <w:rPr>
          <w:rFonts w:ascii="Calibri" w:hAnsi="Calibri"/>
          <w:b/>
          <w:bCs/>
          <w:sz w:val="32"/>
          <w:szCs w:val="32"/>
        </w:rPr>
      </w:pPr>
    </w:p>
    <w:p w14:paraId="0B4FACF0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t>2.2. Formulazione del problema</w:t>
      </w:r>
    </w:p>
    <w:p w14:paraId="65C57C62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70"/>
        <w:gridCol w:w="5652"/>
      </w:tblGrid>
      <w:tr w:rsidR="007C0C0C" w14:paraId="2A01B1CE" w14:textId="77777777" w:rsidTr="007C0C0C">
        <w:tc>
          <w:tcPr>
            <w:tcW w:w="3970" w:type="dxa"/>
          </w:tcPr>
          <w:p w14:paraId="14A63AFB" w14:textId="07E11B37" w:rsidR="001A4413" w:rsidRDefault="007C0C0C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Descrizione del problema</w:t>
            </w:r>
          </w:p>
        </w:tc>
        <w:tc>
          <w:tcPr>
            <w:tcW w:w="5652" w:type="dxa"/>
          </w:tcPr>
          <w:p w14:paraId="3DF6335A" w14:textId="20E5963E" w:rsidR="007C0C0C" w:rsidRPr="007C0C0C" w:rsidRDefault="007C0C0C" w:rsidP="007C0C0C">
            <w:pPr>
              <w:rPr>
                <w:rFonts w:ascii="Calibri" w:hAnsi="Calibri"/>
              </w:rPr>
            </w:pPr>
            <w:r w:rsidRPr="007C0C0C">
              <w:rPr>
                <w:rFonts w:ascii="Calibri" w:hAnsi="Calibri"/>
              </w:rPr>
              <w:t xml:space="preserve">Il </w:t>
            </w:r>
            <w:r>
              <w:rPr>
                <w:rFonts w:ascii="Calibri" w:hAnsi="Calibri"/>
              </w:rPr>
              <w:t>tradizionale sistema usato dall’azienda</w:t>
            </w:r>
            <w:r w:rsidRPr="007C0C0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si basa sull’uso di badge </w:t>
            </w:r>
            <w:r w:rsidRPr="007C0C0C">
              <w:rPr>
                <w:rFonts w:ascii="Calibri" w:hAnsi="Calibri"/>
              </w:rPr>
              <w:t>e documenti cartacei</w:t>
            </w:r>
            <w:r>
              <w:rPr>
                <w:rFonts w:ascii="Calibri" w:hAnsi="Calibri"/>
              </w:rPr>
              <w:t xml:space="preserve"> di poca affidabilità per la corretta registrazione delle ore lavoro. </w:t>
            </w:r>
            <w:r w:rsidRPr="007C0C0C">
              <w:rPr>
                <w:rFonts w:ascii="Calibri" w:hAnsi="Calibri"/>
              </w:rPr>
              <w:t xml:space="preserve"> </w:t>
            </w:r>
          </w:p>
          <w:p w14:paraId="48316522" w14:textId="77777777" w:rsidR="001A4413" w:rsidRDefault="001A4413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7C0C0C" w14:paraId="4037CB19" w14:textId="77777777" w:rsidTr="007C0C0C">
        <w:tc>
          <w:tcPr>
            <w:tcW w:w="3970" w:type="dxa"/>
          </w:tcPr>
          <w:p w14:paraId="1E0EE742" w14:textId="61DDC94C" w:rsidR="001A4413" w:rsidRDefault="007C0C0C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Attori coinvolti</w:t>
            </w:r>
          </w:p>
        </w:tc>
        <w:tc>
          <w:tcPr>
            <w:tcW w:w="5652" w:type="dxa"/>
          </w:tcPr>
          <w:p w14:paraId="3CCA8407" w14:textId="3228B2F8" w:rsidR="001A4413" w:rsidRPr="00AF146F" w:rsidRDefault="00AF146F" w:rsidP="001C356C">
            <w:pPr>
              <w:rPr>
                <w:rFonts w:ascii="Calibri" w:hAnsi="Calibri"/>
                <w:sz w:val="32"/>
                <w:szCs w:val="32"/>
              </w:rPr>
            </w:pPr>
            <w:r w:rsidRPr="00AF146F">
              <w:rPr>
                <w:rFonts w:ascii="Calibri" w:hAnsi="Calibri"/>
              </w:rPr>
              <w:t>Azienda e filiali</w:t>
            </w:r>
          </w:p>
        </w:tc>
      </w:tr>
      <w:tr w:rsidR="007C0C0C" w14:paraId="2FD72627" w14:textId="77777777" w:rsidTr="007C0C0C">
        <w:tc>
          <w:tcPr>
            <w:tcW w:w="3970" w:type="dxa"/>
          </w:tcPr>
          <w:p w14:paraId="37774DA8" w14:textId="14804AEB" w:rsidR="001A4413" w:rsidRDefault="007C0C0C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Impatto</w:t>
            </w:r>
          </w:p>
        </w:tc>
        <w:tc>
          <w:tcPr>
            <w:tcW w:w="5652" w:type="dxa"/>
          </w:tcPr>
          <w:p w14:paraId="76EAFC1F" w14:textId="5E66B31A" w:rsidR="001A4413" w:rsidRPr="00AF146F" w:rsidRDefault="00AF146F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Processo di registrazione poco affidabile, lento e poco organizzato. </w:t>
            </w:r>
          </w:p>
        </w:tc>
      </w:tr>
      <w:tr w:rsidR="007C0C0C" w14:paraId="4B17DC75" w14:textId="77777777" w:rsidTr="007C0C0C">
        <w:tc>
          <w:tcPr>
            <w:tcW w:w="3970" w:type="dxa"/>
          </w:tcPr>
          <w:p w14:paraId="6BDF676E" w14:textId="18C6D8D7" w:rsidR="001A4413" w:rsidRDefault="007C0C0C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Benefici di una soluzione di successo</w:t>
            </w:r>
          </w:p>
        </w:tc>
        <w:tc>
          <w:tcPr>
            <w:tcW w:w="5652" w:type="dxa"/>
          </w:tcPr>
          <w:p w14:paraId="748FC8D0" w14:textId="24F1D293" w:rsidR="001A4413" w:rsidRPr="00AF146F" w:rsidRDefault="00AF146F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Sicurezza e conformità con le norme attuali.</w:t>
            </w:r>
          </w:p>
        </w:tc>
      </w:tr>
    </w:tbl>
    <w:p w14:paraId="385C6352" w14:textId="77777777" w:rsidR="001A4413" w:rsidRDefault="001A4413" w:rsidP="001C356C">
      <w:pPr>
        <w:rPr>
          <w:rFonts w:ascii="Calibri" w:hAnsi="Calibri"/>
          <w:b/>
          <w:bCs/>
          <w:sz w:val="32"/>
          <w:szCs w:val="32"/>
        </w:rPr>
      </w:pPr>
    </w:p>
    <w:p w14:paraId="20B41A29" w14:textId="77777777" w:rsidR="001A4413" w:rsidRDefault="001A4413" w:rsidP="001C356C">
      <w:pPr>
        <w:rPr>
          <w:rFonts w:ascii="Calibri" w:hAnsi="Calibri"/>
          <w:b/>
          <w:bCs/>
          <w:sz w:val="32"/>
          <w:szCs w:val="32"/>
        </w:rPr>
      </w:pPr>
    </w:p>
    <w:p w14:paraId="7D3C35FB" w14:textId="77777777" w:rsidR="00E24117" w:rsidRDefault="00E24117" w:rsidP="001C356C">
      <w:pPr>
        <w:rPr>
          <w:rFonts w:ascii="Calibri" w:hAnsi="Calibri"/>
          <w:b/>
          <w:bCs/>
          <w:sz w:val="32"/>
          <w:szCs w:val="32"/>
        </w:rPr>
      </w:pPr>
    </w:p>
    <w:p w14:paraId="09EFE1D6" w14:textId="77777777" w:rsidR="00E24117" w:rsidRDefault="00E24117" w:rsidP="001C356C">
      <w:pPr>
        <w:rPr>
          <w:rFonts w:ascii="Calibri" w:hAnsi="Calibri"/>
          <w:b/>
          <w:bCs/>
          <w:sz w:val="32"/>
          <w:szCs w:val="32"/>
        </w:rPr>
      </w:pPr>
    </w:p>
    <w:p w14:paraId="52B787C3" w14:textId="77777777" w:rsidR="00E24117" w:rsidRDefault="00E24117" w:rsidP="001C356C">
      <w:pPr>
        <w:rPr>
          <w:rFonts w:ascii="Calibri" w:hAnsi="Calibri"/>
          <w:b/>
          <w:bCs/>
          <w:sz w:val="32"/>
          <w:szCs w:val="32"/>
        </w:rPr>
      </w:pPr>
    </w:p>
    <w:p w14:paraId="65E02672" w14:textId="77777777" w:rsidR="00E24117" w:rsidRDefault="00E24117" w:rsidP="001C356C">
      <w:pPr>
        <w:rPr>
          <w:rFonts w:ascii="Calibri" w:hAnsi="Calibri"/>
          <w:b/>
          <w:bCs/>
          <w:sz w:val="32"/>
          <w:szCs w:val="32"/>
        </w:rPr>
      </w:pPr>
    </w:p>
    <w:p w14:paraId="632FBEC0" w14:textId="77777777" w:rsidR="00E24117" w:rsidRDefault="00E24117" w:rsidP="001C356C">
      <w:pPr>
        <w:rPr>
          <w:rFonts w:ascii="Calibri" w:hAnsi="Calibri"/>
          <w:b/>
          <w:bCs/>
          <w:sz w:val="32"/>
          <w:szCs w:val="32"/>
        </w:rPr>
      </w:pPr>
    </w:p>
    <w:p w14:paraId="39B5B5B3" w14:textId="77777777" w:rsidR="00E24117" w:rsidRDefault="00E24117" w:rsidP="001C356C">
      <w:pPr>
        <w:rPr>
          <w:rFonts w:ascii="Calibri" w:hAnsi="Calibri"/>
          <w:b/>
          <w:bCs/>
          <w:sz w:val="32"/>
          <w:szCs w:val="32"/>
        </w:rPr>
      </w:pPr>
    </w:p>
    <w:p w14:paraId="0B0867BA" w14:textId="77777777" w:rsidR="00E24117" w:rsidRDefault="00E24117" w:rsidP="001C356C">
      <w:pPr>
        <w:rPr>
          <w:rFonts w:ascii="Calibri" w:hAnsi="Calibri"/>
          <w:b/>
          <w:bCs/>
          <w:sz w:val="32"/>
          <w:szCs w:val="32"/>
        </w:rPr>
      </w:pPr>
    </w:p>
    <w:p w14:paraId="5C7FF9EC" w14:textId="77777777" w:rsidR="00E24117" w:rsidRDefault="00E24117" w:rsidP="001C356C">
      <w:pPr>
        <w:rPr>
          <w:rFonts w:ascii="Calibri" w:hAnsi="Calibri"/>
          <w:b/>
          <w:bCs/>
          <w:sz w:val="32"/>
          <w:szCs w:val="32"/>
        </w:rPr>
      </w:pPr>
    </w:p>
    <w:p w14:paraId="34A3CB25" w14:textId="77777777" w:rsidR="00E24117" w:rsidRDefault="00E24117" w:rsidP="001C356C">
      <w:pPr>
        <w:rPr>
          <w:rFonts w:ascii="Calibri" w:hAnsi="Calibri"/>
          <w:b/>
          <w:bCs/>
          <w:sz w:val="32"/>
          <w:szCs w:val="32"/>
        </w:rPr>
      </w:pPr>
    </w:p>
    <w:p w14:paraId="0AB52050" w14:textId="77777777" w:rsidR="00E24117" w:rsidRDefault="00E24117" w:rsidP="001C356C">
      <w:pPr>
        <w:rPr>
          <w:rFonts w:ascii="Calibri" w:hAnsi="Calibri"/>
          <w:b/>
          <w:bCs/>
          <w:sz w:val="32"/>
          <w:szCs w:val="32"/>
        </w:rPr>
      </w:pPr>
    </w:p>
    <w:p w14:paraId="61A556AE" w14:textId="77777777" w:rsidR="00E24117" w:rsidRDefault="00E24117" w:rsidP="001C356C">
      <w:pPr>
        <w:rPr>
          <w:rFonts w:ascii="Calibri" w:hAnsi="Calibri"/>
          <w:b/>
          <w:bCs/>
          <w:sz w:val="32"/>
          <w:szCs w:val="32"/>
        </w:rPr>
      </w:pPr>
    </w:p>
    <w:p w14:paraId="0AAA38E0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lastRenderedPageBreak/>
        <w:t>2.3. Formulazione della posizione del prodotto</w:t>
      </w:r>
    </w:p>
    <w:p w14:paraId="3F549A01" w14:textId="77777777" w:rsidR="001C356C" w:rsidRDefault="001C356C" w:rsidP="001C356C">
      <w:pPr>
        <w:rPr>
          <w:rFonts w:ascii="Calibri" w:hAnsi="Calibr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00"/>
        <w:gridCol w:w="5622"/>
      </w:tblGrid>
      <w:tr w:rsidR="001A4413" w14:paraId="2EAED275" w14:textId="77777777" w:rsidTr="00AF146F">
        <w:tc>
          <w:tcPr>
            <w:tcW w:w="4000" w:type="dxa"/>
          </w:tcPr>
          <w:p w14:paraId="46AAEDC1" w14:textId="1F795DD0" w:rsidR="001A4413" w:rsidRDefault="007C0C0C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Destinatari</w:t>
            </w:r>
          </w:p>
        </w:tc>
        <w:tc>
          <w:tcPr>
            <w:tcW w:w="5622" w:type="dxa"/>
          </w:tcPr>
          <w:p w14:paraId="266FEB9E" w14:textId="152B67AF" w:rsidR="001A4413" w:rsidRPr="00AF146F" w:rsidRDefault="00AF146F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prodotto è una soluzione customizzata per l’azienda in oggetto. </w:t>
            </w:r>
          </w:p>
        </w:tc>
      </w:tr>
      <w:tr w:rsidR="001A4413" w14:paraId="1D0BAD43" w14:textId="77777777" w:rsidTr="00AF146F">
        <w:tc>
          <w:tcPr>
            <w:tcW w:w="4000" w:type="dxa"/>
          </w:tcPr>
          <w:p w14:paraId="03CCA5FA" w14:textId="0E10C6C3" w:rsidR="001A4413" w:rsidRDefault="007C0C0C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Obiettivi</w:t>
            </w:r>
          </w:p>
        </w:tc>
        <w:tc>
          <w:tcPr>
            <w:tcW w:w="5622" w:type="dxa"/>
          </w:tcPr>
          <w:p w14:paraId="5D0828A2" w14:textId="53B08A15" w:rsidR="001A4413" w:rsidRPr="00AF146F" w:rsidRDefault="00AF146F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committente ha l’esigenza di adeguarsi alle normative e di aumentare il livello di sicurezza e affidabilità del sistema rilevazione presenze.</w:t>
            </w:r>
          </w:p>
        </w:tc>
      </w:tr>
      <w:tr w:rsidR="001A4413" w14:paraId="2243EB6E" w14:textId="77777777" w:rsidTr="00AF146F">
        <w:tc>
          <w:tcPr>
            <w:tcW w:w="4000" w:type="dxa"/>
          </w:tcPr>
          <w:p w14:paraId="6402B815" w14:textId="34A5E448" w:rsidR="001A4413" w:rsidRDefault="007C0C0C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Tipologia</w:t>
            </w:r>
          </w:p>
        </w:tc>
        <w:tc>
          <w:tcPr>
            <w:tcW w:w="5622" w:type="dxa"/>
          </w:tcPr>
          <w:p w14:paraId="575CE82D" w14:textId="36AE3C71" w:rsidR="001A4413" w:rsidRPr="00AF146F" w:rsidRDefault="00AF146F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Prodotto software personalizzato</w:t>
            </w:r>
          </w:p>
        </w:tc>
      </w:tr>
      <w:tr w:rsidR="001A4413" w14:paraId="7EED1AF3" w14:textId="77777777" w:rsidTr="00AF146F">
        <w:tc>
          <w:tcPr>
            <w:tcW w:w="4000" w:type="dxa"/>
          </w:tcPr>
          <w:p w14:paraId="22AB8FB6" w14:textId="5B3375E5" w:rsidR="001A4413" w:rsidRDefault="007C0C0C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Funzione</w:t>
            </w:r>
          </w:p>
        </w:tc>
        <w:tc>
          <w:tcPr>
            <w:tcW w:w="5622" w:type="dxa"/>
          </w:tcPr>
          <w:p w14:paraId="2AB50E2A" w14:textId="6304B26C" w:rsidR="001A4413" w:rsidRPr="00AF146F" w:rsidRDefault="00C04A84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attendApp fornisce una soluzione integrata per la rilevazione delle presenze.</w:t>
            </w:r>
          </w:p>
        </w:tc>
      </w:tr>
      <w:tr w:rsidR="001A4413" w14:paraId="01B663FA" w14:textId="77777777" w:rsidTr="00AF146F">
        <w:tc>
          <w:tcPr>
            <w:tcW w:w="4000" w:type="dxa"/>
          </w:tcPr>
          <w:p w14:paraId="692FD73C" w14:textId="603EC6EE" w:rsidR="001A4413" w:rsidRDefault="007C0C0C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Soluzioni alternative attuali</w:t>
            </w:r>
          </w:p>
        </w:tc>
        <w:tc>
          <w:tcPr>
            <w:tcW w:w="5622" w:type="dxa"/>
          </w:tcPr>
          <w:p w14:paraId="3E11DCF7" w14:textId="77777777" w:rsidR="00CC4D7B" w:rsidRPr="00CC4D7B" w:rsidRDefault="00CC4D7B" w:rsidP="00CC4D7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color w:val="000000"/>
                <w:sz w:val="22"/>
                <w:szCs w:val="22"/>
              </w:rPr>
            </w:pPr>
            <w:r w:rsidRPr="00CC4D7B">
              <w:rPr>
                <w:rFonts w:ascii="Calibri" w:hAnsi="Calibri" w:cs="Arial"/>
                <w:color w:val="000000"/>
              </w:rPr>
              <w:t xml:space="preserve">Le attuali soluzioni disponibili sul mercarto non offrono il livello di personalizzazione richiesto dal committente. </w:t>
            </w:r>
          </w:p>
          <w:p w14:paraId="6B60F57B" w14:textId="77777777" w:rsidR="001A4413" w:rsidRDefault="001A4413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1A4413" w14:paraId="35DA09CC" w14:textId="77777777" w:rsidTr="00AF146F">
        <w:tc>
          <w:tcPr>
            <w:tcW w:w="4000" w:type="dxa"/>
          </w:tcPr>
          <w:p w14:paraId="4D261DB3" w14:textId="63627226" w:rsidR="001A4413" w:rsidRDefault="007C0C0C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Caratteristiche prodotto</w:t>
            </w:r>
          </w:p>
        </w:tc>
        <w:tc>
          <w:tcPr>
            <w:tcW w:w="5622" w:type="dxa"/>
          </w:tcPr>
          <w:p w14:paraId="6FD0B69E" w14:textId="6ECFFF23" w:rsidR="00CC4D7B" w:rsidRPr="001033EC" w:rsidRDefault="00CC4D7B" w:rsidP="00CC4D7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color w:val="000000"/>
                <w:sz w:val="22"/>
                <w:szCs w:val="22"/>
              </w:rPr>
            </w:pPr>
            <w:r w:rsidRPr="001033EC">
              <w:rPr>
                <w:rFonts w:ascii="Calibri" w:hAnsi="Calibri" w:cs="Arial"/>
                <w:color w:val="000000"/>
              </w:rPr>
              <w:t>Offre il livello di personalizzazione richiesto dal committente aggiungendo</w:t>
            </w:r>
            <w:r w:rsidRPr="001033EC">
              <w:rPr>
                <w:rFonts w:ascii="Calibri" w:hAnsi="Calibri" w:cs="Arial"/>
                <w:color w:val="000000"/>
              </w:rPr>
              <w:t xml:space="preserve"> un livello di sicurezza e affidabilità</w:t>
            </w:r>
            <w:r w:rsidRPr="001033EC">
              <w:rPr>
                <w:rFonts w:ascii="Calibri" w:hAnsi="Calibri" w:cs="Arial"/>
                <w:color w:val="000000"/>
              </w:rPr>
              <w:t xml:space="preserve"> </w:t>
            </w:r>
            <w:r w:rsidRPr="001033EC">
              <w:rPr>
                <w:rFonts w:ascii="Calibri" w:hAnsi="Calibri" w:cs="Arial"/>
                <w:color w:val="000000"/>
              </w:rPr>
              <w:t>ìraramente previste dai software esistenti.</w:t>
            </w:r>
          </w:p>
          <w:p w14:paraId="4A4E387E" w14:textId="77777777" w:rsidR="001A4413" w:rsidRDefault="001A4413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14:paraId="191C3B1B" w14:textId="77777777" w:rsidR="001A4413" w:rsidRDefault="001A4413" w:rsidP="001C356C">
      <w:pPr>
        <w:rPr>
          <w:rFonts w:ascii="Calibri" w:hAnsi="Calibri"/>
          <w:b/>
          <w:bCs/>
          <w:sz w:val="32"/>
          <w:szCs w:val="32"/>
        </w:rPr>
      </w:pPr>
    </w:p>
    <w:p w14:paraId="1EFB4534" w14:textId="77777777" w:rsidR="00E24117" w:rsidRPr="005F3A0F" w:rsidRDefault="00E24117" w:rsidP="001C356C">
      <w:pPr>
        <w:rPr>
          <w:rFonts w:ascii="Calibri" w:hAnsi="Calibri"/>
          <w:b/>
          <w:bCs/>
          <w:sz w:val="32"/>
          <w:szCs w:val="32"/>
        </w:rPr>
      </w:pPr>
    </w:p>
    <w:p w14:paraId="2BA4EDC8" w14:textId="35DA57C2" w:rsidR="001C356C" w:rsidRPr="005F3A0F" w:rsidRDefault="00E0291E" w:rsidP="001C356C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3. </w:t>
      </w:r>
      <w:r w:rsidR="001C356C" w:rsidRPr="005F3A0F">
        <w:rPr>
          <w:rFonts w:ascii="Calibri" w:hAnsi="Calibri"/>
          <w:b/>
          <w:bCs/>
          <w:sz w:val="32"/>
          <w:szCs w:val="32"/>
        </w:rPr>
        <w:t>Parti interessate e descrizioni utente</w:t>
      </w:r>
    </w:p>
    <w:p w14:paraId="6441AE3D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p w14:paraId="7142EE31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t>3.1. Riepilogo delle parti interessate</w:t>
      </w:r>
    </w:p>
    <w:p w14:paraId="46C656EA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1A4413" w14:paraId="39BAB769" w14:textId="77777777" w:rsidTr="001A4413">
        <w:tc>
          <w:tcPr>
            <w:tcW w:w="3207" w:type="dxa"/>
          </w:tcPr>
          <w:p w14:paraId="5B439CF8" w14:textId="4F9A6BA8" w:rsidR="001A4413" w:rsidRDefault="00FC2DD8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207" w:type="dxa"/>
          </w:tcPr>
          <w:p w14:paraId="4BE9C284" w14:textId="7220F9F3" w:rsidR="001A4413" w:rsidRDefault="00FC2DD8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3208" w:type="dxa"/>
          </w:tcPr>
          <w:p w14:paraId="61D8156C" w14:textId="7621CB05" w:rsidR="001A4413" w:rsidRDefault="00FC2DD8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Responsabilità</w:t>
            </w:r>
          </w:p>
        </w:tc>
      </w:tr>
      <w:tr w:rsidR="001A4413" w14:paraId="0BDC8CE5" w14:textId="77777777" w:rsidTr="001A4413">
        <w:tc>
          <w:tcPr>
            <w:tcW w:w="3207" w:type="dxa"/>
          </w:tcPr>
          <w:p w14:paraId="4B1B158E" w14:textId="2BEE4FFA" w:rsidR="001A4413" w:rsidRDefault="00FC2DD8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Manager del progetto</w:t>
            </w:r>
          </w:p>
        </w:tc>
        <w:tc>
          <w:tcPr>
            <w:tcW w:w="3207" w:type="dxa"/>
          </w:tcPr>
          <w:p w14:paraId="6916BD54" w14:textId="5B5309D4" w:rsidR="001A4413" w:rsidRPr="00CC4D7B" w:rsidRDefault="00CC4D7B" w:rsidP="00CC4D7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color w:val="000000"/>
              </w:rPr>
            </w:pPr>
            <w:r w:rsidRPr="00CC4D7B">
              <w:rPr>
                <w:rFonts w:ascii="Calibri" w:hAnsi="Calibri" w:cs="Arial"/>
                <w:color w:val="000000"/>
              </w:rPr>
              <w:t>E’ il principale responsabile dello sviluppo del prodotto</w:t>
            </w:r>
            <w:r w:rsidRPr="00CC4D7B">
              <w:rPr>
                <w:rFonts w:ascii="Calibri" w:hAnsi="Calibri" w:cs="Arial"/>
                <w:color w:val="000000"/>
              </w:rPr>
              <w:t>.</w:t>
            </w:r>
          </w:p>
        </w:tc>
        <w:tc>
          <w:tcPr>
            <w:tcW w:w="3208" w:type="dxa"/>
          </w:tcPr>
          <w:p w14:paraId="14440771" w14:textId="77777777" w:rsidR="00CC4D7B" w:rsidRPr="00CC4D7B" w:rsidRDefault="00CC4D7B" w:rsidP="00CC4D7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color w:val="000000"/>
              </w:rPr>
            </w:pPr>
            <w:r w:rsidRPr="00CC4D7B">
              <w:rPr>
                <w:rFonts w:ascii="Calibri" w:hAnsi="Calibri" w:cs="Arial"/>
                <w:color w:val="000000"/>
              </w:rPr>
              <w:t xml:space="preserve">Si occupa della progettazione e dell’implementazione del software. </w:t>
            </w:r>
          </w:p>
          <w:p w14:paraId="286A2A11" w14:textId="77777777" w:rsidR="001A4413" w:rsidRDefault="001A4413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1A4413" w14:paraId="1A228A64" w14:textId="77777777" w:rsidTr="001A4413">
        <w:tc>
          <w:tcPr>
            <w:tcW w:w="3207" w:type="dxa"/>
          </w:tcPr>
          <w:p w14:paraId="2715E1F1" w14:textId="1BACF5C4" w:rsidR="001A4413" w:rsidRDefault="00CC4D7B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Sviluppatore software</w:t>
            </w:r>
          </w:p>
        </w:tc>
        <w:tc>
          <w:tcPr>
            <w:tcW w:w="3207" w:type="dxa"/>
          </w:tcPr>
          <w:p w14:paraId="6FEDFEB0" w14:textId="77777777" w:rsidR="00CC4D7B" w:rsidRPr="00CC4D7B" w:rsidRDefault="00CC4D7B" w:rsidP="00CC4D7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color w:val="000000"/>
                <w:sz w:val="22"/>
                <w:szCs w:val="22"/>
              </w:rPr>
            </w:pPr>
            <w:r w:rsidRPr="00CC4D7B">
              <w:rPr>
                <w:rFonts w:ascii="Calibri" w:hAnsi="Calibri" w:cs="Arial"/>
                <w:color w:val="000000"/>
              </w:rPr>
              <w:t xml:space="preserve">E’ il coordinatore dello sviluppo dell’intero sistema </w:t>
            </w:r>
          </w:p>
          <w:p w14:paraId="0D89AF99" w14:textId="77777777" w:rsidR="001A4413" w:rsidRDefault="001A4413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3208" w:type="dxa"/>
          </w:tcPr>
          <w:p w14:paraId="693082C1" w14:textId="77777777" w:rsidR="00CC4D7B" w:rsidRDefault="00CC4D7B" w:rsidP="00CC4D7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r w:rsidRPr="00CC4D7B">
              <w:rPr>
                <w:rFonts w:ascii="Calibri" w:hAnsi="Calibri" w:cs="Arial"/>
                <w:color w:val="000000"/>
              </w:rPr>
              <w:t>Pianifica, gestisce e assegna le risorse cercando di garantire dei precisi requisiti di qualità, inoltre coordina le interazioni</w:t>
            </w:r>
            <w:r w:rsidRPr="00CC4D7B">
              <w:rPr>
                <w:rFonts w:ascii="Arial" w:hAnsi="Arial" w:cs="Arial"/>
                <w:color w:val="000000"/>
              </w:rPr>
              <w:t xml:space="preserve"> </w:t>
            </w:r>
            <w:r w:rsidRPr="00CC4D7B">
              <w:rPr>
                <w:rFonts w:ascii="Calibri" w:hAnsi="Calibri" w:cs="Arial"/>
                <w:color w:val="000000"/>
              </w:rPr>
              <w:t>con il cliente.</w:t>
            </w:r>
            <w:r w:rsidRPr="00CC4D7B">
              <w:rPr>
                <w:rFonts w:ascii="Arial" w:hAnsi="Arial" w:cs="Arial"/>
                <w:color w:val="000000"/>
              </w:rPr>
              <w:t xml:space="preserve"> </w:t>
            </w:r>
          </w:p>
          <w:p w14:paraId="76223A46" w14:textId="77777777" w:rsidR="001A4413" w:rsidRDefault="001A4413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14:paraId="6B144788" w14:textId="77777777" w:rsidR="001A4413" w:rsidRDefault="001A4413" w:rsidP="001C356C">
      <w:pPr>
        <w:rPr>
          <w:rFonts w:ascii="Calibri" w:hAnsi="Calibri"/>
          <w:b/>
          <w:bCs/>
          <w:sz w:val="32"/>
          <w:szCs w:val="32"/>
        </w:rPr>
      </w:pPr>
    </w:p>
    <w:p w14:paraId="2ED7B878" w14:textId="77777777" w:rsidR="001033EC" w:rsidRDefault="001033EC" w:rsidP="001C356C">
      <w:pPr>
        <w:rPr>
          <w:rFonts w:ascii="Calibri" w:hAnsi="Calibri"/>
          <w:b/>
          <w:bCs/>
          <w:sz w:val="32"/>
          <w:szCs w:val="32"/>
        </w:rPr>
      </w:pPr>
    </w:p>
    <w:p w14:paraId="04092C9D" w14:textId="77777777" w:rsidR="001A4413" w:rsidRDefault="001A4413" w:rsidP="001C356C">
      <w:pPr>
        <w:rPr>
          <w:rFonts w:ascii="Calibri" w:hAnsi="Calibri"/>
          <w:b/>
          <w:bCs/>
          <w:sz w:val="32"/>
          <w:szCs w:val="32"/>
        </w:rPr>
      </w:pPr>
    </w:p>
    <w:p w14:paraId="2FB8B427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lastRenderedPageBreak/>
        <w:t>3.2. Riepilogo dell’utente</w:t>
      </w:r>
    </w:p>
    <w:p w14:paraId="42013968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A4413" w14:paraId="5B6A1890" w14:textId="77777777" w:rsidTr="001A4413">
        <w:tc>
          <w:tcPr>
            <w:tcW w:w="2405" w:type="dxa"/>
          </w:tcPr>
          <w:p w14:paraId="60E46B3B" w14:textId="097686D1" w:rsidR="001A4413" w:rsidRDefault="00FC2DD8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Nome </w:t>
            </w:r>
          </w:p>
        </w:tc>
        <w:tc>
          <w:tcPr>
            <w:tcW w:w="2405" w:type="dxa"/>
          </w:tcPr>
          <w:p w14:paraId="35F2A062" w14:textId="231EA71E" w:rsidR="001A4413" w:rsidRDefault="00FC2DD8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 xml:space="preserve">Descrizione </w:t>
            </w:r>
          </w:p>
        </w:tc>
        <w:tc>
          <w:tcPr>
            <w:tcW w:w="2406" w:type="dxa"/>
          </w:tcPr>
          <w:p w14:paraId="37FFA34C" w14:textId="69FDDD4C" w:rsidR="001A4413" w:rsidRDefault="00FC2DD8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Responsabilità</w:t>
            </w:r>
          </w:p>
        </w:tc>
        <w:tc>
          <w:tcPr>
            <w:tcW w:w="2406" w:type="dxa"/>
          </w:tcPr>
          <w:p w14:paraId="65287053" w14:textId="4B1F9DAD" w:rsidR="001A4413" w:rsidRDefault="00FC2DD8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Parte interessata</w:t>
            </w:r>
          </w:p>
        </w:tc>
      </w:tr>
      <w:tr w:rsidR="001A4413" w14:paraId="1DAD8EFC" w14:textId="77777777" w:rsidTr="001A4413">
        <w:tc>
          <w:tcPr>
            <w:tcW w:w="2405" w:type="dxa"/>
          </w:tcPr>
          <w:p w14:paraId="103D222F" w14:textId="7619CDE7" w:rsidR="001A4413" w:rsidRDefault="00CC4D7B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Responsabile</w:t>
            </w:r>
          </w:p>
        </w:tc>
        <w:tc>
          <w:tcPr>
            <w:tcW w:w="2405" w:type="dxa"/>
          </w:tcPr>
          <w:p w14:paraId="14551EB2" w14:textId="1EB11F5D" w:rsidR="001A4413" w:rsidRPr="00CC4D7B" w:rsidRDefault="00CC4D7B" w:rsidP="001C356C">
            <w:pPr>
              <w:rPr>
                <w:rFonts w:ascii="Calibri" w:hAnsi="Calibri"/>
                <w:sz w:val="32"/>
                <w:szCs w:val="32"/>
              </w:rPr>
            </w:pPr>
            <w:r w:rsidRPr="00CC4D7B">
              <w:rPr>
                <w:rFonts w:ascii="Calibri" w:hAnsi="Calibri"/>
              </w:rPr>
              <w:t>Utilizzatore della modalità responsabile</w:t>
            </w:r>
          </w:p>
        </w:tc>
        <w:tc>
          <w:tcPr>
            <w:tcW w:w="2406" w:type="dxa"/>
          </w:tcPr>
          <w:p w14:paraId="2087604B" w14:textId="47C83B2A" w:rsidR="001A4413" w:rsidRPr="00E24117" w:rsidRDefault="00E24117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utilizza il software in modalità responsabile per gestire i dati acquisiti</w:t>
            </w:r>
          </w:p>
        </w:tc>
        <w:tc>
          <w:tcPr>
            <w:tcW w:w="2406" w:type="dxa"/>
          </w:tcPr>
          <w:p w14:paraId="0485D79F" w14:textId="1FC9011B" w:rsidR="001A4413" w:rsidRPr="00E24117" w:rsidRDefault="00E24117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stesso</w:t>
            </w:r>
          </w:p>
        </w:tc>
      </w:tr>
      <w:tr w:rsidR="00CC4D7B" w14:paraId="256A3256" w14:textId="77777777" w:rsidTr="001A4413">
        <w:tc>
          <w:tcPr>
            <w:tcW w:w="2405" w:type="dxa"/>
          </w:tcPr>
          <w:p w14:paraId="3453AAC1" w14:textId="56FD0DC1" w:rsidR="00CC4D7B" w:rsidRDefault="00CC4D7B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Dipendente</w:t>
            </w:r>
          </w:p>
        </w:tc>
        <w:tc>
          <w:tcPr>
            <w:tcW w:w="2405" w:type="dxa"/>
          </w:tcPr>
          <w:p w14:paraId="08CA81A9" w14:textId="30E37369" w:rsidR="00CC4D7B" w:rsidRDefault="00CC4D7B" w:rsidP="00CC4D7B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C4D7B">
              <w:rPr>
                <w:rFonts w:ascii="Calibri" w:hAnsi="Calibri"/>
              </w:rPr>
              <w:t xml:space="preserve">Utilizzatore della modalità </w:t>
            </w:r>
            <w:r>
              <w:rPr>
                <w:rFonts w:ascii="Calibri" w:hAnsi="Calibri"/>
              </w:rPr>
              <w:t>dipendente</w:t>
            </w:r>
          </w:p>
        </w:tc>
        <w:tc>
          <w:tcPr>
            <w:tcW w:w="2406" w:type="dxa"/>
          </w:tcPr>
          <w:p w14:paraId="5BDCF82D" w14:textId="5996F376" w:rsidR="00CC4D7B" w:rsidRPr="00E24117" w:rsidRDefault="00E24117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Utilzza il software in modalità dipendente per registrare e visualizzare le proprie ore lavoro o mandare delle richiesti per eventi eccezionali. </w:t>
            </w:r>
          </w:p>
        </w:tc>
        <w:tc>
          <w:tcPr>
            <w:tcW w:w="2406" w:type="dxa"/>
          </w:tcPr>
          <w:p w14:paraId="4729B0A3" w14:textId="75DF3782" w:rsidR="00CC4D7B" w:rsidRPr="00E24117" w:rsidRDefault="00E24117" w:rsidP="001C356C">
            <w:pPr>
              <w:rPr>
                <w:rFonts w:ascii="Calibri" w:hAnsi="Calibri"/>
                <w:sz w:val="32"/>
                <w:szCs w:val="32"/>
              </w:rPr>
            </w:pPr>
            <w:r w:rsidRPr="00E24117">
              <w:rPr>
                <w:rFonts w:ascii="Calibri" w:hAnsi="Calibri"/>
              </w:rPr>
              <w:t>Se stesso</w:t>
            </w:r>
          </w:p>
        </w:tc>
      </w:tr>
    </w:tbl>
    <w:p w14:paraId="3A23D4A7" w14:textId="77777777" w:rsidR="001A4413" w:rsidRDefault="001A4413" w:rsidP="001C356C">
      <w:pPr>
        <w:rPr>
          <w:rFonts w:ascii="Calibri" w:hAnsi="Calibri"/>
          <w:b/>
          <w:bCs/>
          <w:sz w:val="32"/>
          <w:szCs w:val="32"/>
        </w:rPr>
      </w:pPr>
    </w:p>
    <w:p w14:paraId="0BA1D899" w14:textId="77777777" w:rsidR="001A4413" w:rsidRDefault="001A4413" w:rsidP="001C356C">
      <w:pPr>
        <w:rPr>
          <w:rFonts w:ascii="Calibri" w:hAnsi="Calibri"/>
          <w:b/>
          <w:bCs/>
          <w:sz w:val="32"/>
          <w:szCs w:val="32"/>
        </w:rPr>
      </w:pPr>
    </w:p>
    <w:p w14:paraId="5BE41ACD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t>3.3. Ambiente dell’utente</w:t>
      </w:r>
    </w:p>
    <w:p w14:paraId="440421EC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p w14:paraId="58E5141F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t>3.4. Profili delle parti interessate e degli utenti</w:t>
      </w:r>
    </w:p>
    <w:p w14:paraId="6D963E16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p w14:paraId="6BA6061C" w14:textId="5B453F7B" w:rsidR="005C2544" w:rsidRDefault="005C2544" w:rsidP="001C356C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Dipendente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A4413" w14:paraId="6702B62C" w14:textId="77777777" w:rsidTr="001A4413">
        <w:tc>
          <w:tcPr>
            <w:tcW w:w="4811" w:type="dxa"/>
          </w:tcPr>
          <w:p w14:paraId="6E0CC885" w14:textId="4C2FD9DE" w:rsidR="001A4413" w:rsidRDefault="00B36141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Rappresentante</w:t>
            </w:r>
          </w:p>
        </w:tc>
        <w:tc>
          <w:tcPr>
            <w:tcW w:w="4811" w:type="dxa"/>
          </w:tcPr>
          <w:p w14:paraId="7B758881" w14:textId="27DF6776" w:rsidR="001A4413" w:rsidRPr="00B36141" w:rsidRDefault="00B36141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Dipendente generico</w:t>
            </w:r>
          </w:p>
        </w:tc>
      </w:tr>
      <w:tr w:rsidR="001A4413" w14:paraId="5CCCCC51" w14:textId="77777777" w:rsidTr="001A4413">
        <w:tc>
          <w:tcPr>
            <w:tcW w:w="4811" w:type="dxa"/>
          </w:tcPr>
          <w:p w14:paraId="6E1392D1" w14:textId="62C5ED6B" w:rsidR="001A4413" w:rsidRDefault="00B36141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4811" w:type="dxa"/>
          </w:tcPr>
          <w:p w14:paraId="7FF45E26" w14:textId="5DF1C459" w:rsidR="001A4413" w:rsidRPr="00B36141" w:rsidRDefault="00B36141" w:rsidP="001C356C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</w:rPr>
              <w:t>Colui che utilizzerà il software per registrare i propri ingressi e le proprie uscite, monitorare il proprio profilo mensile e comunicare i permessi.</w:t>
            </w:r>
          </w:p>
        </w:tc>
      </w:tr>
      <w:tr w:rsidR="001A4413" w14:paraId="3C5A8DE6" w14:textId="77777777" w:rsidTr="001A4413">
        <w:tc>
          <w:tcPr>
            <w:tcW w:w="4811" w:type="dxa"/>
          </w:tcPr>
          <w:p w14:paraId="37C72AA6" w14:textId="5E31FE8E" w:rsidR="001A4413" w:rsidRDefault="00B36141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Competenze</w:t>
            </w:r>
          </w:p>
        </w:tc>
        <w:tc>
          <w:tcPr>
            <w:tcW w:w="4811" w:type="dxa"/>
          </w:tcPr>
          <w:p w14:paraId="6EBBF95E" w14:textId="369BE253" w:rsidR="001A4413" w:rsidRPr="00B36141" w:rsidRDefault="00B36141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Comunemente con poche competenze informatiche</w:t>
            </w:r>
          </w:p>
        </w:tc>
      </w:tr>
      <w:tr w:rsidR="001A4413" w14:paraId="32675525" w14:textId="77777777" w:rsidTr="001A4413">
        <w:tc>
          <w:tcPr>
            <w:tcW w:w="4811" w:type="dxa"/>
          </w:tcPr>
          <w:p w14:paraId="7902890B" w14:textId="3EFF81E0" w:rsidR="001A4413" w:rsidRDefault="00B36141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Responsabilità</w:t>
            </w:r>
          </w:p>
        </w:tc>
        <w:tc>
          <w:tcPr>
            <w:tcW w:w="4811" w:type="dxa"/>
          </w:tcPr>
          <w:p w14:paraId="715058B0" w14:textId="230ED4F0" w:rsidR="001A4413" w:rsidRPr="00B36141" w:rsidRDefault="00B36141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Comunicare eventuali anomalie o difficoltà nell’utilizzo del sofware</w:t>
            </w:r>
          </w:p>
        </w:tc>
      </w:tr>
    </w:tbl>
    <w:p w14:paraId="26531112" w14:textId="77777777" w:rsidR="001A4413" w:rsidRDefault="001A4413" w:rsidP="001C356C">
      <w:pPr>
        <w:rPr>
          <w:rFonts w:ascii="Calibri" w:hAnsi="Calibri"/>
          <w:b/>
          <w:bCs/>
          <w:sz w:val="32"/>
          <w:szCs w:val="32"/>
        </w:rPr>
      </w:pPr>
    </w:p>
    <w:p w14:paraId="0AA12D53" w14:textId="6454823F" w:rsidR="005C2544" w:rsidRDefault="005C2544" w:rsidP="001C356C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Responsabile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A4413" w14:paraId="2F8DB4C1" w14:textId="77777777" w:rsidTr="00C80D55">
        <w:tc>
          <w:tcPr>
            <w:tcW w:w="4811" w:type="dxa"/>
          </w:tcPr>
          <w:p w14:paraId="69A0DEB2" w14:textId="6B26449D" w:rsidR="001A4413" w:rsidRDefault="00B36141" w:rsidP="00C80D55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Rappresentante</w:t>
            </w:r>
          </w:p>
        </w:tc>
        <w:tc>
          <w:tcPr>
            <w:tcW w:w="4811" w:type="dxa"/>
          </w:tcPr>
          <w:p w14:paraId="5B8C4707" w14:textId="0B0BB483" w:rsidR="001A4413" w:rsidRPr="00B36141" w:rsidRDefault="00B36141" w:rsidP="00C80D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Responsabile della gestione delle risorse umane</w:t>
            </w:r>
          </w:p>
        </w:tc>
      </w:tr>
      <w:tr w:rsidR="001A4413" w14:paraId="56B65BA3" w14:textId="77777777" w:rsidTr="00C80D55">
        <w:tc>
          <w:tcPr>
            <w:tcW w:w="4811" w:type="dxa"/>
          </w:tcPr>
          <w:p w14:paraId="6A5C2874" w14:textId="17BE0399" w:rsidR="001A4413" w:rsidRDefault="00B36141" w:rsidP="00C80D55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4811" w:type="dxa"/>
          </w:tcPr>
          <w:p w14:paraId="6C88C9E6" w14:textId="5B18B757" w:rsidR="001A4413" w:rsidRPr="00B36141" w:rsidRDefault="00B36141" w:rsidP="00C80D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Colui che monitora le presenze e gestisce eventuali anomalie</w:t>
            </w:r>
          </w:p>
        </w:tc>
      </w:tr>
      <w:tr w:rsidR="001A4413" w14:paraId="419F2BA8" w14:textId="77777777" w:rsidTr="00C80D55">
        <w:tc>
          <w:tcPr>
            <w:tcW w:w="4811" w:type="dxa"/>
          </w:tcPr>
          <w:p w14:paraId="2CE66963" w14:textId="6F9CB5A8" w:rsidR="001A4413" w:rsidRDefault="00B36141" w:rsidP="00C80D55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Competenze</w:t>
            </w:r>
          </w:p>
        </w:tc>
        <w:tc>
          <w:tcPr>
            <w:tcW w:w="4811" w:type="dxa"/>
          </w:tcPr>
          <w:p w14:paraId="1E65C765" w14:textId="1C25E318" w:rsidR="001A4413" w:rsidRPr="00B36141" w:rsidRDefault="00B36141" w:rsidP="00C80D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 buone competenze informatiche e competenze nell’utilizzo di software gestionali</w:t>
            </w:r>
          </w:p>
        </w:tc>
      </w:tr>
      <w:tr w:rsidR="001A4413" w14:paraId="185F55D4" w14:textId="77777777" w:rsidTr="00C80D55">
        <w:tc>
          <w:tcPr>
            <w:tcW w:w="4811" w:type="dxa"/>
          </w:tcPr>
          <w:p w14:paraId="125AAE31" w14:textId="69F1ED42" w:rsidR="001A4413" w:rsidRDefault="00B36141" w:rsidP="00C80D55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Responsabilità</w:t>
            </w:r>
          </w:p>
        </w:tc>
        <w:tc>
          <w:tcPr>
            <w:tcW w:w="4811" w:type="dxa"/>
          </w:tcPr>
          <w:p w14:paraId="3BD93F54" w14:textId="7485C2E4" w:rsidR="001A4413" w:rsidRPr="00B36141" w:rsidRDefault="00B36141" w:rsidP="00C80D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Comunicare allo sviluppatore eventuali anomalie</w:t>
            </w:r>
          </w:p>
        </w:tc>
      </w:tr>
    </w:tbl>
    <w:p w14:paraId="5BC2A9DE" w14:textId="77777777" w:rsidR="001A4413" w:rsidRDefault="001A4413" w:rsidP="001C356C">
      <w:pPr>
        <w:rPr>
          <w:rFonts w:ascii="Calibri" w:hAnsi="Calibri"/>
          <w:b/>
          <w:bCs/>
          <w:sz w:val="32"/>
          <w:szCs w:val="32"/>
        </w:rPr>
      </w:pPr>
    </w:p>
    <w:p w14:paraId="19159477" w14:textId="6BED4A15" w:rsidR="005C2544" w:rsidRDefault="005C2544" w:rsidP="001C356C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Sviluppatore software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A4413" w14:paraId="5C4CBC2B" w14:textId="77777777" w:rsidTr="00C80D55">
        <w:tc>
          <w:tcPr>
            <w:tcW w:w="4811" w:type="dxa"/>
          </w:tcPr>
          <w:p w14:paraId="082FD4B8" w14:textId="0127E74E" w:rsidR="001A4413" w:rsidRDefault="00B36141" w:rsidP="00C80D55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Rappresentante</w:t>
            </w:r>
          </w:p>
        </w:tc>
        <w:tc>
          <w:tcPr>
            <w:tcW w:w="4811" w:type="dxa"/>
          </w:tcPr>
          <w:p w14:paraId="2E004B12" w14:textId="20014C66" w:rsidR="001A4413" w:rsidRPr="00B36141" w:rsidRDefault="000C2D75" w:rsidP="00C80D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Giuseppe Lucchese</w:t>
            </w:r>
          </w:p>
        </w:tc>
      </w:tr>
      <w:tr w:rsidR="001A4413" w14:paraId="32006356" w14:textId="77777777" w:rsidTr="00C80D55">
        <w:tc>
          <w:tcPr>
            <w:tcW w:w="4811" w:type="dxa"/>
          </w:tcPr>
          <w:p w14:paraId="06DB942B" w14:textId="72E14525" w:rsidR="001A4413" w:rsidRDefault="00B36141" w:rsidP="00C80D55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4811" w:type="dxa"/>
          </w:tcPr>
          <w:p w14:paraId="30CFE13B" w14:textId="6D738771" w:rsidR="001A4413" w:rsidRPr="000C2D75" w:rsidRDefault="000C2D75" w:rsidP="000C2D7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Sviluppatore </w:t>
            </w:r>
            <w:r w:rsidRPr="000C2D75">
              <w:rPr>
                <w:rFonts w:ascii="Calibri" w:hAnsi="Calibri" w:cs="Arial"/>
                <w:color w:val="000000"/>
              </w:rPr>
              <w:t>software</w:t>
            </w:r>
            <w:r>
              <w:rPr>
                <w:rFonts w:ascii="Calibri" w:hAnsi="Calibri" w:cs="Arial"/>
                <w:color w:val="000000"/>
              </w:rPr>
              <w:t xml:space="preserve"> che si occuperà</w:t>
            </w:r>
            <w:r w:rsidRPr="000C2D75">
              <w:rPr>
                <w:rFonts w:ascii="Calibri" w:hAnsi="Calibri" w:cs="Arial"/>
                <w:color w:val="000000"/>
              </w:rPr>
              <w:t xml:space="preserve"> di realizzare il prodotto finale seguendo un approccio alla progettazione di tipo iterativo ed evolutivo. </w:t>
            </w:r>
          </w:p>
        </w:tc>
      </w:tr>
      <w:tr w:rsidR="001A4413" w14:paraId="7082555C" w14:textId="77777777" w:rsidTr="00C80D55">
        <w:tc>
          <w:tcPr>
            <w:tcW w:w="4811" w:type="dxa"/>
          </w:tcPr>
          <w:p w14:paraId="53EF97FB" w14:textId="472683EB" w:rsidR="001A4413" w:rsidRDefault="00B36141" w:rsidP="00C80D55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Competenze</w:t>
            </w:r>
          </w:p>
        </w:tc>
        <w:tc>
          <w:tcPr>
            <w:tcW w:w="4811" w:type="dxa"/>
          </w:tcPr>
          <w:p w14:paraId="58970F88" w14:textId="01EA7060" w:rsidR="000C2D75" w:rsidRPr="000C2D75" w:rsidRDefault="000C2D75" w:rsidP="000C2D7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</w:rPr>
              <w:t>Ha</w:t>
            </w:r>
            <w:r w:rsidRPr="000C2D75">
              <w:rPr>
                <w:rFonts w:ascii="Calibri" w:hAnsi="Calibri" w:cs="Arial"/>
                <w:color w:val="000000"/>
              </w:rPr>
              <w:t xml:space="preserve"> buone capaci</w:t>
            </w:r>
            <w:r>
              <w:rPr>
                <w:rFonts w:ascii="Calibri" w:hAnsi="Calibri" w:cs="Arial"/>
                <w:color w:val="000000"/>
              </w:rPr>
              <w:t>tà di programmazione e conosce</w:t>
            </w:r>
            <w:r w:rsidRPr="000C2D75">
              <w:rPr>
                <w:rFonts w:ascii="Calibri" w:hAnsi="Calibri" w:cs="Arial"/>
                <w:color w:val="000000"/>
              </w:rPr>
              <w:t xml:space="preserve"> i principi dello sviluppo software iterativo basat</w:t>
            </w:r>
            <w:r>
              <w:rPr>
                <w:rFonts w:ascii="Calibri" w:hAnsi="Calibri" w:cs="Arial"/>
                <w:color w:val="000000"/>
              </w:rPr>
              <w:t>o su UP; tuttavia non è esperto</w:t>
            </w:r>
            <w:r w:rsidRPr="000C2D75">
              <w:rPr>
                <w:rFonts w:ascii="Calibri" w:hAnsi="Calibri" w:cs="Arial"/>
                <w:color w:val="000000"/>
              </w:rPr>
              <w:t xml:space="preserve"> del dominio applicativo. </w:t>
            </w:r>
          </w:p>
          <w:p w14:paraId="29A66BCD" w14:textId="77777777" w:rsidR="001A4413" w:rsidRDefault="001A4413" w:rsidP="00C80D55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1A4413" w14:paraId="4801F667" w14:textId="77777777" w:rsidTr="00C80D55">
        <w:tc>
          <w:tcPr>
            <w:tcW w:w="4811" w:type="dxa"/>
          </w:tcPr>
          <w:p w14:paraId="5311ABF9" w14:textId="2B9FADE8" w:rsidR="001A4413" w:rsidRDefault="00B36141" w:rsidP="00C80D55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Responsabilità</w:t>
            </w:r>
          </w:p>
        </w:tc>
        <w:tc>
          <w:tcPr>
            <w:tcW w:w="4811" w:type="dxa"/>
          </w:tcPr>
          <w:p w14:paraId="067B4B54" w14:textId="34790C5B" w:rsidR="000C2D75" w:rsidRPr="000C2D75" w:rsidRDefault="000C2D75" w:rsidP="000C2D7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color w:val="000000"/>
              </w:rPr>
            </w:pPr>
            <w:r w:rsidRPr="000C2D75">
              <w:rPr>
                <w:rFonts w:ascii="Calibri" w:hAnsi="Calibri" w:cs="Arial"/>
                <w:color w:val="000000"/>
              </w:rPr>
              <w:t xml:space="preserve">fornire una buona analisi dei requisiti, </w:t>
            </w:r>
            <w:r w:rsidRPr="000C2D75">
              <w:rPr>
                <w:rFonts w:ascii="Calibri" w:hAnsi="Calibri" w:cs="Times"/>
                <w:color w:val="000000"/>
              </w:rPr>
              <w:t> </w:t>
            </w:r>
          </w:p>
          <w:p w14:paraId="43057C54" w14:textId="5FCDB36C" w:rsidR="000C2D75" w:rsidRPr="000C2D75" w:rsidRDefault="000C2D75" w:rsidP="000C2D7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occuparsi della progettazione e </w:t>
            </w:r>
            <w:r w:rsidRPr="000C2D75">
              <w:rPr>
                <w:rFonts w:ascii="Calibri" w:hAnsi="Calibri" w:cs="Arial"/>
                <w:color w:val="000000"/>
              </w:rPr>
              <w:t xml:space="preserve">implementazione del software, </w:t>
            </w:r>
            <w:r w:rsidRPr="000C2D75">
              <w:rPr>
                <w:rFonts w:ascii="Calibri" w:hAnsi="Calibri" w:cs="Times"/>
                <w:color w:val="000000"/>
              </w:rPr>
              <w:t> </w:t>
            </w:r>
          </w:p>
          <w:p w14:paraId="447F7FCD" w14:textId="2635396A" w:rsidR="000C2D75" w:rsidRDefault="000C2D75" w:rsidP="000C2D7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</w:rPr>
            </w:pPr>
            <w:r w:rsidRPr="000C2D75">
              <w:rPr>
                <w:rFonts w:ascii="Calibri" w:hAnsi="Calibri" w:cs="Arial"/>
                <w:color w:val="000000"/>
              </w:rPr>
              <w:t xml:space="preserve">testare il prodotto finale mediante test specifici. </w:t>
            </w:r>
            <w:r w:rsidRPr="000C2D75">
              <w:rPr>
                <w:rFonts w:ascii="Calibri" w:hAnsi="Calibri" w:cs="Times"/>
                <w:color w:val="000000"/>
              </w:rPr>
              <w:t> </w:t>
            </w:r>
          </w:p>
          <w:p w14:paraId="67FF4B8B" w14:textId="77777777" w:rsidR="001A4413" w:rsidRDefault="001A4413" w:rsidP="00C80D55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14:paraId="132FE37C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p w14:paraId="03DAEBF3" w14:textId="17800BE9" w:rsidR="001C356C" w:rsidRPr="005F3A0F" w:rsidRDefault="005C2544" w:rsidP="001C356C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3.5</w:t>
      </w:r>
      <w:r w:rsidR="001C356C" w:rsidRPr="005F3A0F">
        <w:rPr>
          <w:rFonts w:ascii="Calibri" w:hAnsi="Calibri"/>
          <w:b/>
          <w:bCs/>
          <w:sz w:val="32"/>
          <w:szCs w:val="32"/>
        </w:rPr>
        <w:t>. Alternative e Concorrenza</w:t>
      </w:r>
    </w:p>
    <w:p w14:paraId="009A86DF" w14:textId="77777777" w:rsidR="001C356C" w:rsidRDefault="001C356C" w:rsidP="001C356C">
      <w:pPr>
        <w:rPr>
          <w:rFonts w:ascii="Calibri" w:hAnsi="Calibri"/>
          <w:b/>
          <w:bCs/>
          <w:sz w:val="32"/>
          <w:szCs w:val="32"/>
        </w:rPr>
      </w:pPr>
    </w:p>
    <w:p w14:paraId="55E3E332" w14:textId="7205FF30" w:rsidR="007C5934" w:rsidRDefault="007C5934" w:rsidP="007C5934">
      <w:pPr>
        <w:pStyle w:val="Paragrafoelenco"/>
        <w:numPr>
          <w:ilvl w:val="0"/>
          <w:numId w:val="9"/>
        </w:numPr>
        <w:rPr>
          <w:rFonts w:ascii="Calibri" w:hAnsi="Calibri"/>
        </w:rPr>
      </w:pPr>
      <w:hyperlink r:id="rId7" w:history="1">
        <w:r w:rsidRPr="001C6FFD">
          <w:rPr>
            <w:rStyle w:val="Collegamentoipertestuale"/>
            <w:rFonts w:ascii="Calibri" w:hAnsi="Calibri"/>
          </w:rPr>
          <w:t>https://www.fluida.io/</w:t>
        </w:r>
      </w:hyperlink>
    </w:p>
    <w:p w14:paraId="6D292277" w14:textId="6FCBD294" w:rsidR="007C5934" w:rsidRDefault="007C5934" w:rsidP="007C5934">
      <w:pPr>
        <w:pStyle w:val="Paragrafoelenco"/>
        <w:numPr>
          <w:ilvl w:val="0"/>
          <w:numId w:val="9"/>
        </w:numPr>
        <w:rPr>
          <w:rFonts w:ascii="Calibri" w:hAnsi="Calibri"/>
        </w:rPr>
      </w:pPr>
      <w:hyperlink r:id="rId8" w:history="1">
        <w:r w:rsidRPr="001C6FFD">
          <w:rPr>
            <w:rStyle w:val="Collegamentoipertestuale"/>
            <w:rFonts w:ascii="Calibri" w:hAnsi="Calibri"/>
          </w:rPr>
          <w:t>https://www.zucchetti.it</w:t>
        </w:r>
      </w:hyperlink>
      <w:r>
        <w:rPr>
          <w:rFonts w:ascii="Calibri" w:hAnsi="Calibri"/>
        </w:rPr>
        <w:t xml:space="preserve"> - fluida gestione presenze e personale</w:t>
      </w:r>
    </w:p>
    <w:p w14:paraId="3773C7FC" w14:textId="65B1D95B" w:rsidR="007C5934" w:rsidRDefault="007C5934" w:rsidP="007C5934">
      <w:pPr>
        <w:pStyle w:val="Paragrafoelenco"/>
        <w:numPr>
          <w:ilvl w:val="0"/>
          <w:numId w:val="9"/>
        </w:numPr>
        <w:rPr>
          <w:rFonts w:ascii="Calibri" w:hAnsi="Calibri"/>
        </w:rPr>
      </w:pPr>
      <w:hyperlink r:id="rId9" w:history="1">
        <w:r w:rsidRPr="001C6FFD">
          <w:rPr>
            <w:rStyle w:val="Collegamentoipertestuale"/>
            <w:rFonts w:ascii="Calibri" w:hAnsi="Calibri"/>
          </w:rPr>
          <w:t>https://www.personio.it</w:t>
        </w:r>
      </w:hyperlink>
    </w:p>
    <w:p w14:paraId="64FCEB83" w14:textId="77777777" w:rsidR="007C5934" w:rsidRPr="005F3A0F" w:rsidRDefault="007C5934" w:rsidP="001C356C">
      <w:pPr>
        <w:rPr>
          <w:rFonts w:ascii="Calibri" w:hAnsi="Calibri"/>
          <w:b/>
          <w:bCs/>
          <w:sz w:val="32"/>
          <w:szCs w:val="32"/>
        </w:rPr>
      </w:pPr>
    </w:p>
    <w:p w14:paraId="4334D854" w14:textId="4B707F8E" w:rsidR="001C356C" w:rsidRPr="005F3A0F" w:rsidRDefault="00E0291E" w:rsidP="001C356C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4. </w:t>
      </w:r>
      <w:r w:rsidR="001C356C" w:rsidRPr="005F3A0F">
        <w:rPr>
          <w:rFonts w:ascii="Calibri" w:hAnsi="Calibri"/>
          <w:b/>
          <w:bCs/>
          <w:sz w:val="32"/>
          <w:szCs w:val="32"/>
        </w:rPr>
        <w:t>Descrizione generale del prodotto</w:t>
      </w:r>
    </w:p>
    <w:p w14:paraId="5D5BD4A6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</w:p>
    <w:p w14:paraId="26F9CA36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t>4.1. Punto di vista del prodotto</w:t>
      </w:r>
    </w:p>
    <w:p w14:paraId="2F36C418" w14:textId="77777777" w:rsidR="00C12C4B" w:rsidRPr="00CA075C" w:rsidRDefault="00C12C4B" w:rsidP="001C356C">
      <w:pPr>
        <w:rPr>
          <w:rFonts w:ascii="Calibri" w:hAnsi="Calibri"/>
        </w:rPr>
      </w:pPr>
    </w:p>
    <w:p w14:paraId="03280AE9" w14:textId="5BC70EAE" w:rsidR="00CA075C" w:rsidRPr="00CA075C" w:rsidRDefault="00CA075C" w:rsidP="00CA075C">
      <w:pPr>
        <w:rPr>
          <w:rFonts w:ascii="Calibri" w:hAnsi="Calibri"/>
        </w:rPr>
      </w:pPr>
      <w:r w:rsidRPr="00CA075C">
        <w:rPr>
          <w:rFonts w:ascii="Calibri" w:hAnsi="Calibri"/>
        </w:rPr>
        <w:t>Il software sarà installato presso</w:t>
      </w:r>
      <w:r>
        <w:rPr>
          <w:rFonts w:ascii="Calibri" w:hAnsi="Calibri"/>
        </w:rPr>
        <w:t xml:space="preserve"> la workstation dell’ufficio aziendale in cui opera il responsabile e sui dispositivi di rilevamento presenze</w:t>
      </w:r>
      <w:r w:rsidRPr="00CA075C">
        <w:rPr>
          <w:rFonts w:ascii="Calibri" w:hAnsi="Calibri"/>
        </w:rPr>
        <w:t>; essendo un applicativo indipendente inoltre, tutti i database saranno interni e gestiti autonomamente. Il sistema infine collaborerà con altri sistemi esterni:</w:t>
      </w:r>
      <w:r>
        <w:rPr>
          <w:rFonts w:ascii="Calibri" w:hAnsi="Calibri"/>
        </w:rPr>
        <w:t xml:space="preserve"> sistema stipendi</w:t>
      </w:r>
      <w:r w:rsidRPr="00CA075C">
        <w:rPr>
          <w:rFonts w:ascii="Calibri" w:hAnsi="Calibri"/>
        </w:rPr>
        <w:t>.</w:t>
      </w:r>
    </w:p>
    <w:p w14:paraId="32373FBF" w14:textId="77777777" w:rsidR="00CA075C" w:rsidRDefault="00CA075C" w:rsidP="001C356C">
      <w:pPr>
        <w:rPr>
          <w:rFonts w:ascii="Calibri" w:hAnsi="Calibri"/>
          <w:b/>
          <w:bCs/>
          <w:sz w:val="32"/>
          <w:szCs w:val="32"/>
        </w:rPr>
      </w:pPr>
    </w:p>
    <w:p w14:paraId="2EF901F4" w14:textId="77777777" w:rsidR="007901CC" w:rsidRDefault="007901CC" w:rsidP="001C356C">
      <w:pPr>
        <w:rPr>
          <w:rFonts w:ascii="Calibri" w:hAnsi="Calibri"/>
          <w:b/>
          <w:bCs/>
          <w:sz w:val="32"/>
          <w:szCs w:val="32"/>
        </w:rPr>
      </w:pPr>
    </w:p>
    <w:p w14:paraId="21CCC8E7" w14:textId="77777777" w:rsidR="007901CC" w:rsidRDefault="007901CC" w:rsidP="001C356C">
      <w:pPr>
        <w:rPr>
          <w:rFonts w:ascii="Calibri" w:hAnsi="Calibri"/>
          <w:b/>
          <w:bCs/>
          <w:sz w:val="32"/>
          <w:szCs w:val="32"/>
        </w:rPr>
      </w:pPr>
    </w:p>
    <w:p w14:paraId="4843FAE4" w14:textId="77777777" w:rsidR="007901CC" w:rsidRDefault="007901CC" w:rsidP="001C356C">
      <w:pPr>
        <w:rPr>
          <w:rFonts w:ascii="Calibri" w:hAnsi="Calibri"/>
          <w:b/>
          <w:bCs/>
          <w:sz w:val="32"/>
          <w:szCs w:val="32"/>
        </w:rPr>
      </w:pPr>
    </w:p>
    <w:p w14:paraId="57CF2E4A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lastRenderedPageBreak/>
        <w:t>4.2. Riepilogo dei vantaggi</w:t>
      </w:r>
    </w:p>
    <w:p w14:paraId="630DA176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045C8" w14:paraId="2CDD3861" w14:textId="77777777" w:rsidTr="004045C8">
        <w:tc>
          <w:tcPr>
            <w:tcW w:w="4811" w:type="dxa"/>
          </w:tcPr>
          <w:p w14:paraId="1A7963F9" w14:textId="16142AF0" w:rsidR="004045C8" w:rsidRDefault="004045C8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Vantaggi per le parti interessate</w:t>
            </w:r>
          </w:p>
        </w:tc>
        <w:tc>
          <w:tcPr>
            <w:tcW w:w="4811" w:type="dxa"/>
          </w:tcPr>
          <w:p w14:paraId="3DFCF8AF" w14:textId="1EC00026" w:rsidR="004045C8" w:rsidRDefault="004045C8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Caratteristica di supporto</w:t>
            </w:r>
          </w:p>
        </w:tc>
      </w:tr>
      <w:tr w:rsidR="004045C8" w14:paraId="7B5A17BF" w14:textId="77777777" w:rsidTr="004045C8">
        <w:tc>
          <w:tcPr>
            <w:tcW w:w="4811" w:type="dxa"/>
          </w:tcPr>
          <w:p w14:paraId="3DC89CCF" w14:textId="5BF27477" w:rsidR="004045C8" w:rsidRPr="007850B2" w:rsidRDefault="007850B2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Miglioramento della qualità del servizio percepita dai responsabili aziendali e dai dipendenti.</w:t>
            </w:r>
          </w:p>
        </w:tc>
        <w:tc>
          <w:tcPr>
            <w:tcW w:w="4811" w:type="dxa"/>
          </w:tcPr>
          <w:p w14:paraId="5434742F" w14:textId="5ECAD459" w:rsidR="004045C8" w:rsidRPr="007850B2" w:rsidRDefault="007850B2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sistema ha un’interfaccia semplice intuitiva. </w:t>
            </w:r>
          </w:p>
        </w:tc>
      </w:tr>
      <w:tr w:rsidR="004045C8" w14:paraId="73CA4051" w14:textId="77777777" w:rsidTr="004045C8">
        <w:tc>
          <w:tcPr>
            <w:tcW w:w="4811" w:type="dxa"/>
          </w:tcPr>
          <w:p w14:paraId="4A4DF113" w14:textId="0191668C" w:rsidR="004045C8" w:rsidRPr="007850B2" w:rsidRDefault="007850B2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Aumento dell’affidabilità delle registrazioni</w:t>
            </w:r>
          </w:p>
        </w:tc>
        <w:tc>
          <w:tcPr>
            <w:tcW w:w="4811" w:type="dxa"/>
          </w:tcPr>
          <w:p w14:paraId="2B2634F4" w14:textId="21C3D663" w:rsidR="004045C8" w:rsidRPr="007850B2" w:rsidRDefault="007850B2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si basa su dati biometrici</w:t>
            </w:r>
          </w:p>
        </w:tc>
      </w:tr>
      <w:tr w:rsidR="004045C8" w14:paraId="2A7D858D" w14:textId="77777777" w:rsidTr="004045C8">
        <w:tc>
          <w:tcPr>
            <w:tcW w:w="4811" w:type="dxa"/>
          </w:tcPr>
          <w:p w14:paraId="31124ECD" w14:textId="4217AFE6" w:rsidR="004045C8" w:rsidRPr="007850B2" w:rsidRDefault="007850B2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Adeguamento alle normative vigenti. </w:t>
            </w:r>
          </w:p>
        </w:tc>
        <w:tc>
          <w:tcPr>
            <w:tcW w:w="4811" w:type="dxa"/>
          </w:tcPr>
          <w:p w14:paraId="2665CD31" w14:textId="71044C02" w:rsidR="004045C8" w:rsidRPr="007850B2" w:rsidRDefault="007850B2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sistema mette in atto meccanismi che consentono di adeguarsi alle normative. </w:t>
            </w:r>
          </w:p>
        </w:tc>
      </w:tr>
    </w:tbl>
    <w:p w14:paraId="7A66B522" w14:textId="77777777" w:rsidR="004045C8" w:rsidRDefault="004045C8" w:rsidP="001C356C">
      <w:pPr>
        <w:rPr>
          <w:rFonts w:ascii="Calibri" w:hAnsi="Calibri"/>
          <w:b/>
          <w:bCs/>
          <w:sz w:val="32"/>
          <w:szCs w:val="32"/>
        </w:rPr>
      </w:pPr>
    </w:p>
    <w:p w14:paraId="268D1EC8" w14:textId="77777777" w:rsidR="005D6E99" w:rsidRDefault="005D6E99" w:rsidP="001C356C">
      <w:pPr>
        <w:rPr>
          <w:rFonts w:ascii="Calibri" w:hAnsi="Calibri"/>
          <w:b/>
          <w:bCs/>
          <w:sz w:val="32"/>
          <w:szCs w:val="32"/>
        </w:rPr>
      </w:pPr>
    </w:p>
    <w:p w14:paraId="422FC152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t>4.3. Ipotesi e dipendenze</w:t>
      </w:r>
    </w:p>
    <w:p w14:paraId="37F638D6" w14:textId="21D8C125" w:rsidR="004045C8" w:rsidRPr="004045C8" w:rsidRDefault="004045C8" w:rsidP="004045C8">
      <w:pPr>
        <w:rPr>
          <w:rFonts w:ascii="Calibri" w:hAnsi="Calibri"/>
        </w:rPr>
      </w:pPr>
    </w:p>
    <w:p w14:paraId="520E29AE" w14:textId="34746689" w:rsidR="004045C8" w:rsidRDefault="004045C8" w:rsidP="004045C8">
      <w:pPr>
        <w:pStyle w:val="Paragrafoelenco"/>
        <w:numPr>
          <w:ilvl w:val="0"/>
          <w:numId w:val="13"/>
        </w:numPr>
        <w:rPr>
          <w:rFonts w:ascii="Calibri" w:hAnsi="Calibri"/>
        </w:rPr>
      </w:pPr>
      <w:r w:rsidRPr="004045C8">
        <w:rPr>
          <w:rFonts w:ascii="Calibri" w:hAnsi="Calibri"/>
        </w:rPr>
        <w:t>Accesso alla rete internet per l’integrazione</w:t>
      </w:r>
      <w:r>
        <w:rPr>
          <w:rFonts w:ascii="Calibri" w:hAnsi="Calibri"/>
        </w:rPr>
        <w:t xml:space="preserve"> e la comunicazione con </w:t>
      </w:r>
      <w:r w:rsidRPr="004045C8">
        <w:rPr>
          <w:rFonts w:ascii="Calibri" w:hAnsi="Calibri"/>
        </w:rPr>
        <w:t xml:space="preserve"> servizi </w:t>
      </w:r>
      <w:r>
        <w:rPr>
          <w:rFonts w:ascii="Calibri" w:hAnsi="Calibri"/>
        </w:rPr>
        <w:t>esterni.</w:t>
      </w:r>
    </w:p>
    <w:p w14:paraId="7BEF2E86" w14:textId="0461D820" w:rsidR="004045C8" w:rsidRPr="004045C8" w:rsidRDefault="004045C8" w:rsidP="004045C8">
      <w:pPr>
        <w:pStyle w:val="Paragrafoelenco"/>
        <w:numPr>
          <w:ilvl w:val="0"/>
          <w:numId w:val="13"/>
        </w:numPr>
        <w:rPr>
          <w:rFonts w:ascii="Calibri" w:hAnsi="Calibri"/>
        </w:rPr>
      </w:pPr>
      <w:r w:rsidRPr="004045C8">
        <w:rPr>
          <w:rFonts w:ascii="Calibri" w:hAnsi="Calibri"/>
        </w:rPr>
        <w:t>Disponibilità di una JVM (Java Virtual Machine) per il sistema operativo in uso</w:t>
      </w:r>
    </w:p>
    <w:p w14:paraId="5B0B1468" w14:textId="77777777" w:rsidR="004045C8" w:rsidRDefault="004045C8" w:rsidP="001C356C">
      <w:pPr>
        <w:rPr>
          <w:rFonts w:ascii="Calibri" w:hAnsi="Calibri"/>
          <w:b/>
          <w:bCs/>
          <w:sz w:val="32"/>
          <w:szCs w:val="32"/>
        </w:rPr>
      </w:pPr>
    </w:p>
    <w:p w14:paraId="3D184AF8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t>4.4. Licenze ed installazione</w:t>
      </w:r>
    </w:p>
    <w:p w14:paraId="7480C595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p w14:paraId="3FEA21C2" w14:textId="141DEC9E" w:rsidR="004045C8" w:rsidRPr="004045C8" w:rsidRDefault="004045C8" w:rsidP="001C356C">
      <w:pPr>
        <w:rPr>
          <w:rFonts w:ascii="Calibri" w:hAnsi="Calibri"/>
        </w:rPr>
      </w:pPr>
      <w:r>
        <w:rPr>
          <w:rFonts w:ascii="Calibri" w:hAnsi="Calibri"/>
        </w:rPr>
        <w:t xml:space="preserve">attendApp verrà rilasciata con licenza open source. </w:t>
      </w:r>
    </w:p>
    <w:p w14:paraId="7323CFDC" w14:textId="77777777" w:rsidR="004045C8" w:rsidRDefault="004045C8" w:rsidP="001C356C">
      <w:pPr>
        <w:rPr>
          <w:rFonts w:ascii="Calibri" w:hAnsi="Calibri"/>
          <w:b/>
          <w:bCs/>
          <w:sz w:val="32"/>
          <w:szCs w:val="32"/>
        </w:rPr>
      </w:pPr>
    </w:p>
    <w:p w14:paraId="6800E050" w14:textId="3963F9BC" w:rsidR="001C356C" w:rsidRPr="005F3A0F" w:rsidRDefault="00E0291E" w:rsidP="001C356C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5. </w:t>
      </w:r>
      <w:r w:rsidR="001C356C" w:rsidRPr="005F3A0F">
        <w:rPr>
          <w:rFonts w:ascii="Calibri" w:hAnsi="Calibri"/>
          <w:b/>
          <w:bCs/>
          <w:sz w:val="32"/>
          <w:szCs w:val="32"/>
        </w:rPr>
        <w:t>Caratteristiche del sistema</w:t>
      </w:r>
    </w:p>
    <w:p w14:paraId="0B28E69C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p w14:paraId="04AA3D33" w14:textId="77777777" w:rsidR="001C356C" w:rsidRPr="005F3A0F" w:rsidRDefault="001C356C" w:rsidP="001C356C">
      <w:pPr>
        <w:rPr>
          <w:rFonts w:ascii="Calibri" w:hAnsi="Calibri"/>
          <w:b/>
          <w:bCs/>
          <w:sz w:val="32"/>
          <w:szCs w:val="32"/>
        </w:rPr>
      </w:pPr>
      <w:r w:rsidRPr="005F3A0F">
        <w:rPr>
          <w:rFonts w:ascii="Calibri" w:hAnsi="Calibri"/>
          <w:b/>
          <w:bCs/>
          <w:sz w:val="32"/>
          <w:szCs w:val="32"/>
        </w:rPr>
        <w:t>5.1. Caratteristiche del sistema</w:t>
      </w:r>
    </w:p>
    <w:p w14:paraId="3B239D5A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p w14:paraId="590C48F4" w14:textId="1D736795" w:rsidR="004045C8" w:rsidRDefault="004045C8" w:rsidP="004045C8">
      <w:pPr>
        <w:pStyle w:val="Paragrafoelenco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applicazione multipiattaforma e multidispositivo</w:t>
      </w:r>
    </w:p>
    <w:p w14:paraId="109ACB3C" w14:textId="1D32668E" w:rsidR="004045C8" w:rsidRDefault="004045C8" w:rsidP="004045C8">
      <w:pPr>
        <w:pStyle w:val="Paragrafoelenco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interfaccia grafica ottimizzata per l’uso touch</w:t>
      </w:r>
    </w:p>
    <w:p w14:paraId="58A06AEA" w14:textId="31951D5E" w:rsidR="004045C8" w:rsidRPr="004045C8" w:rsidRDefault="004045C8" w:rsidP="004045C8">
      <w:pPr>
        <w:pStyle w:val="Paragrafoelenco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accesso alla rete per la comunicazione con il sistema stipendi</w:t>
      </w:r>
    </w:p>
    <w:p w14:paraId="2D08432B" w14:textId="77777777" w:rsidR="00E2750C" w:rsidRDefault="00E2750C" w:rsidP="001C356C">
      <w:pPr>
        <w:rPr>
          <w:rFonts w:ascii="Calibri" w:hAnsi="Calibri"/>
          <w:b/>
          <w:bCs/>
          <w:sz w:val="32"/>
          <w:szCs w:val="32"/>
        </w:rPr>
      </w:pPr>
    </w:p>
    <w:p w14:paraId="72FCE6C6" w14:textId="77777777" w:rsidR="007901CC" w:rsidRDefault="007901CC" w:rsidP="001C356C">
      <w:pPr>
        <w:rPr>
          <w:rFonts w:ascii="Calibri" w:hAnsi="Calibri"/>
          <w:b/>
          <w:bCs/>
          <w:sz w:val="32"/>
          <w:szCs w:val="32"/>
        </w:rPr>
      </w:pPr>
    </w:p>
    <w:p w14:paraId="6B2E33FC" w14:textId="77777777" w:rsidR="007901CC" w:rsidRDefault="007901CC" w:rsidP="001C356C">
      <w:pPr>
        <w:rPr>
          <w:rFonts w:ascii="Calibri" w:hAnsi="Calibri"/>
          <w:b/>
          <w:bCs/>
          <w:sz w:val="32"/>
          <w:szCs w:val="32"/>
        </w:rPr>
      </w:pPr>
    </w:p>
    <w:p w14:paraId="668D46B3" w14:textId="77777777" w:rsidR="007901CC" w:rsidRDefault="007901CC" w:rsidP="001C356C">
      <w:pPr>
        <w:rPr>
          <w:rFonts w:ascii="Calibri" w:hAnsi="Calibri"/>
          <w:b/>
          <w:bCs/>
          <w:sz w:val="32"/>
          <w:szCs w:val="32"/>
        </w:rPr>
      </w:pPr>
    </w:p>
    <w:p w14:paraId="54DE407B" w14:textId="77777777" w:rsidR="007901CC" w:rsidRDefault="007901CC" w:rsidP="001C356C">
      <w:pPr>
        <w:rPr>
          <w:rFonts w:ascii="Calibri" w:hAnsi="Calibri"/>
          <w:b/>
          <w:bCs/>
          <w:sz w:val="32"/>
          <w:szCs w:val="32"/>
        </w:rPr>
      </w:pPr>
    </w:p>
    <w:p w14:paraId="7E5E4793" w14:textId="77777777" w:rsidR="00FE591A" w:rsidRDefault="00FE591A" w:rsidP="001C356C">
      <w:pPr>
        <w:rPr>
          <w:rFonts w:ascii="Calibri" w:hAnsi="Calibri"/>
          <w:b/>
          <w:bCs/>
          <w:sz w:val="32"/>
          <w:szCs w:val="32"/>
        </w:rPr>
      </w:pPr>
    </w:p>
    <w:p w14:paraId="01ECCA97" w14:textId="77777777" w:rsidR="00FE591A" w:rsidRDefault="00FE591A" w:rsidP="001C356C">
      <w:pPr>
        <w:rPr>
          <w:rFonts w:ascii="Calibri" w:hAnsi="Calibri"/>
          <w:b/>
          <w:bCs/>
          <w:sz w:val="32"/>
          <w:szCs w:val="32"/>
        </w:rPr>
      </w:pPr>
    </w:p>
    <w:p w14:paraId="7424C3D1" w14:textId="77777777" w:rsidR="00FE591A" w:rsidRDefault="00FE591A" w:rsidP="001C356C">
      <w:pPr>
        <w:rPr>
          <w:rFonts w:ascii="Calibri" w:hAnsi="Calibri"/>
          <w:b/>
          <w:bCs/>
          <w:sz w:val="32"/>
          <w:szCs w:val="32"/>
        </w:rPr>
      </w:pPr>
    </w:p>
    <w:p w14:paraId="40947970" w14:textId="77777777" w:rsidR="004045C8" w:rsidRDefault="004045C8" w:rsidP="001C356C">
      <w:pPr>
        <w:rPr>
          <w:rFonts w:ascii="Calibri" w:hAnsi="Calibri"/>
          <w:b/>
          <w:bCs/>
          <w:sz w:val="32"/>
          <w:szCs w:val="32"/>
        </w:rPr>
      </w:pPr>
    </w:p>
    <w:p w14:paraId="1B0392CF" w14:textId="77777777" w:rsidR="004045C8" w:rsidRPr="005F3A0F" w:rsidRDefault="004045C8" w:rsidP="001C356C">
      <w:pPr>
        <w:rPr>
          <w:rFonts w:ascii="Calibri" w:hAnsi="Calibri"/>
          <w:b/>
          <w:bCs/>
          <w:sz w:val="32"/>
          <w:szCs w:val="32"/>
        </w:rPr>
      </w:pPr>
    </w:p>
    <w:p w14:paraId="70954B1E" w14:textId="77777777" w:rsidR="00E0291E" w:rsidRDefault="00E0291E" w:rsidP="001C356C">
      <w:pPr>
        <w:rPr>
          <w:rFonts w:ascii="Calibri" w:hAnsi="Calibri"/>
          <w:b/>
          <w:bCs/>
          <w:sz w:val="32"/>
          <w:szCs w:val="32"/>
        </w:rPr>
      </w:pPr>
    </w:p>
    <w:p w14:paraId="7D95C90D" w14:textId="2A6FA1EE" w:rsidR="00464CFF" w:rsidRDefault="00E0291E" w:rsidP="001C356C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lastRenderedPageBreak/>
        <w:t xml:space="preserve">6. </w:t>
      </w:r>
      <w:r w:rsidR="001C356C" w:rsidRPr="005F3A0F">
        <w:rPr>
          <w:rFonts w:ascii="Calibri" w:hAnsi="Calibri"/>
          <w:b/>
          <w:bCs/>
          <w:sz w:val="32"/>
          <w:szCs w:val="32"/>
        </w:rPr>
        <w:t xml:space="preserve">Precedenze e Priorità </w:t>
      </w:r>
    </w:p>
    <w:p w14:paraId="4F140AA3" w14:textId="77777777" w:rsidR="00464CFF" w:rsidRDefault="00464CFF" w:rsidP="001C356C">
      <w:pPr>
        <w:rPr>
          <w:rFonts w:ascii="Calibri" w:hAnsi="Calibr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64CFF" w14:paraId="32D92C00" w14:textId="77777777" w:rsidTr="00464CFF">
        <w:tc>
          <w:tcPr>
            <w:tcW w:w="4811" w:type="dxa"/>
          </w:tcPr>
          <w:p w14:paraId="7005F014" w14:textId="3E26A4D3" w:rsidR="00464CFF" w:rsidRDefault="00464CFF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Priorità</w:t>
            </w:r>
          </w:p>
        </w:tc>
        <w:tc>
          <w:tcPr>
            <w:tcW w:w="4811" w:type="dxa"/>
          </w:tcPr>
          <w:p w14:paraId="2ED81638" w14:textId="6B8DF902" w:rsidR="00464CFF" w:rsidRDefault="00464CFF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Caratteristica</w:t>
            </w:r>
          </w:p>
        </w:tc>
      </w:tr>
      <w:tr w:rsidR="00464CFF" w14:paraId="11C974B9" w14:textId="77777777" w:rsidTr="00464CFF">
        <w:tc>
          <w:tcPr>
            <w:tcW w:w="4811" w:type="dxa"/>
          </w:tcPr>
          <w:p w14:paraId="5079C4AE" w14:textId="4096B112" w:rsidR="00464CFF" w:rsidRDefault="00464CFF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Alta</w:t>
            </w:r>
          </w:p>
        </w:tc>
        <w:tc>
          <w:tcPr>
            <w:tcW w:w="4811" w:type="dxa"/>
          </w:tcPr>
          <w:p w14:paraId="6A7B2864" w14:textId="11F0E0B5" w:rsidR="00464CFF" w:rsidRPr="00E0291E" w:rsidRDefault="00E0291E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Registrazione degli ingressi e delle uscite.</w:t>
            </w:r>
          </w:p>
        </w:tc>
      </w:tr>
      <w:tr w:rsidR="00464CFF" w14:paraId="02D8F7A0" w14:textId="77777777" w:rsidTr="00464CFF">
        <w:tc>
          <w:tcPr>
            <w:tcW w:w="4811" w:type="dxa"/>
          </w:tcPr>
          <w:p w14:paraId="788FA25D" w14:textId="7013D661" w:rsidR="00464CFF" w:rsidRDefault="00464CFF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Media</w:t>
            </w:r>
          </w:p>
        </w:tc>
        <w:tc>
          <w:tcPr>
            <w:tcW w:w="4811" w:type="dxa"/>
          </w:tcPr>
          <w:p w14:paraId="3954BCBA" w14:textId="131B1B3E" w:rsidR="00464CFF" w:rsidRPr="00E0291E" w:rsidRDefault="00E0291E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Gestione delle autorizzazioni.</w:t>
            </w:r>
          </w:p>
        </w:tc>
      </w:tr>
      <w:tr w:rsidR="00464CFF" w14:paraId="7355D058" w14:textId="77777777" w:rsidTr="00464CFF">
        <w:tc>
          <w:tcPr>
            <w:tcW w:w="4811" w:type="dxa"/>
          </w:tcPr>
          <w:p w14:paraId="58A0769C" w14:textId="44143515" w:rsidR="00464CFF" w:rsidRDefault="00464CFF" w:rsidP="001C356C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Bassa</w:t>
            </w:r>
          </w:p>
        </w:tc>
        <w:tc>
          <w:tcPr>
            <w:tcW w:w="4811" w:type="dxa"/>
          </w:tcPr>
          <w:p w14:paraId="1EF33570" w14:textId="60E948A8" w:rsidR="00464CFF" w:rsidRPr="00E0291E" w:rsidRDefault="00E0291E" w:rsidP="001C35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Visualizzazione del riepilogo mensile personale.</w:t>
            </w:r>
          </w:p>
        </w:tc>
      </w:tr>
    </w:tbl>
    <w:p w14:paraId="4EE8E9A7" w14:textId="77777777" w:rsidR="00464CFF" w:rsidRDefault="00464CFF" w:rsidP="001C356C">
      <w:pPr>
        <w:rPr>
          <w:rFonts w:ascii="Calibri" w:hAnsi="Calibri"/>
          <w:b/>
          <w:bCs/>
          <w:sz w:val="32"/>
          <w:szCs w:val="32"/>
        </w:rPr>
      </w:pPr>
    </w:p>
    <w:p w14:paraId="58588EB9" w14:textId="77777777" w:rsidR="00464CFF" w:rsidRDefault="00464CFF" w:rsidP="001C356C">
      <w:pPr>
        <w:rPr>
          <w:rFonts w:ascii="Calibri" w:hAnsi="Calibri"/>
          <w:b/>
          <w:bCs/>
          <w:sz w:val="32"/>
          <w:szCs w:val="32"/>
        </w:rPr>
      </w:pPr>
    </w:p>
    <w:p w14:paraId="567CB4E5" w14:textId="17A3EDD2" w:rsidR="001C356C" w:rsidRPr="005F3A0F" w:rsidRDefault="00E0291E" w:rsidP="001C356C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7. </w:t>
      </w:r>
      <w:r w:rsidR="001C356C" w:rsidRPr="005F3A0F">
        <w:rPr>
          <w:rFonts w:ascii="Calibri" w:hAnsi="Calibri"/>
          <w:b/>
          <w:bCs/>
          <w:sz w:val="32"/>
          <w:szCs w:val="32"/>
        </w:rPr>
        <w:t>Altri requisiti del prodotto</w:t>
      </w:r>
    </w:p>
    <w:p w14:paraId="289F2D33" w14:textId="77777777" w:rsidR="00464CFF" w:rsidRDefault="00464CFF" w:rsidP="001C356C">
      <w:pPr>
        <w:rPr>
          <w:rFonts w:ascii="Calibri" w:hAnsi="Calibri"/>
          <w:b/>
          <w:bCs/>
          <w:sz w:val="32"/>
          <w:szCs w:val="32"/>
        </w:rPr>
      </w:pPr>
    </w:p>
    <w:p w14:paraId="09349AB9" w14:textId="747EDFC1" w:rsidR="001C356C" w:rsidRDefault="00E0291E" w:rsidP="001C356C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7</w:t>
      </w:r>
      <w:r w:rsidR="001C356C" w:rsidRPr="005F3A0F">
        <w:rPr>
          <w:rFonts w:ascii="Calibri" w:hAnsi="Calibri"/>
          <w:b/>
          <w:bCs/>
          <w:sz w:val="32"/>
          <w:szCs w:val="32"/>
        </w:rPr>
        <w:t>.1. Requisiti di Sistema</w:t>
      </w:r>
    </w:p>
    <w:p w14:paraId="50442D17" w14:textId="77777777" w:rsidR="00BF45A1" w:rsidRPr="00E0291E" w:rsidRDefault="00BF45A1" w:rsidP="001C356C">
      <w:pPr>
        <w:rPr>
          <w:rFonts w:ascii="Calibri" w:hAnsi="Calibri"/>
          <w:b/>
          <w:bCs/>
        </w:rPr>
      </w:pPr>
    </w:p>
    <w:p w14:paraId="6282A964" w14:textId="4AD7F154" w:rsidR="00BF45A1" w:rsidRPr="00E0291E" w:rsidRDefault="00BF45A1" w:rsidP="001C356C">
      <w:pPr>
        <w:rPr>
          <w:rFonts w:ascii="Calibri" w:hAnsi="Calibri"/>
        </w:rPr>
      </w:pPr>
      <w:r w:rsidRPr="00E0291E">
        <w:rPr>
          <w:rFonts w:ascii="Calibri" w:hAnsi="Calibri"/>
          <w:b/>
          <w:bCs/>
        </w:rPr>
        <w:t xml:space="preserve">- </w:t>
      </w:r>
      <w:r w:rsidRPr="00E0291E">
        <w:rPr>
          <w:rFonts w:ascii="Calibri" w:hAnsi="Calibri"/>
        </w:rPr>
        <w:t>Personal computer con Java Virtual Machine disponibile per l’esecuzione in modalità responsabile</w:t>
      </w:r>
    </w:p>
    <w:p w14:paraId="4615BBF1" w14:textId="77777777" w:rsidR="00BF45A1" w:rsidRPr="00E0291E" w:rsidRDefault="00BF45A1" w:rsidP="001C356C">
      <w:pPr>
        <w:rPr>
          <w:rFonts w:ascii="Calibri" w:hAnsi="Calibri"/>
        </w:rPr>
      </w:pPr>
    </w:p>
    <w:p w14:paraId="5952091E" w14:textId="6E549928" w:rsidR="00BF45A1" w:rsidRPr="00E0291E" w:rsidRDefault="00BF45A1" w:rsidP="001C356C">
      <w:pPr>
        <w:rPr>
          <w:rFonts w:ascii="Calibri" w:hAnsi="Calibri"/>
        </w:rPr>
      </w:pPr>
      <w:r w:rsidRPr="00E0291E">
        <w:rPr>
          <w:rFonts w:ascii="Calibri" w:hAnsi="Calibri"/>
        </w:rPr>
        <w:t xml:space="preserve">- Dispositivo touchscreen con hardware dedicato per la rilevazione biometrica con Java Virtual Machine disponibile. </w:t>
      </w:r>
    </w:p>
    <w:p w14:paraId="3B34A96D" w14:textId="77777777" w:rsidR="00BF45A1" w:rsidRPr="00E0291E" w:rsidRDefault="00BF45A1" w:rsidP="001C356C">
      <w:pPr>
        <w:rPr>
          <w:rFonts w:ascii="Calibri" w:hAnsi="Calibri"/>
        </w:rPr>
      </w:pPr>
    </w:p>
    <w:p w14:paraId="3E847636" w14:textId="7AB7D7FF" w:rsidR="00BF45A1" w:rsidRPr="00E0291E" w:rsidRDefault="00BF45A1" w:rsidP="001C356C">
      <w:pPr>
        <w:rPr>
          <w:rFonts w:ascii="Calibri" w:hAnsi="Calibri"/>
        </w:rPr>
      </w:pPr>
      <w:r w:rsidRPr="00E0291E">
        <w:rPr>
          <w:rFonts w:ascii="Calibri" w:hAnsi="Calibri"/>
        </w:rPr>
        <w:t>- Connessione ad Internet.</w:t>
      </w:r>
    </w:p>
    <w:p w14:paraId="7FC55469" w14:textId="77777777" w:rsidR="00BF45A1" w:rsidRPr="005F3A0F" w:rsidRDefault="00BF45A1" w:rsidP="001C356C">
      <w:pPr>
        <w:rPr>
          <w:rFonts w:ascii="Calibri" w:hAnsi="Calibri"/>
          <w:b/>
          <w:bCs/>
          <w:sz w:val="32"/>
          <w:szCs w:val="32"/>
        </w:rPr>
      </w:pPr>
    </w:p>
    <w:p w14:paraId="42206367" w14:textId="36849DA0" w:rsidR="001C356C" w:rsidRPr="005F3A0F" w:rsidRDefault="00E0291E" w:rsidP="00BF45A1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7</w:t>
      </w:r>
      <w:r w:rsidR="001C356C" w:rsidRPr="005F3A0F">
        <w:rPr>
          <w:rFonts w:ascii="Calibri" w:hAnsi="Calibri"/>
          <w:b/>
          <w:bCs/>
          <w:sz w:val="32"/>
          <w:szCs w:val="32"/>
        </w:rPr>
        <w:t>.2. Requisiti di Performance</w:t>
      </w:r>
    </w:p>
    <w:p w14:paraId="6F924919" w14:textId="77777777" w:rsidR="001C356C" w:rsidRDefault="001C356C" w:rsidP="001C356C">
      <w:pPr>
        <w:rPr>
          <w:rFonts w:ascii="Calibri" w:hAnsi="Calibri"/>
          <w:b/>
          <w:bCs/>
          <w:sz w:val="32"/>
          <w:szCs w:val="32"/>
        </w:rPr>
      </w:pPr>
    </w:p>
    <w:p w14:paraId="79285E73" w14:textId="77777777" w:rsidR="00BF45A1" w:rsidRPr="000274AC" w:rsidRDefault="00BF45A1" w:rsidP="00BF45A1">
      <w:pPr>
        <w:rPr>
          <w:rFonts w:ascii="Calibri" w:hAnsi="Calibri"/>
        </w:rPr>
      </w:pPr>
      <w:r w:rsidRPr="000274AC">
        <w:rPr>
          <w:rFonts w:ascii="Calibri" w:hAnsi="Calibri"/>
        </w:rPr>
        <w:t>Non specificato</w:t>
      </w:r>
    </w:p>
    <w:p w14:paraId="6BF048CB" w14:textId="77777777" w:rsidR="000274AC" w:rsidRPr="005F3A0F" w:rsidRDefault="000274AC" w:rsidP="001C356C">
      <w:pPr>
        <w:rPr>
          <w:rFonts w:ascii="Calibri" w:hAnsi="Calibri"/>
          <w:b/>
          <w:bCs/>
          <w:sz w:val="32"/>
          <w:szCs w:val="32"/>
        </w:rPr>
      </w:pPr>
    </w:p>
    <w:p w14:paraId="5A0B2663" w14:textId="189FC19E" w:rsidR="001C356C" w:rsidRPr="005F3A0F" w:rsidRDefault="00E0291E" w:rsidP="001C356C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8. </w:t>
      </w:r>
      <w:r w:rsidR="001C356C" w:rsidRPr="005F3A0F">
        <w:rPr>
          <w:rFonts w:ascii="Calibri" w:hAnsi="Calibri"/>
          <w:b/>
          <w:bCs/>
          <w:sz w:val="32"/>
          <w:szCs w:val="32"/>
        </w:rPr>
        <w:t>Requisiti di Documentazione</w:t>
      </w:r>
    </w:p>
    <w:p w14:paraId="7E33221A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p w14:paraId="78CC89CA" w14:textId="265F6BB8" w:rsidR="001C356C" w:rsidRPr="005F3A0F" w:rsidRDefault="00E0291E" w:rsidP="001C356C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8</w:t>
      </w:r>
      <w:r w:rsidR="001C356C" w:rsidRPr="005F3A0F">
        <w:rPr>
          <w:rFonts w:ascii="Calibri" w:hAnsi="Calibri"/>
          <w:b/>
          <w:bCs/>
          <w:sz w:val="32"/>
          <w:szCs w:val="32"/>
        </w:rPr>
        <w:t>.1. Manuale Utente</w:t>
      </w:r>
    </w:p>
    <w:p w14:paraId="0AB04040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p w14:paraId="6D0836A5" w14:textId="6F253A3F" w:rsidR="000274AC" w:rsidRPr="000274AC" w:rsidRDefault="000274AC" w:rsidP="001C356C">
      <w:pPr>
        <w:rPr>
          <w:rFonts w:ascii="Calibri" w:hAnsi="Calibri"/>
        </w:rPr>
      </w:pPr>
      <w:r w:rsidRPr="000274AC">
        <w:rPr>
          <w:rFonts w:ascii="Calibri" w:hAnsi="Calibri"/>
        </w:rPr>
        <w:t>Non specificato</w:t>
      </w:r>
    </w:p>
    <w:p w14:paraId="4E1A9663" w14:textId="77777777" w:rsidR="000274AC" w:rsidRDefault="000274AC" w:rsidP="001C356C">
      <w:pPr>
        <w:rPr>
          <w:rFonts w:ascii="Calibri" w:hAnsi="Calibri"/>
          <w:b/>
          <w:bCs/>
          <w:sz w:val="32"/>
          <w:szCs w:val="32"/>
        </w:rPr>
      </w:pPr>
    </w:p>
    <w:p w14:paraId="59CF04D0" w14:textId="5BCC03AA" w:rsidR="001C356C" w:rsidRPr="005F3A0F" w:rsidRDefault="00E0291E" w:rsidP="001C356C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8</w:t>
      </w:r>
      <w:r w:rsidR="001C356C" w:rsidRPr="005F3A0F">
        <w:rPr>
          <w:rFonts w:ascii="Calibri" w:hAnsi="Calibri"/>
          <w:b/>
          <w:bCs/>
          <w:sz w:val="32"/>
          <w:szCs w:val="32"/>
        </w:rPr>
        <w:t>.2. Help Online</w:t>
      </w:r>
    </w:p>
    <w:p w14:paraId="0CFEFC93" w14:textId="77777777" w:rsidR="000274AC" w:rsidRDefault="000274AC" w:rsidP="000274AC">
      <w:pPr>
        <w:rPr>
          <w:rFonts w:ascii="Calibri" w:hAnsi="Calibri"/>
        </w:rPr>
      </w:pPr>
    </w:p>
    <w:p w14:paraId="6D55BB4A" w14:textId="77777777" w:rsidR="000274AC" w:rsidRPr="000274AC" w:rsidRDefault="000274AC" w:rsidP="000274AC">
      <w:pPr>
        <w:rPr>
          <w:rFonts w:ascii="Calibri" w:hAnsi="Calibri"/>
        </w:rPr>
      </w:pPr>
      <w:r w:rsidRPr="000274AC">
        <w:rPr>
          <w:rFonts w:ascii="Calibri" w:hAnsi="Calibri"/>
        </w:rPr>
        <w:t>Non specificato</w:t>
      </w:r>
    </w:p>
    <w:p w14:paraId="269D9405" w14:textId="77777777" w:rsidR="00C12C4B" w:rsidRDefault="00C12C4B" w:rsidP="001C356C">
      <w:pPr>
        <w:rPr>
          <w:rFonts w:ascii="Calibri" w:hAnsi="Calibri"/>
          <w:b/>
          <w:bCs/>
          <w:sz w:val="32"/>
          <w:szCs w:val="32"/>
        </w:rPr>
      </w:pPr>
    </w:p>
    <w:p w14:paraId="75F89845" w14:textId="1AB553FE" w:rsidR="001C356C" w:rsidRPr="005F3A0F" w:rsidRDefault="00E0291E" w:rsidP="001C356C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8</w:t>
      </w:r>
      <w:r w:rsidR="001C356C" w:rsidRPr="005F3A0F">
        <w:rPr>
          <w:rFonts w:ascii="Calibri" w:hAnsi="Calibri"/>
          <w:b/>
          <w:bCs/>
          <w:sz w:val="32"/>
          <w:szCs w:val="32"/>
        </w:rPr>
        <w:t>.3. Guida all’installazione, Configurazione, e File Read Me</w:t>
      </w:r>
    </w:p>
    <w:p w14:paraId="75FBE6ED" w14:textId="77777777" w:rsidR="001C356C" w:rsidRDefault="001C356C" w:rsidP="008468FC">
      <w:pPr>
        <w:rPr>
          <w:rFonts w:ascii="Calibri" w:hAnsi="Calibri"/>
        </w:rPr>
      </w:pPr>
    </w:p>
    <w:p w14:paraId="150A0A09" w14:textId="77777777" w:rsidR="000274AC" w:rsidRPr="000274AC" w:rsidRDefault="000274AC" w:rsidP="000274AC">
      <w:pPr>
        <w:rPr>
          <w:rFonts w:ascii="Calibri" w:hAnsi="Calibri"/>
        </w:rPr>
      </w:pPr>
      <w:r w:rsidRPr="000274AC">
        <w:rPr>
          <w:rFonts w:ascii="Calibri" w:hAnsi="Calibri"/>
        </w:rPr>
        <w:t>Non specificato</w:t>
      </w:r>
    </w:p>
    <w:p w14:paraId="2D2C3C17" w14:textId="77777777" w:rsidR="000274AC" w:rsidRPr="008468FC" w:rsidRDefault="000274AC" w:rsidP="008468FC">
      <w:pPr>
        <w:rPr>
          <w:rFonts w:ascii="Calibri" w:hAnsi="Calibri"/>
        </w:rPr>
      </w:pPr>
    </w:p>
    <w:sectPr w:rsidR="000274AC" w:rsidRPr="008468FC" w:rsidSect="00513438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134" w:bottom="1134" w:left="1134" w:header="708" w:footer="708" w:gutter="0"/>
      <w:pgNumType w:start="1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58356" w14:textId="77777777" w:rsidR="00301ED1" w:rsidRDefault="00301ED1" w:rsidP="00513438">
      <w:r>
        <w:separator/>
      </w:r>
    </w:p>
  </w:endnote>
  <w:endnote w:type="continuationSeparator" w:id="0">
    <w:p w14:paraId="43C3BEDA" w14:textId="77777777" w:rsidR="00301ED1" w:rsidRDefault="00301ED1" w:rsidP="0051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AAA53" w14:textId="77777777" w:rsidR="007C75E3" w:rsidRDefault="007C75E3" w:rsidP="00513438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6C518BC" w14:textId="77777777" w:rsidR="007C75E3" w:rsidRDefault="007C75E3" w:rsidP="0051343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9CEB7" w14:textId="77777777" w:rsidR="007C75E3" w:rsidRDefault="007C75E3" w:rsidP="00513438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62E0A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646C2A08" w14:textId="77777777" w:rsidR="007C75E3" w:rsidRDefault="007C75E3" w:rsidP="0051343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BEEA8" w14:textId="77777777" w:rsidR="00301ED1" w:rsidRDefault="00301ED1" w:rsidP="00513438">
      <w:r>
        <w:separator/>
      </w:r>
    </w:p>
  </w:footnote>
  <w:footnote w:type="continuationSeparator" w:id="0">
    <w:p w14:paraId="5E36FB0C" w14:textId="77777777" w:rsidR="00301ED1" w:rsidRDefault="00301ED1" w:rsidP="005134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4811"/>
      <w:gridCol w:w="4811"/>
    </w:tblGrid>
    <w:tr w:rsidR="007C75E3" w14:paraId="53C1469F" w14:textId="77777777" w:rsidTr="007C75E3">
      <w:tc>
        <w:tcPr>
          <w:tcW w:w="4811" w:type="dxa"/>
        </w:tcPr>
        <w:p w14:paraId="1A048FF6" w14:textId="77777777" w:rsidR="007C75E3" w:rsidRDefault="007C75E3" w:rsidP="007C75E3">
          <w:r>
            <w:t>attendApp – attendance management system</w:t>
          </w:r>
        </w:p>
      </w:tc>
      <w:tc>
        <w:tcPr>
          <w:tcW w:w="4811" w:type="dxa"/>
        </w:tcPr>
        <w:p w14:paraId="3C138425" w14:textId="77777777" w:rsidR="007C75E3" w:rsidRDefault="007C75E3" w:rsidP="007C75E3">
          <w:r>
            <w:t>Versione 0.1</w:t>
          </w:r>
        </w:p>
      </w:tc>
    </w:tr>
    <w:tr w:rsidR="007C75E3" w14:paraId="47D23784" w14:textId="77777777" w:rsidTr="007C75E3">
      <w:tc>
        <w:tcPr>
          <w:tcW w:w="4811" w:type="dxa"/>
        </w:tcPr>
        <w:p w14:paraId="38BF3108" w14:textId="77777777" w:rsidR="007C75E3" w:rsidRDefault="007C75E3" w:rsidP="007C75E3">
          <w:r>
            <w:t>Visione</w:t>
          </w:r>
        </w:p>
      </w:tc>
      <w:tc>
        <w:tcPr>
          <w:tcW w:w="4811" w:type="dxa"/>
        </w:tcPr>
        <w:p w14:paraId="19C8CFA2" w14:textId="77777777" w:rsidR="007C75E3" w:rsidRDefault="007C75E3" w:rsidP="007C75E3">
          <w:r>
            <w:t>Data: 31/05/2021</w:t>
          </w:r>
        </w:p>
      </w:tc>
    </w:tr>
    <w:tr w:rsidR="007C75E3" w14:paraId="7D7859D0" w14:textId="77777777" w:rsidTr="007C75E3">
      <w:tc>
        <w:tcPr>
          <w:tcW w:w="4811" w:type="dxa"/>
        </w:tcPr>
        <w:p w14:paraId="66A8AF99" w14:textId="77777777" w:rsidR="007C75E3" w:rsidRDefault="007C75E3" w:rsidP="007C75E3">
          <w:r>
            <w:t>&lt;document identifier&gt;</w:t>
          </w:r>
        </w:p>
      </w:tc>
      <w:tc>
        <w:tcPr>
          <w:tcW w:w="4811" w:type="dxa"/>
        </w:tcPr>
        <w:p w14:paraId="706568F4" w14:textId="77777777" w:rsidR="007C75E3" w:rsidRDefault="007C75E3" w:rsidP="007C75E3"/>
      </w:tc>
    </w:tr>
  </w:tbl>
  <w:p w14:paraId="0D1A8676" w14:textId="77777777" w:rsidR="007C75E3" w:rsidRDefault="007C75E3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4811"/>
      <w:gridCol w:w="4811"/>
    </w:tblGrid>
    <w:tr w:rsidR="007C75E3" w14:paraId="3C36602B" w14:textId="77777777" w:rsidTr="007C75E3">
      <w:tc>
        <w:tcPr>
          <w:tcW w:w="4811" w:type="dxa"/>
        </w:tcPr>
        <w:p w14:paraId="0F230540" w14:textId="77777777" w:rsidR="007C75E3" w:rsidRDefault="007C75E3" w:rsidP="007C75E3">
          <w:r>
            <w:t>attendApp – attendance management system</w:t>
          </w:r>
        </w:p>
      </w:tc>
      <w:tc>
        <w:tcPr>
          <w:tcW w:w="4811" w:type="dxa"/>
        </w:tcPr>
        <w:p w14:paraId="4D8D2E4F" w14:textId="77777777" w:rsidR="007C75E3" w:rsidRDefault="007C75E3" w:rsidP="007C75E3">
          <w:r>
            <w:t>Versione 0.1</w:t>
          </w:r>
        </w:p>
      </w:tc>
    </w:tr>
    <w:tr w:rsidR="007C75E3" w14:paraId="66C06B0F" w14:textId="77777777" w:rsidTr="007C75E3">
      <w:tc>
        <w:tcPr>
          <w:tcW w:w="4811" w:type="dxa"/>
        </w:tcPr>
        <w:p w14:paraId="0D1438CD" w14:textId="77777777" w:rsidR="007C75E3" w:rsidRDefault="007C75E3" w:rsidP="007C75E3">
          <w:r>
            <w:t>Visione</w:t>
          </w:r>
        </w:p>
      </w:tc>
      <w:tc>
        <w:tcPr>
          <w:tcW w:w="4811" w:type="dxa"/>
        </w:tcPr>
        <w:p w14:paraId="5BD3C885" w14:textId="77777777" w:rsidR="007C75E3" w:rsidRDefault="007C75E3" w:rsidP="007C75E3">
          <w:r>
            <w:t>Data: 31/05/2021</w:t>
          </w:r>
        </w:p>
      </w:tc>
    </w:tr>
    <w:tr w:rsidR="007C75E3" w14:paraId="20415EAC" w14:textId="77777777" w:rsidTr="007C75E3">
      <w:tc>
        <w:tcPr>
          <w:tcW w:w="4811" w:type="dxa"/>
        </w:tcPr>
        <w:p w14:paraId="7ED808FE" w14:textId="77777777" w:rsidR="007C75E3" w:rsidRDefault="007C75E3" w:rsidP="007C75E3">
          <w:r>
            <w:t>&lt;document identifier&gt;</w:t>
          </w:r>
        </w:p>
      </w:tc>
      <w:tc>
        <w:tcPr>
          <w:tcW w:w="4811" w:type="dxa"/>
        </w:tcPr>
        <w:p w14:paraId="40DE03B7" w14:textId="77777777" w:rsidR="007C75E3" w:rsidRDefault="007C75E3" w:rsidP="007C75E3"/>
      </w:tc>
    </w:tr>
  </w:tbl>
  <w:p w14:paraId="06D9A223" w14:textId="77777777" w:rsidR="007C75E3" w:rsidRDefault="007C75E3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2B2237B"/>
    <w:multiLevelType w:val="hybridMultilevel"/>
    <w:tmpl w:val="CF1851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628D2"/>
    <w:multiLevelType w:val="hybridMultilevel"/>
    <w:tmpl w:val="01207A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0487D"/>
    <w:multiLevelType w:val="hybridMultilevel"/>
    <w:tmpl w:val="2F4617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C667E"/>
    <w:multiLevelType w:val="hybridMultilevel"/>
    <w:tmpl w:val="9746D3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41ED1"/>
    <w:multiLevelType w:val="hybridMultilevel"/>
    <w:tmpl w:val="DA64BD00"/>
    <w:lvl w:ilvl="0" w:tplc="C7FEF74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D8369E"/>
    <w:multiLevelType w:val="multilevel"/>
    <w:tmpl w:val="F62A2DF2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9"/>
  </w:num>
  <w:num w:numId="10">
    <w:abstractNumId w:val="8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38"/>
    <w:rsid w:val="000274AC"/>
    <w:rsid w:val="000412D0"/>
    <w:rsid w:val="00041893"/>
    <w:rsid w:val="000C2D75"/>
    <w:rsid w:val="000F71CE"/>
    <w:rsid w:val="001033EC"/>
    <w:rsid w:val="001A4413"/>
    <w:rsid w:val="001C356C"/>
    <w:rsid w:val="00201093"/>
    <w:rsid w:val="002A1B75"/>
    <w:rsid w:val="002B2CB0"/>
    <w:rsid w:val="00301ED1"/>
    <w:rsid w:val="003F7DA5"/>
    <w:rsid w:val="004045C8"/>
    <w:rsid w:val="00426131"/>
    <w:rsid w:val="00464CFF"/>
    <w:rsid w:val="004D51B5"/>
    <w:rsid w:val="004E27BF"/>
    <w:rsid w:val="00513438"/>
    <w:rsid w:val="0056340B"/>
    <w:rsid w:val="005A0AD9"/>
    <w:rsid w:val="005C2544"/>
    <w:rsid w:val="005D6E99"/>
    <w:rsid w:val="005F3A0F"/>
    <w:rsid w:val="00647BD8"/>
    <w:rsid w:val="006B3EC3"/>
    <w:rsid w:val="006D133B"/>
    <w:rsid w:val="006F7E7E"/>
    <w:rsid w:val="00705D1E"/>
    <w:rsid w:val="007850B2"/>
    <w:rsid w:val="007901CC"/>
    <w:rsid w:val="007C0C0C"/>
    <w:rsid w:val="007C3E24"/>
    <w:rsid w:val="007C5934"/>
    <w:rsid w:val="007C75E3"/>
    <w:rsid w:val="00826D76"/>
    <w:rsid w:val="008468FC"/>
    <w:rsid w:val="00982270"/>
    <w:rsid w:val="00A51EFD"/>
    <w:rsid w:val="00A62E0A"/>
    <w:rsid w:val="00AF146F"/>
    <w:rsid w:val="00B36141"/>
    <w:rsid w:val="00BC1EBA"/>
    <w:rsid w:val="00BF45A1"/>
    <w:rsid w:val="00C04A84"/>
    <w:rsid w:val="00C12C4B"/>
    <w:rsid w:val="00CA075C"/>
    <w:rsid w:val="00CC4D7B"/>
    <w:rsid w:val="00CC6D65"/>
    <w:rsid w:val="00CD6433"/>
    <w:rsid w:val="00D7069E"/>
    <w:rsid w:val="00DA4515"/>
    <w:rsid w:val="00DD4732"/>
    <w:rsid w:val="00E0291E"/>
    <w:rsid w:val="00E24117"/>
    <w:rsid w:val="00E2750C"/>
    <w:rsid w:val="00EB3DF3"/>
    <w:rsid w:val="00F50F31"/>
    <w:rsid w:val="00F95632"/>
    <w:rsid w:val="00FC2DD8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0DC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0C2D75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13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1343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438"/>
  </w:style>
  <w:style w:type="paragraph" w:styleId="Pidipagina">
    <w:name w:val="footer"/>
    <w:basedOn w:val="Normale"/>
    <w:link w:val="PidipaginaCarattere"/>
    <w:uiPriority w:val="99"/>
    <w:unhideWhenUsed/>
    <w:rsid w:val="0051343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438"/>
  </w:style>
  <w:style w:type="character" w:styleId="Numeropagina">
    <w:name w:val="page number"/>
    <w:basedOn w:val="Carpredefinitoparagrafo"/>
    <w:uiPriority w:val="99"/>
    <w:semiHidden/>
    <w:unhideWhenUsed/>
    <w:rsid w:val="00513438"/>
  </w:style>
  <w:style w:type="paragraph" w:styleId="Paragrafoelenco">
    <w:name w:val="List Paragraph"/>
    <w:basedOn w:val="Normale"/>
    <w:uiPriority w:val="34"/>
    <w:qFormat/>
    <w:rsid w:val="005F3A0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C59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fluida.io/" TargetMode="External"/><Relationship Id="rId8" Type="http://schemas.openxmlformats.org/officeDocument/2006/relationships/hyperlink" Target="https://www.zucchetti.it" TargetMode="External"/><Relationship Id="rId9" Type="http://schemas.openxmlformats.org/officeDocument/2006/relationships/hyperlink" Target="https://www.personio.i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1514</Words>
  <Characters>8633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LUCCHESE</dc:creator>
  <cp:keywords/>
  <dc:description/>
  <cp:lastModifiedBy>GIUSEPPE LUCCHESE</cp:lastModifiedBy>
  <cp:revision>45</cp:revision>
  <cp:lastPrinted>2021-06-01T10:21:00Z</cp:lastPrinted>
  <dcterms:created xsi:type="dcterms:W3CDTF">2021-05-31T12:53:00Z</dcterms:created>
  <dcterms:modified xsi:type="dcterms:W3CDTF">2021-06-01T10:42:00Z</dcterms:modified>
</cp:coreProperties>
</file>