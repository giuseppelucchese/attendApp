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E92BF6" w14:textId="77777777" w:rsidR="002B02AF" w:rsidRPr="002B02AF" w:rsidRDefault="002B02AF" w:rsidP="002B02AF">
      <w:pPr>
        <w:jc w:val="center"/>
        <w:rPr>
          <w:rFonts w:ascii="Times New Roman" w:eastAsia="Times New Roman" w:hAnsi="Times New Roman" w:cs="Times New Roman"/>
        </w:rPr>
      </w:pPr>
      <w:r w:rsidRPr="002B02AF">
        <w:rPr>
          <w:rFonts w:ascii="Times New Roman" w:eastAsia="Times New Roman" w:hAnsi="Times New Roman" w:cs="Times New Roman"/>
          <w:noProof/>
        </w:rPr>
        <w:drawing>
          <wp:inline distT="0" distB="0" distL="0" distR="0" wp14:anchorId="79738311" wp14:editId="5D23AC51">
            <wp:extent cx="1599067" cy="1279295"/>
            <wp:effectExtent l="0" t="0" r="1270" b="0"/>
            <wp:docPr id="1" name="Immagine 1" descr="a nuova identità visiva | Università degli Studi di Cat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nuova identità visiva | Università degli Studi di Catan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9375" cy="1319543"/>
                    </a:xfrm>
                    <a:prstGeom prst="rect">
                      <a:avLst/>
                    </a:prstGeom>
                    <a:noFill/>
                    <a:ln>
                      <a:noFill/>
                    </a:ln>
                  </pic:spPr>
                </pic:pic>
              </a:graphicData>
            </a:graphic>
          </wp:inline>
        </w:drawing>
      </w:r>
    </w:p>
    <w:p w14:paraId="2B483CE2" w14:textId="77777777" w:rsidR="00B37A3B" w:rsidRPr="00A27648" w:rsidRDefault="00B37A3B" w:rsidP="00B37A3B">
      <w:pPr>
        <w:jc w:val="center"/>
        <w:rPr>
          <w:b/>
          <w:bCs/>
          <w:sz w:val="48"/>
          <w:szCs w:val="48"/>
        </w:rPr>
      </w:pPr>
    </w:p>
    <w:p w14:paraId="0D546CA4" w14:textId="77777777" w:rsidR="00E96A83" w:rsidRPr="00A27648" w:rsidRDefault="00B37A3B" w:rsidP="00B37A3B">
      <w:pPr>
        <w:jc w:val="center"/>
        <w:rPr>
          <w:b/>
          <w:bCs/>
          <w:sz w:val="56"/>
          <w:szCs w:val="56"/>
        </w:rPr>
      </w:pPr>
      <w:r w:rsidRPr="00A27648">
        <w:rPr>
          <w:b/>
          <w:bCs/>
          <w:sz w:val="56"/>
          <w:szCs w:val="56"/>
        </w:rPr>
        <w:t>Università degli Studi di Catania</w:t>
      </w:r>
    </w:p>
    <w:p w14:paraId="7AD88E71" w14:textId="77777777" w:rsidR="00B37A3B" w:rsidRPr="00A27648" w:rsidRDefault="00B37A3B" w:rsidP="00B37A3B">
      <w:pPr>
        <w:jc w:val="center"/>
        <w:rPr>
          <w:sz w:val="32"/>
          <w:szCs w:val="32"/>
        </w:rPr>
      </w:pPr>
    </w:p>
    <w:p w14:paraId="60DD6E19" w14:textId="77777777" w:rsidR="00B37A3B" w:rsidRPr="00A27648" w:rsidRDefault="00B37A3B" w:rsidP="00B37A3B">
      <w:pPr>
        <w:jc w:val="center"/>
        <w:rPr>
          <w:sz w:val="32"/>
          <w:szCs w:val="32"/>
        </w:rPr>
      </w:pPr>
      <w:r w:rsidRPr="00A27648">
        <w:rPr>
          <w:sz w:val="32"/>
          <w:szCs w:val="32"/>
        </w:rPr>
        <w:t>Corso di Laurea Magistrale in Ingegneria Informatica  - LM32</w:t>
      </w:r>
    </w:p>
    <w:p w14:paraId="29D5A866" w14:textId="77777777" w:rsidR="00B37A3B" w:rsidRPr="00B37A3B" w:rsidRDefault="00B37A3B" w:rsidP="00B37A3B">
      <w:pPr>
        <w:jc w:val="center"/>
        <w:rPr>
          <w:sz w:val="32"/>
          <w:szCs w:val="32"/>
        </w:rPr>
      </w:pPr>
    </w:p>
    <w:p w14:paraId="04AA1970" w14:textId="77777777" w:rsidR="00B37A3B" w:rsidRPr="00B37A3B" w:rsidRDefault="00B37A3B" w:rsidP="00B37A3B">
      <w:pPr>
        <w:rPr>
          <w:sz w:val="32"/>
          <w:szCs w:val="32"/>
        </w:rPr>
      </w:pPr>
    </w:p>
    <w:p w14:paraId="0C9EA300" w14:textId="77777777" w:rsidR="00B37A3B" w:rsidRPr="00B37A3B" w:rsidRDefault="00B37A3B" w:rsidP="00B37A3B">
      <w:pPr>
        <w:rPr>
          <w:sz w:val="32"/>
          <w:szCs w:val="32"/>
        </w:rPr>
      </w:pPr>
    </w:p>
    <w:p w14:paraId="3CDFEB27" w14:textId="77777777" w:rsidR="00B37A3B" w:rsidRPr="00B37A3B" w:rsidRDefault="00B37A3B" w:rsidP="00B37A3B">
      <w:pPr>
        <w:rPr>
          <w:sz w:val="32"/>
          <w:szCs w:val="32"/>
        </w:rPr>
      </w:pPr>
    </w:p>
    <w:p w14:paraId="685DB90C" w14:textId="77777777" w:rsidR="00B37A3B" w:rsidRPr="00B37A3B" w:rsidRDefault="00B37A3B" w:rsidP="00B37A3B">
      <w:pPr>
        <w:rPr>
          <w:sz w:val="32"/>
          <w:szCs w:val="32"/>
        </w:rPr>
      </w:pPr>
    </w:p>
    <w:p w14:paraId="7BD402AB" w14:textId="77777777" w:rsidR="00A27648" w:rsidRDefault="00A27648" w:rsidP="00B37A3B">
      <w:pPr>
        <w:rPr>
          <w:b/>
          <w:bCs/>
          <w:sz w:val="32"/>
          <w:szCs w:val="32"/>
        </w:rPr>
      </w:pPr>
    </w:p>
    <w:p w14:paraId="5C2DD139" w14:textId="77777777" w:rsidR="00A27648" w:rsidRPr="00B37A3B" w:rsidRDefault="00A27648" w:rsidP="00A27648">
      <w:pPr>
        <w:rPr>
          <w:sz w:val="32"/>
          <w:szCs w:val="32"/>
        </w:rPr>
      </w:pPr>
      <w:r w:rsidRPr="002B02AF">
        <w:rPr>
          <w:b/>
          <w:bCs/>
          <w:sz w:val="32"/>
          <w:szCs w:val="32"/>
        </w:rPr>
        <w:t>Titolo del progetto:</w:t>
      </w:r>
      <w:r>
        <w:rPr>
          <w:sz w:val="32"/>
          <w:szCs w:val="32"/>
        </w:rPr>
        <w:t xml:space="preserve">  attendApp – attendence management system.</w:t>
      </w:r>
    </w:p>
    <w:p w14:paraId="0F7746FF" w14:textId="77777777" w:rsidR="00A27648" w:rsidRDefault="00A27648" w:rsidP="00B37A3B">
      <w:pPr>
        <w:rPr>
          <w:b/>
          <w:bCs/>
          <w:sz w:val="32"/>
          <w:szCs w:val="32"/>
        </w:rPr>
      </w:pPr>
    </w:p>
    <w:p w14:paraId="40AEFD69" w14:textId="64B0F938" w:rsidR="00A27648" w:rsidRPr="00A27648" w:rsidRDefault="0075462C" w:rsidP="0075462C">
      <w:pPr>
        <w:tabs>
          <w:tab w:val="left" w:pos="2574"/>
        </w:tabs>
        <w:rPr>
          <w:sz w:val="32"/>
          <w:szCs w:val="32"/>
        </w:rPr>
      </w:pPr>
      <w:r>
        <w:rPr>
          <w:b/>
          <w:bCs/>
          <w:sz w:val="32"/>
          <w:szCs w:val="32"/>
        </w:rPr>
        <w:t>Fase</w:t>
      </w:r>
      <w:r w:rsidR="00A27648">
        <w:rPr>
          <w:b/>
          <w:bCs/>
          <w:sz w:val="32"/>
          <w:szCs w:val="32"/>
        </w:rPr>
        <w:t xml:space="preserve">: </w:t>
      </w:r>
      <w:r w:rsidR="00A27648" w:rsidRPr="002B02AF">
        <w:rPr>
          <w:b/>
          <w:bCs/>
          <w:sz w:val="32"/>
          <w:szCs w:val="32"/>
        </w:rPr>
        <w:t xml:space="preserve"> </w:t>
      </w:r>
      <w:r w:rsidR="00A27648" w:rsidRPr="00A27648">
        <w:rPr>
          <w:sz w:val="32"/>
          <w:szCs w:val="32"/>
        </w:rPr>
        <w:t xml:space="preserve">1 - Ideazione </w:t>
      </w:r>
    </w:p>
    <w:p w14:paraId="6DEB5543" w14:textId="77777777" w:rsidR="00A27648" w:rsidRDefault="00A27648" w:rsidP="00B37A3B">
      <w:pPr>
        <w:rPr>
          <w:b/>
          <w:bCs/>
          <w:sz w:val="32"/>
          <w:szCs w:val="32"/>
        </w:rPr>
      </w:pPr>
    </w:p>
    <w:p w14:paraId="7832E71E" w14:textId="77777777" w:rsidR="00A27648" w:rsidRDefault="00A27648" w:rsidP="00B37A3B">
      <w:pPr>
        <w:rPr>
          <w:b/>
          <w:bCs/>
          <w:sz w:val="32"/>
          <w:szCs w:val="32"/>
        </w:rPr>
      </w:pPr>
    </w:p>
    <w:p w14:paraId="143C8714" w14:textId="77777777" w:rsidR="00A27648" w:rsidRDefault="00A27648" w:rsidP="00B37A3B">
      <w:pPr>
        <w:rPr>
          <w:b/>
          <w:bCs/>
          <w:sz w:val="32"/>
          <w:szCs w:val="32"/>
        </w:rPr>
      </w:pPr>
    </w:p>
    <w:p w14:paraId="53D96CCC" w14:textId="77777777" w:rsidR="00A27648" w:rsidRDefault="00A27648" w:rsidP="00B37A3B">
      <w:pPr>
        <w:rPr>
          <w:b/>
          <w:bCs/>
          <w:sz w:val="32"/>
          <w:szCs w:val="32"/>
        </w:rPr>
      </w:pPr>
    </w:p>
    <w:p w14:paraId="6E90E769" w14:textId="77777777" w:rsidR="00B37A3B" w:rsidRDefault="00B37A3B" w:rsidP="00B37A3B">
      <w:pPr>
        <w:rPr>
          <w:sz w:val="32"/>
          <w:szCs w:val="32"/>
        </w:rPr>
      </w:pPr>
      <w:r w:rsidRPr="002B02AF">
        <w:rPr>
          <w:b/>
          <w:bCs/>
          <w:sz w:val="32"/>
          <w:szCs w:val="32"/>
        </w:rPr>
        <w:t>Studente:</w:t>
      </w:r>
      <w:r>
        <w:rPr>
          <w:sz w:val="32"/>
          <w:szCs w:val="32"/>
        </w:rPr>
        <w:t xml:space="preserve"> Giuseppe Lucchese</w:t>
      </w:r>
    </w:p>
    <w:p w14:paraId="480A901E" w14:textId="77777777" w:rsidR="002B02AF" w:rsidRDefault="002B02AF" w:rsidP="00B37A3B">
      <w:pPr>
        <w:rPr>
          <w:b/>
          <w:bCs/>
          <w:sz w:val="32"/>
          <w:szCs w:val="32"/>
        </w:rPr>
      </w:pPr>
    </w:p>
    <w:p w14:paraId="5847BB2B" w14:textId="77777777" w:rsidR="00B37A3B" w:rsidRDefault="00B37A3B" w:rsidP="00B37A3B">
      <w:pPr>
        <w:rPr>
          <w:sz w:val="32"/>
          <w:szCs w:val="32"/>
        </w:rPr>
      </w:pPr>
      <w:r w:rsidRPr="002B02AF">
        <w:rPr>
          <w:b/>
          <w:bCs/>
          <w:sz w:val="32"/>
          <w:szCs w:val="32"/>
        </w:rPr>
        <w:t>Matr.</w:t>
      </w:r>
      <w:r>
        <w:rPr>
          <w:sz w:val="32"/>
          <w:szCs w:val="32"/>
        </w:rPr>
        <w:t xml:space="preserve">  1000000350</w:t>
      </w:r>
    </w:p>
    <w:p w14:paraId="52E44C84" w14:textId="77777777" w:rsidR="00B37A3B" w:rsidRDefault="00B37A3B" w:rsidP="00B37A3B">
      <w:pPr>
        <w:rPr>
          <w:sz w:val="32"/>
          <w:szCs w:val="32"/>
        </w:rPr>
      </w:pPr>
    </w:p>
    <w:p w14:paraId="1B585360" w14:textId="77777777" w:rsidR="00B37A3B" w:rsidRDefault="00B37A3B" w:rsidP="00B37A3B">
      <w:pPr>
        <w:rPr>
          <w:sz w:val="32"/>
          <w:szCs w:val="32"/>
        </w:rPr>
      </w:pPr>
      <w:r w:rsidRPr="002B02AF">
        <w:rPr>
          <w:b/>
          <w:bCs/>
          <w:sz w:val="32"/>
          <w:szCs w:val="32"/>
        </w:rPr>
        <w:t>Corso:</w:t>
      </w:r>
      <w:r>
        <w:rPr>
          <w:sz w:val="32"/>
          <w:szCs w:val="32"/>
        </w:rPr>
        <w:t xml:space="preserve"> Ingegneria del Software</w:t>
      </w:r>
    </w:p>
    <w:p w14:paraId="2683412D" w14:textId="77777777" w:rsidR="002B02AF" w:rsidRDefault="002B02AF" w:rsidP="00B37A3B">
      <w:pPr>
        <w:rPr>
          <w:b/>
          <w:bCs/>
          <w:sz w:val="32"/>
          <w:szCs w:val="32"/>
        </w:rPr>
      </w:pPr>
    </w:p>
    <w:p w14:paraId="146810C6" w14:textId="77777777" w:rsidR="00B37A3B" w:rsidRDefault="002B02AF" w:rsidP="00B37A3B">
      <w:pPr>
        <w:rPr>
          <w:sz w:val="32"/>
          <w:szCs w:val="32"/>
        </w:rPr>
      </w:pPr>
      <w:r>
        <w:rPr>
          <w:b/>
          <w:bCs/>
          <w:sz w:val="32"/>
          <w:szCs w:val="32"/>
        </w:rPr>
        <w:t>Docente</w:t>
      </w:r>
      <w:r w:rsidR="00B37A3B" w:rsidRPr="002B02AF">
        <w:rPr>
          <w:b/>
          <w:bCs/>
          <w:sz w:val="32"/>
          <w:szCs w:val="32"/>
        </w:rPr>
        <w:t xml:space="preserve"> del Corso:</w:t>
      </w:r>
      <w:r w:rsidR="00B37A3B">
        <w:rPr>
          <w:sz w:val="32"/>
          <w:szCs w:val="32"/>
        </w:rPr>
        <w:t xml:space="preserve">  Orazio Tomarchio</w:t>
      </w:r>
    </w:p>
    <w:p w14:paraId="775842F5" w14:textId="77777777" w:rsidR="00B37A3B" w:rsidRDefault="00B37A3B" w:rsidP="00B37A3B">
      <w:pPr>
        <w:rPr>
          <w:sz w:val="32"/>
          <w:szCs w:val="32"/>
        </w:rPr>
      </w:pPr>
    </w:p>
    <w:p w14:paraId="3100D2DA" w14:textId="77777777" w:rsidR="00A27648" w:rsidRDefault="00A27648" w:rsidP="00A27648">
      <w:pPr>
        <w:rPr>
          <w:b/>
          <w:bCs/>
          <w:sz w:val="32"/>
          <w:szCs w:val="32"/>
        </w:rPr>
      </w:pPr>
    </w:p>
    <w:p w14:paraId="100DB8B4" w14:textId="77777777" w:rsidR="00B37A3B" w:rsidRDefault="00B37A3B" w:rsidP="00B37A3B">
      <w:pPr>
        <w:rPr>
          <w:sz w:val="32"/>
          <w:szCs w:val="32"/>
        </w:rPr>
      </w:pPr>
    </w:p>
    <w:p w14:paraId="208A8EEB" w14:textId="77777777" w:rsidR="0016574E" w:rsidRDefault="0016574E" w:rsidP="00B37A3B">
      <w:pPr>
        <w:rPr>
          <w:sz w:val="32"/>
          <w:szCs w:val="32"/>
        </w:rPr>
      </w:pPr>
    </w:p>
    <w:p w14:paraId="7E9981D1" w14:textId="77777777" w:rsidR="0016574E" w:rsidRDefault="0016574E" w:rsidP="00B37A3B">
      <w:pPr>
        <w:rPr>
          <w:sz w:val="32"/>
          <w:szCs w:val="32"/>
        </w:rPr>
      </w:pPr>
    </w:p>
    <w:p w14:paraId="621634D2" w14:textId="77777777" w:rsidR="0016574E" w:rsidRDefault="0016574E" w:rsidP="00B37A3B">
      <w:pPr>
        <w:rPr>
          <w:sz w:val="32"/>
          <w:szCs w:val="32"/>
        </w:rPr>
      </w:pPr>
    </w:p>
    <w:p w14:paraId="08F54CE9" w14:textId="628F288B" w:rsidR="0016574E" w:rsidRPr="008E3F43" w:rsidRDefault="0016574E" w:rsidP="00B37A3B">
      <w:pPr>
        <w:rPr>
          <w:b/>
          <w:bCs/>
          <w:sz w:val="48"/>
          <w:szCs w:val="48"/>
        </w:rPr>
      </w:pPr>
      <w:r w:rsidRPr="008E3F43">
        <w:rPr>
          <w:b/>
          <w:bCs/>
          <w:sz w:val="48"/>
          <w:szCs w:val="48"/>
        </w:rPr>
        <w:lastRenderedPageBreak/>
        <w:t>Sommario</w:t>
      </w:r>
    </w:p>
    <w:p w14:paraId="45943A58" w14:textId="77777777" w:rsidR="0016574E" w:rsidRDefault="0016574E" w:rsidP="00B37A3B">
      <w:pPr>
        <w:rPr>
          <w:sz w:val="32"/>
          <w:szCs w:val="32"/>
        </w:rPr>
      </w:pPr>
    </w:p>
    <w:p w14:paraId="29134FE3" w14:textId="77777777" w:rsidR="0016574E" w:rsidRDefault="0016574E" w:rsidP="00B37A3B">
      <w:pPr>
        <w:rPr>
          <w:sz w:val="32"/>
          <w:szCs w:val="32"/>
        </w:rPr>
      </w:pPr>
    </w:p>
    <w:p w14:paraId="47F4E678" w14:textId="5F5DFE45" w:rsidR="0016574E" w:rsidRPr="00A84088" w:rsidRDefault="0016574E" w:rsidP="0016574E">
      <w:r w:rsidRPr="00A84088">
        <w:t xml:space="preserve">1 Ideazione e analisi dei requisiti </w:t>
      </w:r>
      <w:r w:rsidR="009B4DCE">
        <w:t>…………………………………………………………………………………………………</w:t>
      </w:r>
      <w:r w:rsidR="00116088">
        <w:t>3</w:t>
      </w:r>
    </w:p>
    <w:p w14:paraId="0D978C4F" w14:textId="612D9576" w:rsidR="0016574E" w:rsidRPr="00A84088" w:rsidRDefault="0016574E" w:rsidP="0016574E">
      <w:pPr>
        <w:ind w:firstLine="708"/>
      </w:pPr>
      <w:r w:rsidRPr="00A84088">
        <w:t>1.1 Introduzione</w:t>
      </w:r>
      <w:r w:rsidR="009B4DCE">
        <w:t xml:space="preserve"> …………………………………………………………………………………………………………</w:t>
      </w:r>
      <w:r w:rsidR="00116088">
        <w:t>……3</w:t>
      </w:r>
    </w:p>
    <w:p w14:paraId="09EE7A42" w14:textId="685C832B" w:rsidR="0016574E" w:rsidRPr="00A84088" w:rsidRDefault="0016574E" w:rsidP="0016574E">
      <w:pPr>
        <w:ind w:firstLine="708"/>
      </w:pPr>
      <w:r w:rsidRPr="00A84088">
        <w:t>1.2 Requisiti</w:t>
      </w:r>
      <w:r w:rsidR="009B4DCE">
        <w:t xml:space="preserve"> ……………………………………………………………………………………………………………………</w:t>
      </w:r>
      <w:r w:rsidR="00116088">
        <w:t>.3</w:t>
      </w:r>
    </w:p>
    <w:p w14:paraId="1CD4FB5D" w14:textId="6DA39852" w:rsidR="0016574E" w:rsidRPr="00A84088" w:rsidRDefault="0016574E" w:rsidP="0016574E">
      <w:pPr>
        <w:ind w:firstLine="708"/>
      </w:pPr>
      <w:r w:rsidRPr="00A84088">
        <w:t>1.3 Obiettivi e casi d’uso</w:t>
      </w:r>
      <w:r w:rsidR="009B4DCE">
        <w:t xml:space="preserve"> ……………………</w:t>
      </w:r>
      <w:r w:rsidR="00116088">
        <w:t>…………………………………………………………………………….4</w:t>
      </w:r>
    </w:p>
    <w:p w14:paraId="31BBD9E8" w14:textId="4C4032F4" w:rsidR="0016574E" w:rsidRPr="00A84088" w:rsidRDefault="0016574E" w:rsidP="0016574E">
      <w:pPr>
        <w:ind w:firstLine="708"/>
      </w:pPr>
      <w:r w:rsidRPr="00A84088">
        <w:t>1.4 Modello dei casi d’uso</w:t>
      </w:r>
      <w:r w:rsidR="009B4DCE">
        <w:t xml:space="preserve"> ………………………………………………………………………………………………</w:t>
      </w:r>
      <w:r w:rsidR="00116088">
        <w:t>.6</w:t>
      </w:r>
    </w:p>
    <w:p w14:paraId="7248452A" w14:textId="4D127DE9" w:rsidR="00203960" w:rsidRPr="00A84088" w:rsidRDefault="00203960" w:rsidP="00203960">
      <w:pPr>
        <w:ind w:left="1416"/>
      </w:pPr>
      <w:r w:rsidRPr="00A84088">
        <w:t>UC1. Registra entrata</w:t>
      </w:r>
      <w:r w:rsidR="009B4DCE">
        <w:t xml:space="preserve"> ……………</w:t>
      </w:r>
      <w:r w:rsidR="00116088">
        <w:t>………………………………………………………………………………8</w:t>
      </w:r>
    </w:p>
    <w:p w14:paraId="6A6F7827" w14:textId="6B5CAE10" w:rsidR="00C10B39" w:rsidRPr="00A84088" w:rsidRDefault="00C10B39" w:rsidP="00C10B39">
      <w:pPr>
        <w:ind w:left="1416"/>
      </w:pPr>
      <w:r w:rsidRPr="00A84088">
        <w:t>UC2. Registra uscita</w:t>
      </w:r>
      <w:r w:rsidR="009B4DCE">
        <w:t xml:space="preserve"> ……………………………………………………………………………………………..</w:t>
      </w:r>
      <w:r w:rsidR="00116088">
        <w:t>9</w:t>
      </w:r>
    </w:p>
    <w:p w14:paraId="51615625" w14:textId="57EA195D" w:rsidR="00C10B39" w:rsidRPr="00A84088" w:rsidRDefault="00C10B39" w:rsidP="00C10B39">
      <w:pPr>
        <w:ind w:left="1416"/>
      </w:pPr>
      <w:r w:rsidRPr="00A84088">
        <w:t>UC3. Visualizza riepilogo mensile personale</w:t>
      </w:r>
      <w:r w:rsidR="009B4DCE">
        <w:t xml:space="preserve"> …………………………………………………………</w:t>
      </w:r>
      <w:r w:rsidR="00116088">
        <w:t>10</w:t>
      </w:r>
    </w:p>
    <w:p w14:paraId="1E32AB73" w14:textId="7BC06388" w:rsidR="00C10B39" w:rsidRPr="00A84088" w:rsidRDefault="00C10B39" w:rsidP="00C10B39">
      <w:pPr>
        <w:ind w:left="1416"/>
      </w:pPr>
      <w:r w:rsidRPr="00A84088">
        <w:t>UC4. Richiedi autorizzazione eventi eccezionali</w:t>
      </w:r>
      <w:r w:rsidR="009B4DCE">
        <w:t xml:space="preserve"> ……………………………………………………</w:t>
      </w:r>
      <w:r w:rsidR="00116088">
        <w:t>11</w:t>
      </w:r>
    </w:p>
    <w:p w14:paraId="18E824BC" w14:textId="32314738" w:rsidR="00C10B39" w:rsidRPr="00A84088" w:rsidRDefault="00C10B39" w:rsidP="00C10B39">
      <w:pPr>
        <w:ind w:left="1416"/>
      </w:pPr>
      <w:r w:rsidRPr="00A84088">
        <w:t>UC5. Richiedi autorizzazione ore straordinarie</w:t>
      </w:r>
      <w:r w:rsidR="00116088">
        <w:t xml:space="preserve"> ………………………………………………….…11</w:t>
      </w:r>
    </w:p>
    <w:p w14:paraId="4478DEA7" w14:textId="1DCC7DFD" w:rsidR="00C10B39" w:rsidRPr="00A84088" w:rsidRDefault="00C10B39" w:rsidP="00C10B39">
      <w:pPr>
        <w:ind w:left="1416"/>
      </w:pPr>
      <w:r w:rsidRPr="00A84088">
        <w:t>UC6. Gestisci riepilogo mensile</w:t>
      </w:r>
      <w:r w:rsidR="009B4DCE">
        <w:t xml:space="preserve"> ……………………………………………………………………………12</w:t>
      </w:r>
    </w:p>
    <w:p w14:paraId="1CD5FE7D" w14:textId="451E5087" w:rsidR="00C10B39" w:rsidRPr="00A84088" w:rsidRDefault="00C10B39" w:rsidP="00C10B39">
      <w:pPr>
        <w:ind w:left="1416"/>
      </w:pPr>
      <w:r w:rsidRPr="00A84088">
        <w:t>UC7. Invia dati al sistema stipendi</w:t>
      </w:r>
      <w:r w:rsidR="00116088">
        <w:t xml:space="preserve"> …………………………………………………………………….…11</w:t>
      </w:r>
    </w:p>
    <w:p w14:paraId="5890D21B" w14:textId="246CA10D" w:rsidR="00C10B39" w:rsidRPr="00A84088" w:rsidRDefault="00C10B39" w:rsidP="00C10B39">
      <w:pPr>
        <w:ind w:left="1416"/>
      </w:pPr>
      <w:r w:rsidRPr="00A84088">
        <w:t>UC8. Gestisci filiali</w:t>
      </w:r>
      <w:r w:rsidR="009B4DCE">
        <w:t xml:space="preserve"> …………………………………………………………………………………………….…12</w:t>
      </w:r>
    </w:p>
    <w:p w14:paraId="46D947B3" w14:textId="3E6E51C1" w:rsidR="00C10B39" w:rsidRPr="00A84088" w:rsidRDefault="00C10B39" w:rsidP="00C10B39">
      <w:pPr>
        <w:ind w:left="1416"/>
      </w:pPr>
      <w:r w:rsidRPr="00A84088">
        <w:t>UC9. Associa filiali</w:t>
      </w:r>
      <w:r w:rsidR="009B4DCE">
        <w:t xml:space="preserve"> …………………………………………………………………………………………….…12</w:t>
      </w:r>
    </w:p>
    <w:p w14:paraId="18A07B77" w14:textId="7FEDC661" w:rsidR="00C10B39" w:rsidRPr="00A84088" w:rsidRDefault="00C10B39" w:rsidP="009B4DCE">
      <w:pPr>
        <w:ind w:left="1416"/>
      </w:pPr>
      <w:r w:rsidRPr="00A84088">
        <w:t>UC10. Gestisci eventi eccezionali</w:t>
      </w:r>
      <w:r w:rsidR="009B4DCE">
        <w:t xml:space="preserve"> …………………………………………………………………………12</w:t>
      </w:r>
    </w:p>
    <w:p w14:paraId="72B46C16" w14:textId="2634DB92" w:rsidR="0016574E" w:rsidRPr="00A84088" w:rsidRDefault="0016574E" w:rsidP="008E3F43">
      <w:pPr>
        <w:ind w:left="708"/>
      </w:pPr>
      <w:r w:rsidRPr="00A84088">
        <w:t xml:space="preserve">1.5 Documento di Visione </w:t>
      </w:r>
      <w:r w:rsidR="009B4DCE">
        <w:t>……………………………………………………………………………………………</w:t>
      </w:r>
      <w:r w:rsidR="00DF3F10">
        <w:t>….</w:t>
      </w:r>
      <w:r w:rsidR="00116088">
        <w:t>13</w:t>
      </w:r>
    </w:p>
    <w:p w14:paraId="6B603FE1" w14:textId="54D84947" w:rsidR="0016574E" w:rsidRPr="00A84088" w:rsidRDefault="0016574E" w:rsidP="008E3F43">
      <w:pPr>
        <w:ind w:left="708"/>
      </w:pPr>
      <w:r w:rsidRPr="00A84088">
        <w:t>1.6 Regole di business</w:t>
      </w:r>
      <w:r w:rsidR="009B4DCE">
        <w:t xml:space="preserve"> …………………………………………………………………………………………</w:t>
      </w:r>
      <w:r w:rsidR="00DF3F10">
        <w:t>……….</w:t>
      </w:r>
      <w:r w:rsidR="00116088">
        <w:t>…13</w:t>
      </w:r>
    </w:p>
    <w:p w14:paraId="2EBBC53B" w14:textId="4E2EF35F" w:rsidR="0016574E" w:rsidRPr="00A84088" w:rsidRDefault="0016574E" w:rsidP="008E3F43">
      <w:pPr>
        <w:ind w:left="708"/>
      </w:pPr>
      <w:r w:rsidRPr="00A84088">
        <w:t xml:space="preserve">1.7 Specifiche Supplementari </w:t>
      </w:r>
      <w:r w:rsidR="009B4DCE">
        <w:t xml:space="preserve"> ………………………………………………………………………………………</w:t>
      </w:r>
      <w:r w:rsidR="00DF3F10">
        <w:t>…</w:t>
      </w:r>
      <w:r w:rsidR="00116088">
        <w:t>14</w:t>
      </w:r>
    </w:p>
    <w:p w14:paraId="64EC86D0" w14:textId="06380E23" w:rsidR="0016574E" w:rsidRPr="00A84088" w:rsidRDefault="0016574E" w:rsidP="008E3F43">
      <w:pPr>
        <w:ind w:left="708"/>
      </w:pPr>
      <w:r w:rsidRPr="00A84088">
        <w:t>1.8 Glossario</w:t>
      </w:r>
      <w:r w:rsidR="009B4DCE">
        <w:t xml:space="preserve"> …………………………………………………………………………………………</w:t>
      </w:r>
      <w:r w:rsidR="00DF3F10">
        <w:t>……………………..</w:t>
      </w:r>
      <w:r w:rsidR="00116088">
        <w:t>…15</w:t>
      </w:r>
    </w:p>
    <w:p w14:paraId="4E3BEC84" w14:textId="77777777" w:rsidR="008E3F43" w:rsidRPr="00A84088" w:rsidRDefault="008E3F43" w:rsidP="008E3F43">
      <w:pPr>
        <w:ind w:left="708"/>
      </w:pPr>
    </w:p>
    <w:p w14:paraId="6BED6A14" w14:textId="77777777" w:rsidR="008E3F43" w:rsidRDefault="008E3F43" w:rsidP="008E3F43">
      <w:pPr>
        <w:ind w:left="708"/>
        <w:rPr>
          <w:sz w:val="32"/>
          <w:szCs w:val="32"/>
        </w:rPr>
      </w:pPr>
    </w:p>
    <w:p w14:paraId="0E0B7136" w14:textId="77777777" w:rsidR="008E3F43" w:rsidRDefault="008E3F43" w:rsidP="008E3F43">
      <w:pPr>
        <w:ind w:left="708"/>
        <w:rPr>
          <w:sz w:val="32"/>
          <w:szCs w:val="32"/>
        </w:rPr>
      </w:pPr>
    </w:p>
    <w:p w14:paraId="6802E67A" w14:textId="77777777" w:rsidR="008E3F43" w:rsidRDefault="008E3F43" w:rsidP="008E3F43">
      <w:pPr>
        <w:ind w:left="708"/>
        <w:rPr>
          <w:sz w:val="32"/>
          <w:szCs w:val="32"/>
        </w:rPr>
      </w:pPr>
    </w:p>
    <w:p w14:paraId="5250C98F" w14:textId="77777777" w:rsidR="008E3F43" w:rsidRDefault="008E3F43" w:rsidP="008E3F43">
      <w:pPr>
        <w:ind w:left="708"/>
        <w:rPr>
          <w:sz w:val="32"/>
          <w:szCs w:val="32"/>
        </w:rPr>
      </w:pPr>
    </w:p>
    <w:p w14:paraId="00515ABB" w14:textId="77777777" w:rsidR="008E3F43" w:rsidRDefault="008E3F43" w:rsidP="008E3F43">
      <w:pPr>
        <w:ind w:left="708"/>
        <w:rPr>
          <w:sz w:val="32"/>
          <w:szCs w:val="32"/>
        </w:rPr>
      </w:pPr>
    </w:p>
    <w:p w14:paraId="4C125B00" w14:textId="77777777" w:rsidR="008E3F43" w:rsidRDefault="008E3F43" w:rsidP="008E3F43">
      <w:pPr>
        <w:ind w:left="708"/>
        <w:rPr>
          <w:sz w:val="32"/>
          <w:szCs w:val="32"/>
        </w:rPr>
      </w:pPr>
    </w:p>
    <w:p w14:paraId="7739E923" w14:textId="77777777" w:rsidR="008E3F43" w:rsidRDefault="008E3F43" w:rsidP="008E3F43">
      <w:pPr>
        <w:ind w:left="708"/>
        <w:rPr>
          <w:sz w:val="32"/>
          <w:szCs w:val="32"/>
        </w:rPr>
      </w:pPr>
    </w:p>
    <w:p w14:paraId="03B1DFA6" w14:textId="77777777" w:rsidR="008E3F43" w:rsidRDefault="008E3F43" w:rsidP="008E3F43">
      <w:pPr>
        <w:ind w:left="708"/>
        <w:rPr>
          <w:sz w:val="32"/>
          <w:szCs w:val="32"/>
        </w:rPr>
      </w:pPr>
    </w:p>
    <w:p w14:paraId="59DDA790" w14:textId="77777777" w:rsidR="008E3F43" w:rsidRDefault="008E3F43" w:rsidP="008E3F43">
      <w:pPr>
        <w:ind w:left="708"/>
        <w:rPr>
          <w:sz w:val="32"/>
          <w:szCs w:val="32"/>
        </w:rPr>
      </w:pPr>
    </w:p>
    <w:p w14:paraId="27722B5C" w14:textId="77777777" w:rsidR="008E3F43" w:rsidRDefault="008E3F43" w:rsidP="008E3F43">
      <w:pPr>
        <w:ind w:left="708"/>
        <w:rPr>
          <w:sz w:val="32"/>
          <w:szCs w:val="32"/>
        </w:rPr>
      </w:pPr>
    </w:p>
    <w:p w14:paraId="61F63F69" w14:textId="77777777" w:rsidR="008E3F43" w:rsidRDefault="008E3F43" w:rsidP="008E3F43">
      <w:pPr>
        <w:ind w:left="708"/>
        <w:rPr>
          <w:sz w:val="32"/>
          <w:szCs w:val="32"/>
        </w:rPr>
      </w:pPr>
    </w:p>
    <w:p w14:paraId="5E0D6DBF" w14:textId="77777777" w:rsidR="00A84088" w:rsidRDefault="00A84088" w:rsidP="008E3F43">
      <w:pPr>
        <w:ind w:left="708"/>
        <w:rPr>
          <w:sz w:val="32"/>
          <w:szCs w:val="32"/>
        </w:rPr>
      </w:pPr>
    </w:p>
    <w:p w14:paraId="44383032" w14:textId="77777777" w:rsidR="00A84088" w:rsidRDefault="00A84088" w:rsidP="008E3F43">
      <w:pPr>
        <w:ind w:left="708"/>
        <w:rPr>
          <w:sz w:val="32"/>
          <w:szCs w:val="32"/>
        </w:rPr>
      </w:pPr>
    </w:p>
    <w:p w14:paraId="3A9DD903" w14:textId="77777777" w:rsidR="00A84088" w:rsidRDefault="00A84088" w:rsidP="008E3F43">
      <w:pPr>
        <w:ind w:left="708"/>
        <w:rPr>
          <w:sz w:val="32"/>
          <w:szCs w:val="32"/>
        </w:rPr>
      </w:pPr>
    </w:p>
    <w:p w14:paraId="3EEB9AED" w14:textId="77777777" w:rsidR="008E3F43" w:rsidRDefault="008E3F43" w:rsidP="008E3F43">
      <w:pPr>
        <w:ind w:left="708"/>
        <w:rPr>
          <w:sz w:val="32"/>
          <w:szCs w:val="32"/>
        </w:rPr>
      </w:pPr>
    </w:p>
    <w:p w14:paraId="6FA352A2" w14:textId="77777777" w:rsidR="008E3F43" w:rsidRDefault="008E3F43" w:rsidP="008E3F43">
      <w:pPr>
        <w:ind w:left="708"/>
        <w:rPr>
          <w:sz w:val="32"/>
          <w:szCs w:val="32"/>
        </w:rPr>
      </w:pPr>
    </w:p>
    <w:p w14:paraId="67958AFB" w14:textId="77777777" w:rsidR="008E3F43" w:rsidRDefault="008E3F43" w:rsidP="008E3F43">
      <w:pPr>
        <w:rPr>
          <w:sz w:val="32"/>
          <w:szCs w:val="32"/>
        </w:rPr>
      </w:pPr>
    </w:p>
    <w:p w14:paraId="3AFD3EB3" w14:textId="6F01A323" w:rsidR="008E3F43" w:rsidRPr="008E3F43" w:rsidRDefault="008E3F43" w:rsidP="008E3F43">
      <w:pPr>
        <w:rPr>
          <w:b/>
          <w:bCs/>
          <w:sz w:val="36"/>
          <w:szCs w:val="36"/>
        </w:rPr>
      </w:pPr>
      <w:r w:rsidRPr="008E3F43">
        <w:rPr>
          <w:b/>
          <w:bCs/>
          <w:sz w:val="40"/>
          <w:szCs w:val="40"/>
        </w:rPr>
        <w:lastRenderedPageBreak/>
        <w:t>1 - Ideazione e analisi dei requisiti</w:t>
      </w:r>
    </w:p>
    <w:p w14:paraId="76830117" w14:textId="77777777" w:rsidR="00BD1A73" w:rsidRDefault="00BD1A73" w:rsidP="008E3F43">
      <w:pPr>
        <w:rPr>
          <w:sz w:val="36"/>
          <w:szCs w:val="36"/>
        </w:rPr>
      </w:pPr>
    </w:p>
    <w:p w14:paraId="1CAAF7E7" w14:textId="3A2EDFC9" w:rsidR="00BD1A73" w:rsidRDefault="008E3F43" w:rsidP="008E3F43">
      <w:pPr>
        <w:rPr>
          <w:b/>
          <w:bCs/>
          <w:sz w:val="36"/>
          <w:szCs w:val="36"/>
        </w:rPr>
      </w:pPr>
      <w:r w:rsidRPr="008E3F43">
        <w:rPr>
          <w:b/>
          <w:bCs/>
          <w:sz w:val="36"/>
          <w:szCs w:val="36"/>
        </w:rPr>
        <w:t>1.1 - Introduzione</w:t>
      </w:r>
    </w:p>
    <w:p w14:paraId="334BE3F6" w14:textId="77777777" w:rsidR="008E3F43" w:rsidRDefault="008E3F43" w:rsidP="00BD1A73">
      <w:pPr>
        <w:rPr>
          <w:sz w:val="36"/>
          <w:szCs w:val="36"/>
        </w:rPr>
      </w:pPr>
    </w:p>
    <w:p w14:paraId="017518DB" w14:textId="4C45E9F3" w:rsidR="00BD1A73" w:rsidRDefault="00BD1A73" w:rsidP="00BD1A73">
      <w:r>
        <w:t>In questa fase si vuole effettuare un’indagine sul progetto da realizzare ricavando delle stime sulla fattibilità del progetto, sui te</w:t>
      </w:r>
      <w:r w:rsidR="00C17AEC">
        <w:t>mpi e sulle risorse necessarie.</w:t>
      </w:r>
    </w:p>
    <w:p w14:paraId="312CDF01" w14:textId="7672E430" w:rsidR="00C17AEC" w:rsidRDefault="00C17AEC" w:rsidP="00BD1A73">
      <w:r>
        <w:t xml:space="preserve">Gli elaborati da considerare al fine di ottenere una buona comprensione sui requisiti funzionali e non funzionali del progetto sono i seguenti: </w:t>
      </w:r>
    </w:p>
    <w:p w14:paraId="2173E708" w14:textId="77777777" w:rsidR="00C17AEC" w:rsidRDefault="00C17AEC" w:rsidP="00BD1A73"/>
    <w:p w14:paraId="30A8EDD0" w14:textId="4C067F2B" w:rsidR="00C17AEC" w:rsidRDefault="00C17AEC" w:rsidP="00C17AEC">
      <w:pPr>
        <w:pStyle w:val="Paragrafoelenco"/>
        <w:numPr>
          <w:ilvl w:val="0"/>
          <w:numId w:val="1"/>
        </w:numPr>
      </w:pPr>
      <w:r w:rsidRPr="004E638B">
        <w:rPr>
          <w:b/>
          <w:bCs/>
        </w:rPr>
        <w:t xml:space="preserve">Modello dei casi d’uso </w:t>
      </w:r>
      <w:r w:rsidR="00953CBC" w:rsidRPr="004E638B">
        <w:rPr>
          <w:b/>
          <w:bCs/>
        </w:rPr>
        <w:t>:</w:t>
      </w:r>
      <w:r w:rsidR="00953CBC">
        <w:t xml:space="preserve">  </w:t>
      </w:r>
      <w:r w:rsidR="004E638B">
        <w:t>si descrivono i requisiti funzionali in forma di casi d’uso</w:t>
      </w:r>
    </w:p>
    <w:p w14:paraId="2B1E7F4D" w14:textId="6FD3DC1C" w:rsidR="004E638B" w:rsidRDefault="004E638B" w:rsidP="00C17AEC">
      <w:pPr>
        <w:pStyle w:val="Paragrafoelenco"/>
        <w:numPr>
          <w:ilvl w:val="0"/>
          <w:numId w:val="1"/>
        </w:numPr>
      </w:pPr>
      <w:r w:rsidRPr="0075462C">
        <w:rPr>
          <w:b/>
          <w:bCs/>
        </w:rPr>
        <w:t>Documento di visione:</w:t>
      </w:r>
      <w:r>
        <w:t xml:space="preserve"> documento sintetico necessario per descrivere rapidamente le idee principali del progetto.</w:t>
      </w:r>
    </w:p>
    <w:p w14:paraId="3049786D" w14:textId="2959A9CD" w:rsidR="004E638B" w:rsidRPr="004E638B" w:rsidRDefault="004E638B" w:rsidP="00C17AEC">
      <w:pPr>
        <w:pStyle w:val="Paragrafoelenco"/>
        <w:numPr>
          <w:ilvl w:val="0"/>
          <w:numId w:val="1"/>
        </w:numPr>
        <w:rPr>
          <w:b/>
          <w:bCs/>
        </w:rPr>
      </w:pPr>
      <w:r w:rsidRPr="004E638B">
        <w:rPr>
          <w:b/>
          <w:bCs/>
        </w:rPr>
        <w:t>Specifiche supplementari:</w:t>
      </w:r>
      <w:r>
        <w:rPr>
          <w:b/>
          <w:bCs/>
        </w:rPr>
        <w:t xml:space="preserve"> </w:t>
      </w:r>
      <w:r>
        <w:t xml:space="preserve">si descrivono i requisiti non funzionali. </w:t>
      </w:r>
    </w:p>
    <w:p w14:paraId="78A868FA" w14:textId="70524038" w:rsidR="004E638B" w:rsidRPr="004E638B" w:rsidRDefault="004E638B" w:rsidP="00C17AEC">
      <w:pPr>
        <w:pStyle w:val="Paragrafoelenco"/>
        <w:numPr>
          <w:ilvl w:val="0"/>
          <w:numId w:val="1"/>
        </w:numPr>
        <w:rPr>
          <w:b/>
          <w:bCs/>
        </w:rPr>
      </w:pPr>
      <w:r w:rsidRPr="004E638B">
        <w:rPr>
          <w:b/>
          <w:bCs/>
        </w:rPr>
        <w:t>Regole di business:</w:t>
      </w:r>
      <w:r w:rsidR="00444F16">
        <w:rPr>
          <w:b/>
          <w:bCs/>
        </w:rPr>
        <w:t xml:space="preserve"> </w:t>
      </w:r>
      <w:r w:rsidR="00444F16">
        <w:t>regole di dominio da rispettare per il corretto funzionamento dell’applicazione.</w:t>
      </w:r>
    </w:p>
    <w:p w14:paraId="2308DB30" w14:textId="01589894" w:rsidR="00444F16" w:rsidRDefault="004E638B" w:rsidP="00C17AEC">
      <w:pPr>
        <w:pStyle w:val="Paragrafoelenco"/>
        <w:numPr>
          <w:ilvl w:val="0"/>
          <w:numId w:val="1"/>
        </w:numPr>
        <w:rPr>
          <w:b/>
          <w:bCs/>
        </w:rPr>
      </w:pPr>
      <w:r w:rsidRPr="004E638B">
        <w:rPr>
          <w:b/>
          <w:bCs/>
        </w:rPr>
        <w:t>Glossario</w:t>
      </w:r>
      <w:r w:rsidR="00444F16">
        <w:rPr>
          <w:b/>
          <w:bCs/>
        </w:rPr>
        <w:t xml:space="preserve">: </w:t>
      </w:r>
      <w:r w:rsidR="00444F16">
        <w:t>terminologia del dominio.</w:t>
      </w:r>
    </w:p>
    <w:p w14:paraId="38C7A582" w14:textId="77777777" w:rsidR="00444F16" w:rsidRPr="00444F16" w:rsidRDefault="00444F16" w:rsidP="00444F16"/>
    <w:p w14:paraId="56C72E4E" w14:textId="77777777" w:rsidR="00444F16" w:rsidRPr="00444F16" w:rsidRDefault="00444F16" w:rsidP="00444F16"/>
    <w:p w14:paraId="3EE2248E" w14:textId="0F7BB1FE" w:rsidR="006309B8" w:rsidRDefault="00A27648" w:rsidP="00444F16">
      <w:r>
        <w:rPr>
          <w:b/>
          <w:bCs/>
          <w:sz w:val="36"/>
          <w:szCs w:val="36"/>
        </w:rPr>
        <w:t>1.2</w:t>
      </w:r>
      <w:r w:rsidRPr="008E3F43">
        <w:rPr>
          <w:b/>
          <w:bCs/>
          <w:sz w:val="36"/>
          <w:szCs w:val="36"/>
        </w:rPr>
        <w:t xml:space="preserve"> - </w:t>
      </w:r>
      <w:r>
        <w:rPr>
          <w:b/>
          <w:bCs/>
          <w:sz w:val="36"/>
          <w:szCs w:val="36"/>
        </w:rPr>
        <w:t>Requisiti</w:t>
      </w:r>
    </w:p>
    <w:p w14:paraId="40096DC5" w14:textId="77777777" w:rsidR="006309B8" w:rsidRPr="006309B8" w:rsidRDefault="006309B8" w:rsidP="006309B8"/>
    <w:p w14:paraId="04644F98" w14:textId="77777777" w:rsidR="006309B8" w:rsidRDefault="006309B8" w:rsidP="006309B8"/>
    <w:p w14:paraId="174E24B5" w14:textId="77777777" w:rsidR="006309B8" w:rsidRDefault="006309B8" w:rsidP="006309B8">
      <w:r>
        <w:t>In seguito ai recenti disservizi causati dall’attuale sistema di rilevamento delle presenze, la direzione aziendale ha deciso di sostituirlo con uno più moderno e in grado di gestire le nostre esigenze.</w:t>
      </w:r>
    </w:p>
    <w:p w14:paraId="2BE2E6DB" w14:textId="77777777" w:rsidR="006309B8" w:rsidRDefault="006309B8" w:rsidP="006309B8">
      <w:r>
        <w:t>In particolare, il sistema dovrà tenere conto della distribuzione geografica delle nostre filiali nel territorio regionale e della mobilità dei nostri dipendenti, consentendo loro di registrare l’entrata e l’uscita mediante uno qualsiasi degli appositi sensori del sistema. Il sensore dovrà rilevare la data e l’ora dell’evento e il nome del dipendente interessato. Le informazioni relative agli eventi generati dai dipendenti saranno raccolte dal sistema e raggruppate in un rapporto periodico (mese, anno). Il sistema prevede la visualizzazione degli eventi più recenti, su richiesta esplicita del dipendente. Gli eventi eccezionali (malattia, ferie, permessi) segnalati dai dipendenti sono registrati da un dipendente della sede centrale, responsabile del rilevamento presenze, mediante un’apposita interfaccia utente.</w:t>
      </w:r>
    </w:p>
    <w:p w14:paraId="3ABF34C1" w14:textId="77777777" w:rsidR="006309B8" w:rsidRDefault="006309B8" w:rsidP="006309B8">
      <w:r>
        <w:t>Prima di inviare i rapporti periodici al sistema stipendi, il responsabile del rilevamento presenze li normalizza, rimuovendo eventuali incongruenze (doppie entrate, doppie uscite) anche sulla base delle dichiarazioni presentate dai dipendenti. Può accadere, infatti, che un dipendente registri erroneamente un evento (un’entrata al posto di un’uscita, ad esempio) o che si dimentichi di registrarlo.</w:t>
      </w:r>
    </w:p>
    <w:p w14:paraId="17681B9E" w14:textId="545797BE" w:rsidR="004E638B" w:rsidRDefault="006309B8" w:rsidP="006309B8">
      <w:r>
        <w:t>Tutte le informazioni relative ai dipendenti, al loro profilo (orari di entrata e di uscita, intervalli per il pranzo, compensazioni e autorizzazione allo svolgimento delle ore straordinarie) sono gestite dal sistema stipendi e inviate al sistema per il rilevamento delle presenze, che le utilizza in sola lettura.</w:t>
      </w:r>
    </w:p>
    <w:p w14:paraId="20B2461C" w14:textId="77777777" w:rsidR="00550F1A" w:rsidRDefault="00550F1A" w:rsidP="006309B8"/>
    <w:p w14:paraId="72386601" w14:textId="77777777" w:rsidR="00550F1A" w:rsidRDefault="00550F1A" w:rsidP="006309B8"/>
    <w:p w14:paraId="3CB0C0D0" w14:textId="77777777" w:rsidR="00637892" w:rsidRDefault="00637892" w:rsidP="00550F1A"/>
    <w:p w14:paraId="549B22AD" w14:textId="77777777" w:rsidR="00A84088" w:rsidRDefault="00A84088" w:rsidP="00550F1A"/>
    <w:p w14:paraId="13BCFFC3" w14:textId="4CCE0A2F" w:rsidR="00550F1A" w:rsidRDefault="00A9396A" w:rsidP="00550F1A">
      <w:r>
        <w:rPr>
          <w:b/>
          <w:bCs/>
          <w:sz w:val="36"/>
          <w:szCs w:val="36"/>
        </w:rPr>
        <w:lastRenderedPageBreak/>
        <w:t>1.3</w:t>
      </w:r>
      <w:r w:rsidR="00550F1A" w:rsidRPr="008E3F43">
        <w:rPr>
          <w:b/>
          <w:bCs/>
          <w:sz w:val="36"/>
          <w:szCs w:val="36"/>
        </w:rPr>
        <w:t xml:space="preserve"> </w:t>
      </w:r>
      <w:r w:rsidR="00550F1A">
        <w:rPr>
          <w:b/>
          <w:bCs/>
          <w:sz w:val="36"/>
          <w:szCs w:val="36"/>
        </w:rPr>
        <w:t>–</w:t>
      </w:r>
      <w:r w:rsidR="00550F1A" w:rsidRPr="008E3F43">
        <w:rPr>
          <w:b/>
          <w:bCs/>
          <w:sz w:val="36"/>
          <w:szCs w:val="36"/>
        </w:rPr>
        <w:t xml:space="preserve"> </w:t>
      </w:r>
      <w:r w:rsidR="00550F1A">
        <w:rPr>
          <w:b/>
          <w:bCs/>
          <w:sz w:val="36"/>
          <w:szCs w:val="36"/>
        </w:rPr>
        <w:t>Obiettivi e casi d’uso</w:t>
      </w:r>
    </w:p>
    <w:p w14:paraId="2956E09D" w14:textId="498BCDDE" w:rsidR="00364228" w:rsidRDefault="00364228" w:rsidP="006309B8"/>
    <w:p w14:paraId="1365935F" w14:textId="1B3E4D88" w:rsidR="00550F1A" w:rsidRDefault="00364228" w:rsidP="007C21C7">
      <w:r w:rsidRPr="00364228">
        <w:t>Analizzando i requisiti riportati nel paragrafo precedente, sono stati in</w:t>
      </w:r>
      <w:r>
        <w:t>dividuati gli attori</w:t>
      </w:r>
      <w:r w:rsidR="007C21C7">
        <w:t xml:space="preserve"> coinvolti nell’utilizzo del</w:t>
      </w:r>
      <w:r w:rsidRPr="00364228">
        <w:t xml:space="preserve"> </w:t>
      </w:r>
      <w:r w:rsidR="007C21C7">
        <w:t>sistema e gli obiettivi che essi devono portare a termine. D</w:t>
      </w:r>
      <w:r w:rsidRPr="00364228">
        <w:t>a queste informazioni infine sono stati ricavati i casi d’uso principali.</w:t>
      </w:r>
    </w:p>
    <w:p w14:paraId="40311AC5" w14:textId="77777777" w:rsidR="007C21C7" w:rsidRDefault="007C21C7" w:rsidP="007C21C7"/>
    <w:p w14:paraId="36DCD288" w14:textId="77777777" w:rsidR="007C21C7" w:rsidRDefault="007C21C7" w:rsidP="007C21C7"/>
    <w:tbl>
      <w:tblPr>
        <w:tblStyle w:val="Grigliatabella"/>
        <w:tblW w:w="9901" w:type="dxa"/>
        <w:tblLook w:val="04A0" w:firstRow="1" w:lastRow="0" w:firstColumn="1" w:lastColumn="0" w:noHBand="0" w:noVBand="1"/>
      </w:tblPr>
      <w:tblGrid>
        <w:gridCol w:w="1810"/>
        <w:gridCol w:w="4822"/>
        <w:gridCol w:w="3269"/>
      </w:tblGrid>
      <w:tr w:rsidR="00BD3548" w14:paraId="1233ADCD" w14:textId="77777777" w:rsidTr="00BD3548">
        <w:trPr>
          <w:trHeight w:val="526"/>
        </w:trPr>
        <w:tc>
          <w:tcPr>
            <w:tcW w:w="1810" w:type="dxa"/>
            <w:tcBorders>
              <w:top w:val="single" w:sz="12" w:space="0" w:color="auto"/>
              <w:left w:val="single" w:sz="12" w:space="0" w:color="auto"/>
              <w:bottom w:val="single" w:sz="12" w:space="0" w:color="auto"/>
              <w:right w:val="single" w:sz="12" w:space="0" w:color="auto"/>
            </w:tcBorders>
          </w:tcPr>
          <w:p w14:paraId="4C401DE2" w14:textId="47976278" w:rsidR="007C21C7" w:rsidRPr="007C21C7" w:rsidRDefault="007C21C7" w:rsidP="007C21C7">
            <w:pPr>
              <w:tabs>
                <w:tab w:val="center" w:pos="1494"/>
              </w:tabs>
              <w:rPr>
                <w:b/>
                <w:bCs/>
                <w:sz w:val="28"/>
                <w:szCs w:val="28"/>
              </w:rPr>
            </w:pPr>
            <w:r w:rsidRPr="007C21C7">
              <w:rPr>
                <w:b/>
                <w:bCs/>
                <w:sz w:val="28"/>
                <w:szCs w:val="28"/>
              </w:rPr>
              <w:t>Attore</w:t>
            </w:r>
            <w:r>
              <w:rPr>
                <w:b/>
                <w:bCs/>
                <w:sz w:val="28"/>
                <w:szCs w:val="28"/>
              </w:rPr>
              <w:tab/>
            </w:r>
          </w:p>
        </w:tc>
        <w:tc>
          <w:tcPr>
            <w:tcW w:w="4822" w:type="dxa"/>
            <w:tcBorders>
              <w:top w:val="single" w:sz="12" w:space="0" w:color="auto"/>
              <w:left w:val="single" w:sz="12" w:space="0" w:color="auto"/>
              <w:bottom w:val="single" w:sz="12" w:space="0" w:color="auto"/>
            </w:tcBorders>
          </w:tcPr>
          <w:p w14:paraId="52C73DB8" w14:textId="17111EDC" w:rsidR="007C21C7" w:rsidRPr="007C21C7" w:rsidRDefault="007C21C7" w:rsidP="007C21C7">
            <w:pPr>
              <w:rPr>
                <w:b/>
                <w:bCs/>
                <w:sz w:val="28"/>
                <w:szCs w:val="28"/>
              </w:rPr>
            </w:pPr>
            <w:r w:rsidRPr="007C21C7">
              <w:rPr>
                <w:b/>
                <w:bCs/>
                <w:sz w:val="28"/>
                <w:szCs w:val="28"/>
              </w:rPr>
              <w:t>Obiettivo</w:t>
            </w:r>
          </w:p>
        </w:tc>
        <w:tc>
          <w:tcPr>
            <w:tcW w:w="3269" w:type="dxa"/>
            <w:tcBorders>
              <w:top w:val="single" w:sz="12" w:space="0" w:color="auto"/>
              <w:bottom w:val="single" w:sz="12" w:space="0" w:color="auto"/>
            </w:tcBorders>
          </w:tcPr>
          <w:p w14:paraId="409794C9" w14:textId="1B9BEB1C" w:rsidR="007C21C7" w:rsidRPr="007C21C7" w:rsidRDefault="007C21C7" w:rsidP="007C21C7">
            <w:pPr>
              <w:rPr>
                <w:b/>
                <w:bCs/>
                <w:sz w:val="28"/>
                <w:szCs w:val="28"/>
              </w:rPr>
            </w:pPr>
            <w:r w:rsidRPr="007C21C7">
              <w:rPr>
                <w:b/>
                <w:bCs/>
                <w:sz w:val="28"/>
                <w:szCs w:val="28"/>
              </w:rPr>
              <w:t>Caso d’uso</w:t>
            </w:r>
          </w:p>
        </w:tc>
      </w:tr>
      <w:tr w:rsidR="00BD3548" w14:paraId="42C4E937" w14:textId="77777777" w:rsidTr="006E4384">
        <w:trPr>
          <w:trHeight w:val="761"/>
        </w:trPr>
        <w:tc>
          <w:tcPr>
            <w:tcW w:w="1810" w:type="dxa"/>
            <w:tcBorders>
              <w:top w:val="single" w:sz="12" w:space="0" w:color="auto"/>
              <w:left w:val="single" w:sz="12" w:space="0" w:color="auto"/>
            </w:tcBorders>
          </w:tcPr>
          <w:p w14:paraId="639F4F96" w14:textId="417CAA9B" w:rsidR="007C21C7" w:rsidRDefault="00CD6406" w:rsidP="001865AE">
            <w:pPr>
              <w:jc w:val="center"/>
            </w:pPr>
            <w:r>
              <w:t>Dipendente</w:t>
            </w:r>
          </w:p>
        </w:tc>
        <w:tc>
          <w:tcPr>
            <w:tcW w:w="4822" w:type="dxa"/>
            <w:tcBorders>
              <w:top w:val="single" w:sz="12" w:space="0" w:color="auto"/>
            </w:tcBorders>
          </w:tcPr>
          <w:p w14:paraId="71BD1D95" w14:textId="29F60064" w:rsidR="007C21C7" w:rsidRDefault="00CD6406" w:rsidP="001865AE">
            <w:r>
              <w:t>Registrare l’entrata</w:t>
            </w:r>
          </w:p>
        </w:tc>
        <w:tc>
          <w:tcPr>
            <w:tcW w:w="3269" w:type="dxa"/>
            <w:tcBorders>
              <w:top w:val="single" w:sz="12" w:space="0" w:color="auto"/>
            </w:tcBorders>
          </w:tcPr>
          <w:p w14:paraId="7F24D323" w14:textId="57662BE5" w:rsidR="007C21C7" w:rsidRDefault="00170222" w:rsidP="001865AE">
            <w:r>
              <w:t>UC1. Registra e</w:t>
            </w:r>
            <w:r w:rsidR="00CD6406">
              <w:t>ntrata</w:t>
            </w:r>
          </w:p>
        </w:tc>
      </w:tr>
      <w:tr w:rsidR="00BD3548" w14:paraId="3D66E4FE" w14:textId="77777777" w:rsidTr="006E4384">
        <w:trPr>
          <w:trHeight w:val="683"/>
        </w:trPr>
        <w:tc>
          <w:tcPr>
            <w:tcW w:w="1810" w:type="dxa"/>
          </w:tcPr>
          <w:p w14:paraId="1733B46E" w14:textId="228DAA29" w:rsidR="007C21C7" w:rsidRDefault="00CD6406" w:rsidP="001865AE">
            <w:pPr>
              <w:jc w:val="center"/>
            </w:pPr>
            <w:r>
              <w:t>Dipendente</w:t>
            </w:r>
          </w:p>
        </w:tc>
        <w:tc>
          <w:tcPr>
            <w:tcW w:w="4822" w:type="dxa"/>
          </w:tcPr>
          <w:p w14:paraId="359DA472" w14:textId="7E6E3860" w:rsidR="007C21C7" w:rsidRDefault="00CD6406" w:rsidP="001865AE">
            <w:r>
              <w:t>Registrare l’uscita</w:t>
            </w:r>
          </w:p>
        </w:tc>
        <w:tc>
          <w:tcPr>
            <w:tcW w:w="3269" w:type="dxa"/>
          </w:tcPr>
          <w:p w14:paraId="7BBA8400" w14:textId="394A3118" w:rsidR="007C21C7" w:rsidRDefault="00170222" w:rsidP="001865AE">
            <w:r>
              <w:t>UC2. Registra u</w:t>
            </w:r>
            <w:r w:rsidR="00CD6406">
              <w:t>scita</w:t>
            </w:r>
          </w:p>
        </w:tc>
      </w:tr>
      <w:tr w:rsidR="00BD3548" w14:paraId="6C97D13E" w14:textId="77777777" w:rsidTr="00BD3548">
        <w:trPr>
          <w:trHeight w:val="959"/>
        </w:trPr>
        <w:tc>
          <w:tcPr>
            <w:tcW w:w="1810" w:type="dxa"/>
          </w:tcPr>
          <w:p w14:paraId="2F6BBAD1" w14:textId="6F2C904E" w:rsidR="007C21C7" w:rsidRDefault="00CD6406" w:rsidP="001865AE">
            <w:pPr>
              <w:jc w:val="center"/>
            </w:pPr>
            <w:r>
              <w:t>Dipendente</w:t>
            </w:r>
          </w:p>
        </w:tc>
        <w:tc>
          <w:tcPr>
            <w:tcW w:w="4822" w:type="dxa"/>
          </w:tcPr>
          <w:p w14:paraId="52EAB5E6" w14:textId="75D069BA" w:rsidR="007C21C7" w:rsidRDefault="00CD6406" w:rsidP="001865AE">
            <w:r>
              <w:t>Visualizzare il prop</w:t>
            </w:r>
            <w:r w:rsidR="003C465B">
              <w:t>rio riepilogo</w:t>
            </w:r>
            <w:r>
              <w:t xml:space="preserve"> mensile</w:t>
            </w:r>
            <w:r w:rsidR="000C65DA">
              <w:t>,</w:t>
            </w:r>
            <w:r w:rsidR="008A5E5F">
              <w:t xml:space="preserve"> non </w:t>
            </w:r>
            <w:r w:rsidR="000C65DA">
              <w:t>ancora validato e trasmesso al sistema stipendi,</w:t>
            </w:r>
            <w:r>
              <w:t xml:space="preserve"> specificando il mese e l’anno.</w:t>
            </w:r>
          </w:p>
        </w:tc>
        <w:tc>
          <w:tcPr>
            <w:tcW w:w="3269" w:type="dxa"/>
          </w:tcPr>
          <w:p w14:paraId="11510775" w14:textId="7D614744" w:rsidR="007C21C7" w:rsidRDefault="00AE3C0A" w:rsidP="001865AE">
            <w:r>
              <w:t>UC3. Visualizza riepilogo</w:t>
            </w:r>
            <w:r w:rsidR="00CD6406">
              <w:t xml:space="preserve"> mensile</w:t>
            </w:r>
            <w:r w:rsidR="00EF6CA0">
              <w:t xml:space="preserve"> personale</w:t>
            </w:r>
          </w:p>
        </w:tc>
      </w:tr>
      <w:tr w:rsidR="00BD3548" w14:paraId="38866A0F" w14:textId="77777777" w:rsidTr="00454693">
        <w:trPr>
          <w:trHeight w:val="921"/>
        </w:trPr>
        <w:tc>
          <w:tcPr>
            <w:tcW w:w="1810" w:type="dxa"/>
          </w:tcPr>
          <w:p w14:paraId="17432B24" w14:textId="48B155E4" w:rsidR="007C21C7" w:rsidRDefault="00CD6406" w:rsidP="001865AE">
            <w:pPr>
              <w:jc w:val="center"/>
            </w:pPr>
            <w:r>
              <w:t>Dipendente</w:t>
            </w:r>
          </w:p>
        </w:tc>
        <w:tc>
          <w:tcPr>
            <w:tcW w:w="4822" w:type="dxa"/>
          </w:tcPr>
          <w:p w14:paraId="06DAC20C" w14:textId="58C1269F" w:rsidR="007C21C7" w:rsidRDefault="00CD6406" w:rsidP="001865AE">
            <w:r>
              <w:t>Richiedere l’autorizzazione per</w:t>
            </w:r>
            <w:r w:rsidR="003C465B">
              <w:t xml:space="preserve"> avere delle ore classificate come Malattie, Ferie o Permessi.</w:t>
            </w:r>
          </w:p>
        </w:tc>
        <w:tc>
          <w:tcPr>
            <w:tcW w:w="3269" w:type="dxa"/>
          </w:tcPr>
          <w:p w14:paraId="11530228" w14:textId="7D1A1C33" w:rsidR="007C21C7" w:rsidRDefault="00BD3548" w:rsidP="001865AE">
            <w:r>
              <w:t xml:space="preserve">UC4. Richiedi autorizzazione </w:t>
            </w:r>
            <w:r w:rsidR="0033137F">
              <w:t>eventi eccezionali</w:t>
            </w:r>
          </w:p>
        </w:tc>
      </w:tr>
      <w:tr w:rsidR="00BD3548" w14:paraId="60716ABC" w14:textId="77777777" w:rsidTr="00BD3548">
        <w:trPr>
          <w:trHeight w:val="959"/>
        </w:trPr>
        <w:tc>
          <w:tcPr>
            <w:tcW w:w="1810" w:type="dxa"/>
          </w:tcPr>
          <w:p w14:paraId="179F9DC3" w14:textId="7164EE50" w:rsidR="007C21C7" w:rsidRDefault="003C465B" w:rsidP="001865AE">
            <w:pPr>
              <w:jc w:val="center"/>
            </w:pPr>
            <w:r>
              <w:t>Dipendente</w:t>
            </w:r>
          </w:p>
        </w:tc>
        <w:tc>
          <w:tcPr>
            <w:tcW w:w="4822" w:type="dxa"/>
          </w:tcPr>
          <w:p w14:paraId="61741349" w14:textId="04F37490" w:rsidR="007C21C7" w:rsidRDefault="003C465B" w:rsidP="001865AE">
            <w:r>
              <w:t>Richiedere autorizzazione allo svolgimento di ore straordinarie.</w:t>
            </w:r>
          </w:p>
        </w:tc>
        <w:tc>
          <w:tcPr>
            <w:tcW w:w="3269" w:type="dxa"/>
          </w:tcPr>
          <w:p w14:paraId="3D14C25E" w14:textId="049002E6" w:rsidR="007C21C7" w:rsidRDefault="0004261E" w:rsidP="001865AE">
            <w:r>
              <w:t xml:space="preserve">UC5. Richiedi </w:t>
            </w:r>
            <w:r w:rsidR="00AE3C0A">
              <w:t>autorizzazione ore straordinarie</w:t>
            </w:r>
          </w:p>
        </w:tc>
      </w:tr>
      <w:tr w:rsidR="00BD3548" w14:paraId="36FBEACF" w14:textId="77777777" w:rsidTr="00BD3548">
        <w:trPr>
          <w:trHeight w:val="554"/>
        </w:trPr>
        <w:tc>
          <w:tcPr>
            <w:tcW w:w="1810" w:type="dxa"/>
          </w:tcPr>
          <w:p w14:paraId="7A189F49" w14:textId="7A2B4570" w:rsidR="00CD6406" w:rsidRDefault="004D2986" w:rsidP="001865AE">
            <w:pPr>
              <w:jc w:val="center"/>
            </w:pPr>
            <w:r>
              <w:t>Responsabile</w:t>
            </w:r>
          </w:p>
        </w:tc>
        <w:tc>
          <w:tcPr>
            <w:tcW w:w="4822" w:type="dxa"/>
          </w:tcPr>
          <w:p w14:paraId="1DA3B06D" w14:textId="374C6911" w:rsidR="00CD6406" w:rsidRDefault="00CD6406" w:rsidP="001865AE">
            <w:r>
              <w:t xml:space="preserve">Gestire </w:t>
            </w:r>
            <w:r w:rsidR="00AE3C0A">
              <w:t xml:space="preserve">il riepilogo </w:t>
            </w:r>
            <w:r>
              <w:t>mensile prima dell’invio al sistema stipendi, rimuovendo eventuali incongruenze e validando i dati visualizzati.</w:t>
            </w:r>
          </w:p>
        </w:tc>
        <w:tc>
          <w:tcPr>
            <w:tcW w:w="3269" w:type="dxa"/>
          </w:tcPr>
          <w:p w14:paraId="2BB417A5" w14:textId="62713ACE" w:rsidR="00CD6406" w:rsidRDefault="00AE3C0A" w:rsidP="001865AE">
            <w:r>
              <w:t>UC6. Gestisci riepilogo mensile</w:t>
            </w:r>
          </w:p>
        </w:tc>
      </w:tr>
      <w:tr w:rsidR="001865AE" w14:paraId="6D5A9773" w14:textId="77777777" w:rsidTr="003C360C">
        <w:trPr>
          <w:trHeight w:val="767"/>
        </w:trPr>
        <w:tc>
          <w:tcPr>
            <w:tcW w:w="1810" w:type="dxa"/>
          </w:tcPr>
          <w:p w14:paraId="64DA496C" w14:textId="3B3B9EC0" w:rsidR="003C465B" w:rsidRDefault="004D2986" w:rsidP="001865AE">
            <w:pPr>
              <w:jc w:val="center"/>
            </w:pPr>
            <w:r>
              <w:t>Responsabile</w:t>
            </w:r>
          </w:p>
        </w:tc>
        <w:tc>
          <w:tcPr>
            <w:tcW w:w="4822" w:type="dxa"/>
          </w:tcPr>
          <w:p w14:paraId="253F9737" w14:textId="10E7FBFB" w:rsidR="003C465B" w:rsidRDefault="003C360C" w:rsidP="003C360C">
            <w:r>
              <w:t xml:space="preserve">Inviare i dati mensili </w:t>
            </w:r>
            <w:r w:rsidR="0033137F">
              <w:t xml:space="preserve">validati </w:t>
            </w:r>
            <w:r>
              <w:t>al sistema stipendi</w:t>
            </w:r>
          </w:p>
        </w:tc>
        <w:tc>
          <w:tcPr>
            <w:tcW w:w="3269" w:type="dxa"/>
          </w:tcPr>
          <w:p w14:paraId="1398F0CD" w14:textId="70D4847B" w:rsidR="003C465B" w:rsidRDefault="00AE3C0A" w:rsidP="003C360C">
            <w:r>
              <w:t xml:space="preserve">UC7. </w:t>
            </w:r>
            <w:r w:rsidR="003C360C">
              <w:t>Invia dati al sistema stipendi</w:t>
            </w:r>
          </w:p>
        </w:tc>
      </w:tr>
      <w:tr w:rsidR="005A5926" w14:paraId="3E4FDAB0" w14:textId="77777777" w:rsidTr="00454693">
        <w:trPr>
          <w:trHeight w:val="879"/>
        </w:trPr>
        <w:tc>
          <w:tcPr>
            <w:tcW w:w="1810" w:type="dxa"/>
          </w:tcPr>
          <w:p w14:paraId="5AD99897" w14:textId="0AF00A75" w:rsidR="005A5926" w:rsidRDefault="004D2986" w:rsidP="001865AE">
            <w:pPr>
              <w:jc w:val="center"/>
            </w:pPr>
            <w:r>
              <w:t>Responsabile</w:t>
            </w:r>
          </w:p>
        </w:tc>
        <w:tc>
          <w:tcPr>
            <w:tcW w:w="4822" w:type="dxa"/>
          </w:tcPr>
          <w:p w14:paraId="68BFC31A" w14:textId="12BAEC19" w:rsidR="005A5926" w:rsidRDefault="00F62B37" w:rsidP="005A5926">
            <w:r>
              <w:t xml:space="preserve">Creare, modificare o rimuovere una filiale </w:t>
            </w:r>
          </w:p>
        </w:tc>
        <w:tc>
          <w:tcPr>
            <w:tcW w:w="3269" w:type="dxa"/>
          </w:tcPr>
          <w:p w14:paraId="1FACAC04" w14:textId="67125D55" w:rsidR="005A5926" w:rsidRDefault="00DD4D36" w:rsidP="001865AE">
            <w:r>
              <w:t>UC8</w:t>
            </w:r>
            <w:r w:rsidR="00F62B37">
              <w:t>. Gestisci filial</w:t>
            </w:r>
            <w:r w:rsidR="0033137F">
              <w:t>i</w:t>
            </w:r>
          </w:p>
        </w:tc>
      </w:tr>
      <w:tr w:rsidR="00F62B37" w14:paraId="3602DF0E" w14:textId="77777777" w:rsidTr="00454693">
        <w:trPr>
          <w:trHeight w:val="879"/>
        </w:trPr>
        <w:tc>
          <w:tcPr>
            <w:tcW w:w="1810" w:type="dxa"/>
          </w:tcPr>
          <w:p w14:paraId="72F93017" w14:textId="744BFFF7" w:rsidR="00F62B37" w:rsidRDefault="004D2986" w:rsidP="001865AE">
            <w:pPr>
              <w:jc w:val="center"/>
            </w:pPr>
            <w:r>
              <w:t>Responsabile</w:t>
            </w:r>
          </w:p>
        </w:tc>
        <w:tc>
          <w:tcPr>
            <w:tcW w:w="4822" w:type="dxa"/>
          </w:tcPr>
          <w:p w14:paraId="5CB6CD34" w14:textId="0DB96A6E" w:rsidR="00F62B37" w:rsidRDefault="00F62B37" w:rsidP="005A5926">
            <w:r>
              <w:t>Associare una o più filiali ad un dipendente.</w:t>
            </w:r>
          </w:p>
        </w:tc>
        <w:tc>
          <w:tcPr>
            <w:tcW w:w="3269" w:type="dxa"/>
          </w:tcPr>
          <w:p w14:paraId="6BEB1EA0" w14:textId="221EC13D" w:rsidR="00F62B37" w:rsidRDefault="00DD4D36" w:rsidP="001865AE">
            <w:r>
              <w:t>UC9</w:t>
            </w:r>
            <w:r w:rsidR="00F62B37">
              <w:t>. Associa filial</w:t>
            </w:r>
            <w:r w:rsidR="0033137F">
              <w:t>i</w:t>
            </w:r>
          </w:p>
        </w:tc>
      </w:tr>
      <w:tr w:rsidR="00522B41" w14:paraId="529D65D9" w14:textId="77777777" w:rsidTr="00454693">
        <w:trPr>
          <w:trHeight w:val="879"/>
        </w:trPr>
        <w:tc>
          <w:tcPr>
            <w:tcW w:w="1810" w:type="dxa"/>
          </w:tcPr>
          <w:p w14:paraId="0F11F3A5" w14:textId="3D100DB8" w:rsidR="00522B41" w:rsidRDefault="004D2986" w:rsidP="001865AE">
            <w:pPr>
              <w:jc w:val="center"/>
            </w:pPr>
            <w:r>
              <w:t>Responsabile</w:t>
            </w:r>
          </w:p>
        </w:tc>
        <w:tc>
          <w:tcPr>
            <w:tcW w:w="4822" w:type="dxa"/>
          </w:tcPr>
          <w:p w14:paraId="3EBCCA5F" w14:textId="25F6E5EA" w:rsidR="00522B41" w:rsidRDefault="00522B41" w:rsidP="005A5926">
            <w:r>
              <w:t>Gestire le richieste di eventi eccezionali come ore di malattia, ferie e permessi</w:t>
            </w:r>
          </w:p>
        </w:tc>
        <w:tc>
          <w:tcPr>
            <w:tcW w:w="3269" w:type="dxa"/>
          </w:tcPr>
          <w:p w14:paraId="6BAC78A6" w14:textId="655F9023" w:rsidR="00522B41" w:rsidRDefault="00DD4D36" w:rsidP="001865AE">
            <w:r>
              <w:t>UC10</w:t>
            </w:r>
            <w:r w:rsidR="00522B41">
              <w:t>. Gestisci eventi eccezionali</w:t>
            </w:r>
          </w:p>
        </w:tc>
      </w:tr>
    </w:tbl>
    <w:p w14:paraId="50857283" w14:textId="44D722C9" w:rsidR="00A9396A" w:rsidRDefault="00A9396A" w:rsidP="007C21C7"/>
    <w:p w14:paraId="550DD214" w14:textId="77777777" w:rsidR="00A9396A" w:rsidRPr="00A9396A" w:rsidRDefault="00A9396A" w:rsidP="00A9396A"/>
    <w:p w14:paraId="72F83F78" w14:textId="77777777" w:rsidR="00A9396A" w:rsidRDefault="00A9396A" w:rsidP="00A9396A"/>
    <w:p w14:paraId="171FF32C" w14:textId="77777777" w:rsidR="00170222" w:rsidRDefault="00170222" w:rsidP="00A9396A"/>
    <w:p w14:paraId="4963A389" w14:textId="77777777" w:rsidR="00837892" w:rsidRDefault="00837892" w:rsidP="00A9396A"/>
    <w:p w14:paraId="4C98DA67" w14:textId="77777777" w:rsidR="00203960" w:rsidRDefault="00203960" w:rsidP="00A9396A"/>
    <w:p w14:paraId="1EFF800E" w14:textId="77777777" w:rsidR="00203960" w:rsidRDefault="00203960" w:rsidP="00A9396A"/>
    <w:p w14:paraId="4AE05C5F" w14:textId="77777777" w:rsidR="00203960" w:rsidRDefault="00203960" w:rsidP="00A9396A"/>
    <w:p w14:paraId="0E85A7E6" w14:textId="77777777" w:rsidR="00837892" w:rsidRDefault="00837892" w:rsidP="00A9396A"/>
    <w:p w14:paraId="3886CFF6" w14:textId="77777777" w:rsidR="00837892" w:rsidRPr="00A9396A" w:rsidRDefault="00837892" w:rsidP="00A9396A"/>
    <w:p w14:paraId="753C59FD" w14:textId="49568458" w:rsidR="00170222" w:rsidRDefault="00170222" w:rsidP="00A9396A">
      <w:r w:rsidRPr="00170222">
        <w:t>I casi d’uso appena descritti si traducono graficamente nel seguente diagramma UML:</w:t>
      </w:r>
    </w:p>
    <w:p w14:paraId="6880756C" w14:textId="77777777" w:rsidR="003D3351" w:rsidRDefault="003D3351" w:rsidP="00A9396A"/>
    <w:p w14:paraId="4E0098C2" w14:textId="526E9E2F" w:rsidR="00DF5A7F" w:rsidRDefault="00DF5A7F" w:rsidP="003D3351">
      <w:pPr>
        <w:jc w:val="center"/>
      </w:pPr>
    </w:p>
    <w:p w14:paraId="275522B8" w14:textId="2651C794" w:rsidR="00170222" w:rsidRDefault="00107C0D" w:rsidP="00A9396A">
      <w:r>
        <w:rPr>
          <w:noProof/>
        </w:rPr>
        <w:drawing>
          <wp:inline distT="0" distB="0" distL="0" distR="0" wp14:anchorId="55266EE7" wp14:editId="5A19AEBF">
            <wp:extent cx="6114415" cy="4153535"/>
            <wp:effectExtent l="0" t="0" r="6985" b="12065"/>
            <wp:docPr id="2" name="Immagine 2" descr="../../../Desktop/Schermata%202021-05-31%20alle%2014.2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hermata%202021-05-31%20alle%2014.22.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4415" cy="4153535"/>
                    </a:xfrm>
                    <a:prstGeom prst="rect">
                      <a:avLst/>
                    </a:prstGeom>
                    <a:noFill/>
                    <a:ln>
                      <a:noFill/>
                    </a:ln>
                  </pic:spPr>
                </pic:pic>
              </a:graphicData>
            </a:graphic>
          </wp:inline>
        </w:drawing>
      </w:r>
    </w:p>
    <w:p w14:paraId="631EDA15" w14:textId="77777777" w:rsidR="00F0369A" w:rsidRDefault="00F0369A" w:rsidP="00A9396A"/>
    <w:p w14:paraId="31A14434" w14:textId="77777777" w:rsidR="00F0369A" w:rsidRDefault="00F0369A" w:rsidP="00A9396A"/>
    <w:p w14:paraId="12C239F0" w14:textId="77777777" w:rsidR="00F0369A" w:rsidRDefault="00F0369A" w:rsidP="00A9396A"/>
    <w:p w14:paraId="403564C2" w14:textId="77777777" w:rsidR="00F0369A" w:rsidRDefault="00F0369A" w:rsidP="00A9396A"/>
    <w:p w14:paraId="5B6745A2" w14:textId="77777777" w:rsidR="00F0369A" w:rsidRDefault="00F0369A" w:rsidP="00A9396A"/>
    <w:p w14:paraId="23E74BEB" w14:textId="77777777" w:rsidR="00F0369A" w:rsidRDefault="00F0369A" w:rsidP="00A9396A">
      <w:pPr>
        <w:rPr>
          <w:b/>
          <w:bCs/>
          <w:sz w:val="36"/>
          <w:szCs w:val="36"/>
        </w:rPr>
      </w:pPr>
    </w:p>
    <w:p w14:paraId="7125B0E8" w14:textId="77777777" w:rsidR="00DF5A7F" w:rsidRDefault="00DF5A7F" w:rsidP="00A9396A">
      <w:pPr>
        <w:rPr>
          <w:b/>
          <w:bCs/>
          <w:sz w:val="36"/>
          <w:szCs w:val="36"/>
        </w:rPr>
      </w:pPr>
    </w:p>
    <w:p w14:paraId="71D43920" w14:textId="77777777" w:rsidR="00937099" w:rsidRDefault="00937099" w:rsidP="00A9396A">
      <w:pPr>
        <w:rPr>
          <w:b/>
          <w:bCs/>
          <w:sz w:val="36"/>
          <w:szCs w:val="36"/>
        </w:rPr>
      </w:pPr>
    </w:p>
    <w:p w14:paraId="75A07463" w14:textId="77777777" w:rsidR="00937099" w:rsidRDefault="00937099" w:rsidP="00A9396A">
      <w:pPr>
        <w:rPr>
          <w:b/>
          <w:bCs/>
          <w:sz w:val="36"/>
          <w:szCs w:val="36"/>
        </w:rPr>
      </w:pPr>
    </w:p>
    <w:p w14:paraId="279DEC3B" w14:textId="77777777" w:rsidR="00937099" w:rsidRDefault="00937099" w:rsidP="00A9396A">
      <w:pPr>
        <w:rPr>
          <w:b/>
          <w:bCs/>
          <w:sz w:val="36"/>
          <w:szCs w:val="36"/>
        </w:rPr>
      </w:pPr>
    </w:p>
    <w:p w14:paraId="707C6D6B" w14:textId="77777777" w:rsidR="00937099" w:rsidRDefault="00937099" w:rsidP="00A9396A">
      <w:pPr>
        <w:rPr>
          <w:b/>
          <w:bCs/>
          <w:sz w:val="36"/>
          <w:szCs w:val="36"/>
        </w:rPr>
      </w:pPr>
    </w:p>
    <w:p w14:paraId="707EA7D7" w14:textId="77777777" w:rsidR="00937099" w:rsidRDefault="00937099" w:rsidP="00A9396A">
      <w:pPr>
        <w:rPr>
          <w:b/>
          <w:bCs/>
          <w:sz w:val="36"/>
          <w:szCs w:val="36"/>
        </w:rPr>
      </w:pPr>
    </w:p>
    <w:p w14:paraId="45F9DA9E" w14:textId="77777777" w:rsidR="00937099" w:rsidRDefault="00937099" w:rsidP="00A9396A">
      <w:pPr>
        <w:rPr>
          <w:b/>
          <w:bCs/>
          <w:sz w:val="36"/>
          <w:szCs w:val="36"/>
        </w:rPr>
      </w:pPr>
    </w:p>
    <w:p w14:paraId="1D44AE73" w14:textId="77777777" w:rsidR="00937099" w:rsidRDefault="00937099" w:rsidP="00A9396A">
      <w:pPr>
        <w:rPr>
          <w:b/>
          <w:bCs/>
          <w:sz w:val="36"/>
          <w:szCs w:val="36"/>
        </w:rPr>
      </w:pPr>
    </w:p>
    <w:p w14:paraId="6EE53D74" w14:textId="77777777" w:rsidR="00937099" w:rsidRDefault="00937099" w:rsidP="00A9396A">
      <w:pPr>
        <w:rPr>
          <w:b/>
          <w:bCs/>
          <w:sz w:val="36"/>
          <w:szCs w:val="36"/>
        </w:rPr>
      </w:pPr>
    </w:p>
    <w:p w14:paraId="54E77EDF" w14:textId="77777777" w:rsidR="000D7C6A" w:rsidRDefault="000D7C6A" w:rsidP="00A9396A">
      <w:pPr>
        <w:rPr>
          <w:b/>
          <w:bCs/>
          <w:sz w:val="36"/>
          <w:szCs w:val="36"/>
        </w:rPr>
      </w:pPr>
    </w:p>
    <w:p w14:paraId="38A7E35E" w14:textId="2782F749" w:rsidR="00A9396A" w:rsidRDefault="00A9396A" w:rsidP="00A9396A">
      <w:r>
        <w:rPr>
          <w:b/>
          <w:bCs/>
          <w:sz w:val="36"/>
          <w:szCs w:val="36"/>
        </w:rPr>
        <w:lastRenderedPageBreak/>
        <w:t>1.4</w:t>
      </w:r>
      <w:r w:rsidRPr="008E3F43">
        <w:rPr>
          <w:b/>
          <w:bCs/>
          <w:sz w:val="36"/>
          <w:szCs w:val="36"/>
        </w:rPr>
        <w:t xml:space="preserve"> </w:t>
      </w:r>
      <w:r>
        <w:rPr>
          <w:b/>
          <w:bCs/>
          <w:sz w:val="36"/>
          <w:szCs w:val="36"/>
        </w:rPr>
        <w:t>–</w:t>
      </w:r>
      <w:r w:rsidRPr="008E3F43">
        <w:rPr>
          <w:b/>
          <w:bCs/>
          <w:sz w:val="36"/>
          <w:szCs w:val="36"/>
        </w:rPr>
        <w:t xml:space="preserve"> </w:t>
      </w:r>
      <w:r>
        <w:rPr>
          <w:b/>
          <w:bCs/>
          <w:sz w:val="36"/>
          <w:szCs w:val="36"/>
        </w:rPr>
        <w:t>Modello dei casi d’uso</w:t>
      </w:r>
    </w:p>
    <w:p w14:paraId="0C5E53E9" w14:textId="0E411CBD" w:rsidR="007C21C7" w:rsidRDefault="007C21C7" w:rsidP="00A9396A"/>
    <w:p w14:paraId="3CB683AA" w14:textId="734B9113" w:rsidR="009A0FC2" w:rsidRDefault="009A0FC2" w:rsidP="00A9396A">
      <w:r w:rsidRPr="009A0FC2">
        <w:t>Tra tutti i casi d’uso individuati, si è scelto di fornire una descrizione dettagliata p</w:t>
      </w:r>
      <w:r w:rsidR="005A35B0">
        <w:t>er i casi d’uso Gestisci riepilogo mensile e Registra entrata</w:t>
      </w:r>
      <w:r w:rsidRPr="009A0FC2">
        <w:t>, i rimanenti vengono descritti nel formato breve o informale.</w:t>
      </w:r>
    </w:p>
    <w:p w14:paraId="5072CEFD" w14:textId="77777777" w:rsidR="007872A1" w:rsidRDefault="007872A1" w:rsidP="00A9396A"/>
    <w:p w14:paraId="3FC0923C" w14:textId="2DB22DF2" w:rsidR="00170222" w:rsidRDefault="00170222" w:rsidP="00A9396A">
      <w:pPr>
        <w:rPr>
          <w:b/>
          <w:bCs/>
          <w:sz w:val="28"/>
          <w:szCs w:val="28"/>
        </w:rPr>
      </w:pPr>
      <w:r w:rsidRPr="00C10B39">
        <w:rPr>
          <w:b/>
          <w:bCs/>
          <w:sz w:val="28"/>
          <w:szCs w:val="28"/>
        </w:rPr>
        <w:t>UC1. Registra entrata</w:t>
      </w:r>
    </w:p>
    <w:p w14:paraId="46114060" w14:textId="77777777" w:rsidR="00C10B39" w:rsidRPr="00C10B39" w:rsidRDefault="00C10B39" w:rsidP="00A9396A">
      <w:pPr>
        <w:rPr>
          <w:b/>
          <w:bCs/>
          <w:sz w:val="28"/>
          <w:szCs w:val="28"/>
        </w:rPr>
      </w:pPr>
    </w:p>
    <w:tbl>
      <w:tblPr>
        <w:tblStyle w:val="Grigliatabella"/>
        <w:tblW w:w="4923" w:type="pct"/>
        <w:tblLook w:val="04A0" w:firstRow="1" w:lastRow="0" w:firstColumn="1" w:lastColumn="0" w:noHBand="0" w:noVBand="1"/>
      </w:tblPr>
      <w:tblGrid>
        <w:gridCol w:w="2973"/>
        <w:gridCol w:w="6501"/>
      </w:tblGrid>
      <w:tr w:rsidR="00C10B39" w14:paraId="7188F2EC" w14:textId="77777777" w:rsidTr="00C10B39">
        <w:trPr>
          <w:trHeight w:val="376"/>
        </w:trPr>
        <w:tc>
          <w:tcPr>
            <w:tcW w:w="1569" w:type="pct"/>
          </w:tcPr>
          <w:p w14:paraId="6029A86F" w14:textId="15227C5D" w:rsidR="00C10B39" w:rsidRPr="00C10B39" w:rsidRDefault="00C10B39" w:rsidP="00A9396A">
            <w:pPr>
              <w:rPr>
                <w:b/>
                <w:bCs/>
              </w:rPr>
            </w:pPr>
            <w:r>
              <w:rPr>
                <w:b/>
                <w:bCs/>
              </w:rPr>
              <w:t>Nome del caso d’uso</w:t>
            </w:r>
          </w:p>
        </w:tc>
        <w:tc>
          <w:tcPr>
            <w:tcW w:w="3431" w:type="pct"/>
          </w:tcPr>
          <w:p w14:paraId="392F958C" w14:textId="5141A2E1" w:rsidR="00C10B39" w:rsidRDefault="00714CCB" w:rsidP="00A9396A">
            <w:r>
              <w:t>UC1. Registra entrata</w:t>
            </w:r>
          </w:p>
        </w:tc>
      </w:tr>
      <w:tr w:rsidR="00C10B39" w14:paraId="7A522876" w14:textId="77777777" w:rsidTr="00C10B39">
        <w:tc>
          <w:tcPr>
            <w:tcW w:w="1569" w:type="pct"/>
          </w:tcPr>
          <w:p w14:paraId="2DDC4A7C" w14:textId="171B4F63" w:rsidR="00C10B39" w:rsidRPr="00C10B39" w:rsidRDefault="00C10B39" w:rsidP="00A9396A">
            <w:pPr>
              <w:rPr>
                <w:b/>
                <w:bCs/>
              </w:rPr>
            </w:pPr>
            <w:r>
              <w:rPr>
                <w:b/>
                <w:bCs/>
              </w:rPr>
              <w:t>Portata</w:t>
            </w:r>
          </w:p>
        </w:tc>
        <w:tc>
          <w:tcPr>
            <w:tcW w:w="3431" w:type="pct"/>
          </w:tcPr>
          <w:p w14:paraId="77224F89" w14:textId="5E1260A3" w:rsidR="00C10B39" w:rsidRDefault="00714CCB" w:rsidP="00A9396A">
            <w:r>
              <w:t>Applicazione attendApp</w:t>
            </w:r>
          </w:p>
        </w:tc>
      </w:tr>
      <w:tr w:rsidR="00C10B39" w14:paraId="10776841" w14:textId="77777777" w:rsidTr="00C10B39">
        <w:tc>
          <w:tcPr>
            <w:tcW w:w="1569" w:type="pct"/>
          </w:tcPr>
          <w:p w14:paraId="3CE73413" w14:textId="0DC14EE0" w:rsidR="00C10B39" w:rsidRPr="00C10B39" w:rsidRDefault="00C10B39" w:rsidP="00A9396A">
            <w:pPr>
              <w:rPr>
                <w:b/>
                <w:bCs/>
              </w:rPr>
            </w:pPr>
            <w:r w:rsidRPr="00C10B39">
              <w:rPr>
                <w:b/>
                <w:bCs/>
              </w:rPr>
              <w:t>Livello</w:t>
            </w:r>
          </w:p>
        </w:tc>
        <w:tc>
          <w:tcPr>
            <w:tcW w:w="3431" w:type="pct"/>
          </w:tcPr>
          <w:p w14:paraId="0CC58476" w14:textId="50522014" w:rsidR="00C10B39" w:rsidRDefault="00294988" w:rsidP="00A9396A">
            <w:r>
              <w:t>Obiettivo utente</w:t>
            </w:r>
          </w:p>
        </w:tc>
      </w:tr>
      <w:tr w:rsidR="00C10B39" w14:paraId="42BD8BC8" w14:textId="77777777" w:rsidTr="00C10B39">
        <w:tc>
          <w:tcPr>
            <w:tcW w:w="1569" w:type="pct"/>
          </w:tcPr>
          <w:p w14:paraId="4FE740BB" w14:textId="4BFBACE8" w:rsidR="00C10B39" w:rsidRPr="00C10B39" w:rsidRDefault="00C10B39" w:rsidP="00A9396A">
            <w:pPr>
              <w:rPr>
                <w:b/>
                <w:bCs/>
              </w:rPr>
            </w:pPr>
            <w:r w:rsidRPr="00C10B39">
              <w:rPr>
                <w:b/>
                <w:bCs/>
              </w:rPr>
              <w:t>Attore primario</w:t>
            </w:r>
          </w:p>
        </w:tc>
        <w:tc>
          <w:tcPr>
            <w:tcW w:w="3431" w:type="pct"/>
          </w:tcPr>
          <w:p w14:paraId="75AB2BD5" w14:textId="02123153" w:rsidR="00C10B39" w:rsidRDefault="00714CCB" w:rsidP="00A9396A">
            <w:r>
              <w:t>Dipendente</w:t>
            </w:r>
          </w:p>
        </w:tc>
      </w:tr>
      <w:tr w:rsidR="00C10B39" w14:paraId="0FFFC5CC" w14:textId="77777777" w:rsidTr="00C10B39">
        <w:tc>
          <w:tcPr>
            <w:tcW w:w="1569" w:type="pct"/>
          </w:tcPr>
          <w:p w14:paraId="7CA845CE" w14:textId="11252FB4" w:rsidR="00C10B39" w:rsidRPr="00C10B39" w:rsidRDefault="00C10B39" w:rsidP="00A9396A">
            <w:pPr>
              <w:rPr>
                <w:b/>
                <w:bCs/>
              </w:rPr>
            </w:pPr>
            <w:r w:rsidRPr="00C10B39">
              <w:rPr>
                <w:b/>
                <w:bCs/>
              </w:rPr>
              <w:t>Parti interessate e interessi</w:t>
            </w:r>
          </w:p>
        </w:tc>
        <w:tc>
          <w:tcPr>
            <w:tcW w:w="3431" w:type="pct"/>
          </w:tcPr>
          <w:p w14:paraId="5E8ADAFB" w14:textId="2DA77A35" w:rsidR="00C10B39" w:rsidRDefault="00213386" w:rsidP="00A9396A">
            <w:r>
              <w:t>Dipendente: vuole registrare il proprio ingresso in maniera semplice e veloce</w:t>
            </w:r>
            <w:r w:rsidR="00046D44">
              <w:t xml:space="preserve">; </w:t>
            </w:r>
            <w:r w:rsidR="005109DB">
              <w:t>vuole che i propri ingressi siano registrati correttamente anche quando si sposta da una filiale all’altra nel caso in cui lavori in più filiali.</w:t>
            </w:r>
          </w:p>
        </w:tc>
      </w:tr>
      <w:tr w:rsidR="00C10B39" w14:paraId="6CA28694" w14:textId="77777777" w:rsidTr="00C10B39">
        <w:tc>
          <w:tcPr>
            <w:tcW w:w="1569" w:type="pct"/>
          </w:tcPr>
          <w:p w14:paraId="6253EB30" w14:textId="5AA3C3B0" w:rsidR="00C10B39" w:rsidRPr="00C10B39" w:rsidRDefault="00C10B39" w:rsidP="00A9396A">
            <w:pPr>
              <w:rPr>
                <w:b/>
                <w:bCs/>
              </w:rPr>
            </w:pPr>
            <w:r w:rsidRPr="00C10B39">
              <w:rPr>
                <w:b/>
                <w:bCs/>
              </w:rPr>
              <w:t>Pre-condizioni</w:t>
            </w:r>
          </w:p>
        </w:tc>
        <w:tc>
          <w:tcPr>
            <w:tcW w:w="3431" w:type="pct"/>
          </w:tcPr>
          <w:p w14:paraId="42D571EA" w14:textId="36351923" w:rsidR="00007DF7" w:rsidRDefault="00636B7F" w:rsidP="00294988">
            <w:pPr>
              <w:pStyle w:val="Paragrafoelenco"/>
              <w:numPr>
                <w:ilvl w:val="0"/>
                <w:numId w:val="3"/>
              </w:numPr>
            </w:pPr>
            <w:r>
              <w:t xml:space="preserve">Il </w:t>
            </w:r>
            <w:r w:rsidR="001B6086">
              <w:t>dipendente deve essere schedato</w:t>
            </w:r>
            <w:r w:rsidR="00294988">
              <w:t xml:space="preserve"> </w:t>
            </w:r>
            <w:r w:rsidR="001B6086">
              <w:t>(</w:t>
            </w:r>
            <w:r w:rsidR="00294988">
              <w:t xml:space="preserve">quindi appartenente alla lista dipendenti </w:t>
            </w:r>
            <w:r w:rsidR="001B6086">
              <w:t>de</w:t>
            </w:r>
            <w:r>
              <w:t>ll’azienda</w:t>
            </w:r>
            <w:r w:rsidR="001B6086">
              <w:t>)</w:t>
            </w:r>
            <w:r>
              <w:t xml:space="preserve"> attraverso il sistema stipendi</w:t>
            </w:r>
            <w:r w:rsidR="00007DF7">
              <w:t xml:space="preserve"> da cui provengono queste informazioni</w:t>
            </w:r>
            <w:r w:rsidR="00BB20DC">
              <w:t xml:space="preserve"> in sola lettura</w:t>
            </w:r>
            <w:r>
              <w:t>.</w:t>
            </w:r>
            <w:r w:rsidR="00294988">
              <w:t xml:space="preserve"> </w:t>
            </w:r>
          </w:p>
          <w:p w14:paraId="444FDA07" w14:textId="77777777" w:rsidR="00294988" w:rsidRDefault="00294988" w:rsidP="001B6086">
            <w:pPr>
              <w:pStyle w:val="Paragrafoelenco"/>
              <w:numPr>
                <w:ilvl w:val="0"/>
                <w:numId w:val="3"/>
              </w:numPr>
            </w:pPr>
            <w:r>
              <w:t>Al proprio profilo è associata un’impronta biometrica necessaria per l’identificazione.</w:t>
            </w:r>
          </w:p>
          <w:p w14:paraId="48728699" w14:textId="49DB21D3" w:rsidR="00B01E38" w:rsidRDefault="00B01E38" w:rsidP="001B6086">
            <w:pPr>
              <w:pStyle w:val="Paragrafoelenco"/>
              <w:numPr>
                <w:ilvl w:val="0"/>
                <w:numId w:val="3"/>
              </w:numPr>
            </w:pPr>
            <w:r>
              <w:t>L’applicazione è avviata in modalità Dipendente.</w:t>
            </w:r>
          </w:p>
        </w:tc>
      </w:tr>
      <w:tr w:rsidR="00C10B39" w14:paraId="2C608504" w14:textId="77777777" w:rsidTr="00C10B39">
        <w:tc>
          <w:tcPr>
            <w:tcW w:w="1569" w:type="pct"/>
          </w:tcPr>
          <w:p w14:paraId="3211C44B" w14:textId="66E3E137" w:rsidR="00C10B39" w:rsidRPr="00C10B39" w:rsidRDefault="00C10B39" w:rsidP="00A9396A">
            <w:pPr>
              <w:rPr>
                <w:b/>
                <w:bCs/>
              </w:rPr>
            </w:pPr>
            <w:r w:rsidRPr="00C10B39">
              <w:rPr>
                <w:b/>
                <w:bCs/>
              </w:rPr>
              <w:t>Garanzia di successo</w:t>
            </w:r>
          </w:p>
        </w:tc>
        <w:tc>
          <w:tcPr>
            <w:tcW w:w="3431" w:type="pct"/>
          </w:tcPr>
          <w:p w14:paraId="6EA433B4" w14:textId="30D87397" w:rsidR="00C10B39" w:rsidRDefault="00294988" w:rsidP="00A9396A">
            <w:r>
              <w:t>La registrazione si conclude con un feedback visivo del sistema dove si indica che non ci sono stati problemi sul processo.</w:t>
            </w:r>
          </w:p>
        </w:tc>
      </w:tr>
      <w:tr w:rsidR="00C10B39" w14:paraId="54F1CE50" w14:textId="77777777" w:rsidTr="00C10B39">
        <w:tc>
          <w:tcPr>
            <w:tcW w:w="1569" w:type="pct"/>
          </w:tcPr>
          <w:p w14:paraId="0DDBB16A" w14:textId="59B6309A" w:rsidR="00C10B39" w:rsidRPr="00C10B39" w:rsidRDefault="00C10B39" w:rsidP="00A9396A">
            <w:pPr>
              <w:rPr>
                <w:b/>
                <w:bCs/>
              </w:rPr>
            </w:pPr>
            <w:r w:rsidRPr="00C10B39">
              <w:rPr>
                <w:b/>
                <w:bCs/>
              </w:rPr>
              <w:t>Scenario principale di successo</w:t>
            </w:r>
          </w:p>
        </w:tc>
        <w:tc>
          <w:tcPr>
            <w:tcW w:w="3431" w:type="pct"/>
          </w:tcPr>
          <w:p w14:paraId="0F0011F1" w14:textId="5FBBD7BA" w:rsidR="00B01E38" w:rsidRDefault="00294988" w:rsidP="00B01E38">
            <w:pPr>
              <w:pStyle w:val="Paragrafoelenco"/>
              <w:numPr>
                <w:ilvl w:val="0"/>
                <w:numId w:val="2"/>
              </w:numPr>
            </w:pPr>
            <w:r>
              <w:t>Il dipendente si reca presso una delle filiali su cui lavora.</w:t>
            </w:r>
          </w:p>
          <w:p w14:paraId="0EDB80BE" w14:textId="77777777" w:rsidR="0071235E" w:rsidRDefault="00294988" w:rsidP="0071235E">
            <w:pPr>
              <w:pStyle w:val="Paragrafoelenco"/>
              <w:numPr>
                <w:ilvl w:val="0"/>
                <w:numId w:val="2"/>
              </w:numPr>
            </w:pPr>
            <w:r>
              <w:t xml:space="preserve">Il dipendente utilizza un dispositivo di rilevamento basato su impronta biometrica. Appoggia il dito e </w:t>
            </w:r>
            <w:r w:rsidR="0071235E">
              <w:t>attende il feedback del sistema.</w:t>
            </w:r>
          </w:p>
          <w:p w14:paraId="48E184A9" w14:textId="6F285CA4" w:rsidR="0071235E" w:rsidRDefault="001209C2" w:rsidP="00864F35">
            <w:pPr>
              <w:pStyle w:val="Paragrafoelenco"/>
              <w:numPr>
                <w:ilvl w:val="0"/>
                <w:numId w:val="2"/>
              </w:numPr>
            </w:pPr>
            <w:r>
              <w:t xml:space="preserve">Il sistema verifica l’identità del dipendente </w:t>
            </w:r>
            <w:r w:rsidR="0071235E">
              <w:t>controllando se il dato biometrico rilevato è presente nel sistema stipendi.</w:t>
            </w:r>
          </w:p>
          <w:p w14:paraId="0EF04FA3" w14:textId="77777777" w:rsidR="0071235E" w:rsidRDefault="0071235E" w:rsidP="0071235E">
            <w:pPr>
              <w:pStyle w:val="Paragrafoelenco"/>
              <w:numPr>
                <w:ilvl w:val="0"/>
                <w:numId w:val="2"/>
              </w:numPr>
            </w:pPr>
            <w:r>
              <w:t>Il sistema conferma l’avvenuta identificazione</w:t>
            </w:r>
          </w:p>
          <w:p w14:paraId="48DB92DA" w14:textId="1C26CC5B" w:rsidR="0071235E" w:rsidRDefault="0071235E" w:rsidP="00311CFB">
            <w:pPr>
              <w:pStyle w:val="Paragrafoelenco"/>
              <w:numPr>
                <w:ilvl w:val="0"/>
                <w:numId w:val="2"/>
              </w:numPr>
            </w:pPr>
            <w:r>
              <w:t>Il sistema consen</w:t>
            </w:r>
            <w:r w:rsidR="00311CFB">
              <w:t>te al dipendente di scegliere se</w:t>
            </w:r>
            <w:r>
              <w:t xml:space="preserve"> registrare l’entrata.</w:t>
            </w:r>
          </w:p>
          <w:p w14:paraId="427CB852" w14:textId="3F37D435" w:rsidR="001209C2" w:rsidRDefault="0071235E" w:rsidP="0071235E">
            <w:pPr>
              <w:pStyle w:val="Paragrafoelenco"/>
              <w:numPr>
                <w:ilvl w:val="0"/>
                <w:numId w:val="2"/>
              </w:numPr>
            </w:pPr>
            <w:r>
              <w:t>Il dipendente sceglie di registrare l’entrata.</w:t>
            </w:r>
            <w:r w:rsidR="001209C2">
              <w:t xml:space="preserve"> </w:t>
            </w:r>
          </w:p>
          <w:p w14:paraId="79309EA5" w14:textId="3CE430AE" w:rsidR="001209C2" w:rsidRDefault="001209C2" w:rsidP="009C44FC">
            <w:pPr>
              <w:pStyle w:val="Paragrafoelenco"/>
              <w:numPr>
                <w:ilvl w:val="0"/>
                <w:numId w:val="2"/>
              </w:numPr>
            </w:pPr>
            <w:r>
              <w:t>Il sistema registra per quel dipendente l’ora di ingresso, il mese, l’anno, la filiale su cui si sta registrando</w:t>
            </w:r>
          </w:p>
          <w:p w14:paraId="3BF0372C" w14:textId="77777777" w:rsidR="001209C2" w:rsidRDefault="001209C2" w:rsidP="009C44FC">
            <w:pPr>
              <w:pStyle w:val="Paragrafoelenco"/>
              <w:numPr>
                <w:ilvl w:val="0"/>
                <w:numId w:val="2"/>
              </w:numPr>
            </w:pPr>
            <w:r>
              <w:t xml:space="preserve">Il sistema mostra il feedback visivo di conferma avvenuta registrazione </w:t>
            </w:r>
          </w:p>
          <w:p w14:paraId="4031E382" w14:textId="23F49624" w:rsidR="009C44FC" w:rsidRDefault="009C44FC" w:rsidP="0071235E"/>
        </w:tc>
      </w:tr>
      <w:tr w:rsidR="00C10B39" w14:paraId="4747E604" w14:textId="77777777" w:rsidTr="00C10B39">
        <w:tc>
          <w:tcPr>
            <w:tcW w:w="1569" w:type="pct"/>
          </w:tcPr>
          <w:p w14:paraId="5B84B5F7" w14:textId="2A9D885E" w:rsidR="00C10B39" w:rsidRPr="00C10B39" w:rsidRDefault="00C10B39" w:rsidP="00A9396A">
            <w:pPr>
              <w:rPr>
                <w:b/>
                <w:bCs/>
              </w:rPr>
            </w:pPr>
            <w:r w:rsidRPr="00C10B39">
              <w:rPr>
                <w:b/>
                <w:bCs/>
              </w:rPr>
              <w:t>Estensioni</w:t>
            </w:r>
          </w:p>
        </w:tc>
        <w:tc>
          <w:tcPr>
            <w:tcW w:w="3431" w:type="pct"/>
          </w:tcPr>
          <w:p w14:paraId="4C16AE1F" w14:textId="77777777" w:rsidR="00C10B39" w:rsidRDefault="00A84088" w:rsidP="00A84088">
            <w:pPr>
              <w:pStyle w:val="Paragrafoelenco"/>
              <w:numPr>
                <w:ilvl w:val="0"/>
                <w:numId w:val="5"/>
              </w:numPr>
            </w:pPr>
            <w:r>
              <w:t>Il sistema ha un arresto improvviso durante la registrazione del dipendente</w:t>
            </w:r>
          </w:p>
          <w:p w14:paraId="1ABCAFAD" w14:textId="3B139E19" w:rsidR="005B1143" w:rsidRDefault="00AE69D8" w:rsidP="00B01E38">
            <w:pPr>
              <w:pStyle w:val="Paragrafoelenco"/>
              <w:numPr>
                <w:ilvl w:val="0"/>
                <w:numId w:val="12"/>
              </w:numPr>
            </w:pPr>
            <w:r>
              <w:t xml:space="preserve">il sistema si riavvia e chiede nuovamente al dipendente di registrare l’ingresso. </w:t>
            </w:r>
          </w:p>
          <w:p w14:paraId="7AA4F268" w14:textId="77777777" w:rsidR="00B01E38" w:rsidRDefault="00B01E38" w:rsidP="00B01E38">
            <w:pPr>
              <w:pStyle w:val="Paragrafoelenco"/>
              <w:ind w:left="1080"/>
            </w:pPr>
          </w:p>
          <w:p w14:paraId="6B46EB45" w14:textId="77777777" w:rsidR="005B1143" w:rsidRDefault="005B1143" w:rsidP="005B1143"/>
          <w:p w14:paraId="617463E5" w14:textId="77777777" w:rsidR="00A84088" w:rsidRDefault="00A84088" w:rsidP="00A84088">
            <w:pPr>
              <w:pStyle w:val="Paragrafoelenco"/>
              <w:numPr>
                <w:ilvl w:val="0"/>
                <w:numId w:val="5"/>
              </w:numPr>
            </w:pPr>
            <w:r>
              <w:lastRenderedPageBreak/>
              <w:t>Il dipendente non è schedato dal sistema stipendi</w:t>
            </w:r>
          </w:p>
          <w:p w14:paraId="5318D142" w14:textId="593DB954" w:rsidR="00AE69D8" w:rsidRDefault="00AE69D8" w:rsidP="00AE69D8">
            <w:pPr>
              <w:pStyle w:val="Paragrafoelenco"/>
              <w:numPr>
                <w:ilvl w:val="0"/>
                <w:numId w:val="7"/>
              </w:numPr>
            </w:pPr>
            <w:r>
              <w:t xml:space="preserve">Il sistema non consente al dipendente di procedere alla registrazione e mostra un feedback visivo. </w:t>
            </w:r>
          </w:p>
          <w:p w14:paraId="2FFBC1AE" w14:textId="24123DDE" w:rsidR="00A84088" w:rsidRDefault="00A84088" w:rsidP="007342C0">
            <w:pPr>
              <w:pStyle w:val="Paragrafoelenco"/>
              <w:numPr>
                <w:ilvl w:val="0"/>
                <w:numId w:val="5"/>
              </w:numPr>
            </w:pPr>
            <w:r>
              <w:t xml:space="preserve">Il dipendente utilizza un dito </w:t>
            </w:r>
            <w:r w:rsidR="007342C0">
              <w:t xml:space="preserve">diverso da quello registrato nel sistema stipendi </w:t>
            </w:r>
            <w:r w:rsidR="00AB7C9A">
              <w:t>o non riesce a riconoscere correttamente l’impronta</w:t>
            </w:r>
            <w:r>
              <w:t>.</w:t>
            </w:r>
          </w:p>
          <w:p w14:paraId="7B0C69E6" w14:textId="60607831" w:rsidR="00AE69D8" w:rsidRDefault="00AB7C9A" w:rsidP="00AB7C9A">
            <w:pPr>
              <w:pStyle w:val="Paragrafoelenco"/>
              <w:numPr>
                <w:ilvl w:val="0"/>
                <w:numId w:val="8"/>
              </w:numPr>
            </w:pPr>
            <w:r>
              <w:t>Il sistema non consente al dipendente di procedere alla</w:t>
            </w:r>
            <w:r w:rsidR="0071235E">
              <w:t xml:space="preserve"> scelta dell’operazione da effettuare, in questo caso la</w:t>
            </w:r>
            <w:r>
              <w:t xml:space="preserve"> registrazione e mostra un feedback visivo invitandolo a ritentare.</w:t>
            </w:r>
          </w:p>
          <w:p w14:paraId="31A29745" w14:textId="77777777" w:rsidR="003578C2" w:rsidRDefault="003578C2" w:rsidP="003578C2">
            <w:pPr>
              <w:pStyle w:val="Paragrafoelenco"/>
              <w:numPr>
                <w:ilvl w:val="0"/>
                <w:numId w:val="5"/>
              </w:numPr>
            </w:pPr>
            <w:r>
              <w:t>Il dipendente si registra più di una volta</w:t>
            </w:r>
          </w:p>
          <w:p w14:paraId="4FE56A42" w14:textId="5DE9BCC4" w:rsidR="0055075A" w:rsidRDefault="00FA18A2" w:rsidP="00E638FF">
            <w:pPr>
              <w:pStyle w:val="Paragrafoelenco"/>
              <w:numPr>
                <w:ilvl w:val="0"/>
                <w:numId w:val="10"/>
              </w:numPr>
            </w:pPr>
            <w:r>
              <w:t>Il sistema accetta ugualmente la registrazione e in fase di gestione del</w:t>
            </w:r>
            <w:r w:rsidR="00E6103E">
              <w:t xml:space="preserve"> riepilogo mensile da parte del responsabile</w:t>
            </w:r>
            <w:r>
              <w:t>, evidenzierà l’anomalia dovuta ad un ingresso multiplo nello stesso g</w:t>
            </w:r>
            <w:r w:rsidR="001D75A3">
              <w:t xml:space="preserve">iorno </w:t>
            </w:r>
            <w:r w:rsidR="0055075A">
              <w:t>senza che vi sia un’uscita corrispondente</w:t>
            </w:r>
            <w:r>
              <w:t xml:space="preserve">. </w:t>
            </w:r>
          </w:p>
          <w:p w14:paraId="01F2B34B" w14:textId="70349D10" w:rsidR="003578C2" w:rsidRDefault="003578C2" w:rsidP="0055075A">
            <w:pPr>
              <w:pStyle w:val="Paragrafoelenco"/>
              <w:numPr>
                <w:ilvl w:val="0"/>
                <w:numId w:val="5"/>
              </w:numPr>
            </w:pPr>
            <w:r>
              <w:t>Il dipe</w:t>
            </w:r>
            <w:r w:rsidR="001D75A3">
              <w:t>ndente proviene da un’altra filiale</w:t>
            </w:r>
            <w:r>
              <w:t xml:space="preserve"> dove ha già effettuato la registrazione</w:t>
            </w:r>
          </w:p>
          <w:p w14:paraId="0D45BBF2" w14:textId="0704A6B0" w:rsidR="0055075A" w:rsidRDefault="0055075A" w:rsidP="001D75A3">
            <w:pPr>
              <w:pStyle w:val="Paragrafoelenco"/>
              <w:numPr>
                <w:ilvl w:val="0"/>
                <w:numId w:val="11"/>
              </w:numPr>
            </w:pPr>
            <w:r>
              <w:t>Il sistema accetta ugualmente la registrazione</w:t>
            </w:r>
            <w:r w:rsidR="00E6103E">
              <w:t xml:space="preserve"> ma la considererà come un’anomalia, evidenziandola in fase di gestione riepilogo mensile da parte del responsabile,</w:t>
            </w:r>
            <w:r w:rsidR="00C46ADC">
              <w:t xml:space="preserve"> solo se</w:t>
            </w:r>
            <w:r w:rsidR="001D75A3">
              <w:t xml:space="preserve"> per questa filiale manca la corrispondente ora d’uscita</w:t>
            </w:r>
            <w:r w:rsidR="000F6CD9">
              <w:t>.</w:t>
            </w:r>
          </w:p>
        </w:tc>
      </w:tr>
      <w:tr w:rsidR="00C10B39" w14:paraId="6A814A8A" w14:textId="77777777" w:rsidTr="00C10B39">
        <w:tc>
          <w:tcPr>
            <w:tcW w:w="1569" w:type="pct"/>
          </w:tcPr>
          <w:p w14:paraId="2C4FFCA6" w14:textId="4591F653" w:rsidR="00C10B39" w:rsidRPr="00C10B39" w:rsidRDefault="00C10B39" w:rsidP="00A9396A">
            <w:pPr>
              <w:rPr>
                <w:b/>
                <w:bCs/>
              </w:rPr>
            </w:pPr>
            <w:r w:rsidRPr="00C10B39">
              <w:rPr>
                <w:b/>
                <w:bCs/>
              </w:rPr>
              <w:lastRenderedPageBreak/>
              <w:t>Requisiti speciali</w:t>
            </w:r>
          </w:p>
        </w:tc>
        <w:tc>
          <w:tcPr>
            <w:tcW w:w="3431" w:type="pct"/>
          </w:tcPr>
          <w:p w14:paraId="52CDE723" w14:textId="77777777" w:rsidR="00C10B39" w:rsidRDefault="00045567" w:rsidP="00045567">
            <w:pPr>
              <w:pStyle w:val="Paragrafoelenco"/>
              <w:numPr>
                <w:ilvl w:val="0"/>
                <w:numId w:val="9"/>
              </w:numPr>
            </w:pPr>
            <w:r>
              <w:t xml:space="preserve">Interfaccia grafica user friendly adatta all’interazione tramite un pannello touchscreen. </w:t>
            </w:r>
          </w:p>
          <w:p w14:paraId="44490F94" w14:textId="77777777" w:rsidR="00045567" w:rsidRDefault="00045567" w:rsidP="00045567">
            <w:pPr>
              <w:pStyle w:val="Paragrafoelenco"/>
              <w:numPr>
                <w:ilvl w:val="0"/>
                <w:numId w:val="9"/>
              </w:numPr>
            </w:pPr>
            <w:r>
              <w:t>Sensore di rilevamento biometrico dell’impronta.</w:t>
            </w:r>
          </w:p>
          <w:p w14:paraId="139C33F0" w14:textId="187BBF9A" w:rsidR="00045567" w:rsidRDefault="00045567" w:rsidP="00045567">
            <w:pPr>
              <w:pStyle w:val="Paragrafoelenco"/>
              <w:numPr>
                <w:ilvl w:val="0"/>
                <w:numId w:val="9"/>
              </w:numPr>
            </w:pPr>
            <w:r>
              <w:t xml:space="preserve">Dispositivo con un identificativo univoco che viene associato ad una filiale specifica.  </w:t>
            </w:r>
          </w:p>
        </w:tc>
      </w:tr>
      <w:tr w:rsidR="00C10B39" w14:paraId="07960751" w14:textId="77777777" w:rsidTr="00C10B39">
        <w:tc>
          <w:tcPr>
            <w:tcW w:w="1569" w:type="pct"/>
          </w:tcPr>
          <w:p w14:paraId="7D156D7D" w14:textId="41E7725D" w:rsidR="00C10B39" w:rsidRPr="00C10B39" w:rsidRDefault="00C10B39" w:rsidP="00A9396A">
            <w:pPr>
              <w:rPr>
                <w:b/>
                <w:bCs/>
              </w:rPr>
            </w:pPr>
            <w:r w:rsidRPr="00C10B39">
              <w:rPr>
                <w:b/>
                <w:bCs/>
              </w:rPr>
              <w:t>Elenco delle varianti tecnologiche e dei dati</w:t>
            </w:r>
          </w:p>
        </w:tc>
        <w:tc>
          <w:tcPr>
            <w:tcW w:w="3431" w:type="pct"/>
          </w:tcPr>
          <w:p w14:paraId="3A16610D" w14:textId="77777777" w:rsidR="00C10B39" w:rsidRDefault="00C10B39" w:rsidP="00A9396A"/>
        </w:tc>
      </w:tr>
      <w:tr w:rsidR="00C10B39" w14:paraId="72528554" w14:textId="77777777" w:rsidTr="00C10B39">
        <w:tc>
          <w:tcPr>
            <w:tcW w:w="1569" w:type="pct"/>
          </w:tcPr>
          <w:p w14:paraId="21A36EDE" w14:textId="6B0AE008" w:rsidR="00C10B39" w:rsidRPr="00C10B39" w:rsidRDefault="00C10B39" w:rsidP="00A9396A">
            <w:pPr>
              <w:rPr>
                <w:b/>
                <w:bCs/>
              </w:rPr>
            </w:pPr>
            <w:r w:rsidRPr="00C10B39">
              <w:rPr>
                <w:b/>
                <w:bCs/>
              </w:rPr>
              <w:t>Frequenza di ripetizioni</w:t>
            </w:r>
          </w:p>
        </w:tc>
        <w:tc>
          <w:tcPr>
            <w:tcW w:w="3431" w:type="pct"/>
          </w:tcPr>
          <w:p w14:paraId="15E0F638" w14:textId="0EAEDEF6" w:rsidR="00C10B39" w:rsidRDefault="00045567" w:rsidP="00A9396A">
            <w:r>
              <w:t>Legata all’affluenza dei dipendenti e ai tentativi nel caso in cui il sistema non rileva correttamente l’impronta.</w:t>
            </w:r>
          </w:p>
        </w:tc>
      </w:tr>
      <w:tr w:rsidR="00C10B39" w14:paraId="1CA3528C" w14:textId="77777777" w:rsidTr="00C10B39">
        <w:tc>
          <w:tcPr>
            <w:tcW w:w="1569" w:type="pct"/>
          </w:tcPr>
          <w:p w14:paraId="62D1D030" w14:textId="1B418314" w:rsidR="00C10B39" w:rsidRPr="00C10B39" w:rsidRDefault="00C10B39" w:rsidP="00A9396A">
            <w:pPr>
              <w:rPr>
                <w:b/>
                <w:bCs/>
              </w:rPr>
            </w:pPr>
            <w:r w:rsidRPr="00C10B39">
              <w:rPr>
                <w:b/>
                <w:bCs/>
              </w:rPr>
              <w:t>Varie</w:t>
            </w:r>
          </w:p>
        </w:tc>
        <w:tc>
          <w:tcPr>
            <w:tcW w:w="3431" w:type="pct"/>
          </w:tcPr>
          <w:p w14:paraId="262CB833" w14:textId="77777777" w:rsidR="00C10B39" w:rsidRDefault="00C10B39" w:rsidP="00A9396A"/>
        </w:tc>
      </w:tr>
      <w:tr w:rsidR="00C10B39" w14:paraId="701D6118" w14:textId="77777777" w:rsidTr="00C10B39">
        <w:tc>
          <w:tcPr>
            <w:tcW w:w="1569" w:type="pct"/>
          </w:tcPr>
          <w:p w14:paraId="40A28C6B" w14:textId="3B4E4698" w:rsidR="00C10B39" w:rsidRPr="00C10B39" w:rsidRDefault="00C10B39" w:rsidP="00A9396A">
            <w:pPr>
              <w:rPr>
                <w:b/>
                <w:bCs/>
              </w:rPr>
            </w:pPr>
            <w:r w:rsidRPr="00C10B39">
              <w:rPr>
                <w:b/>
                <w:bCs/>
              </w:rPr>
              <w:t>Problemi aperti</w:t>
            </w:r>
          </w:p>
        </w:tc>
        <w:tc>
          <w:tcPr>
            <w:tcW w:w="3431" w:type="pct"/>
          </w:tcPr>
          <w:p w14:paraId="36F1AA41" w14:textId="77777777" w:rsidR="00C10B39" w:rsidRDefault="00C10B39" w:rsidP="00A9396A"/>
        </w:tc>
      </w:tr>
    </w:tbl>
    <w:p w14:paraId="1182A069" w14:textId="77777777" w:rsidR="00717A6D" w:rsidRDefault="00717A6D" w:rsidP="00A9396A"/>
    <w:p w14:paraId="643749E7" w14:textId="77777777" w:rsidR="005B1143" w:rsidRDefault="005B1143" w:rsidP="00A9396A"/>
    <w:p w14:paraId="381B05E6" w14:textId="77777777" w:rsidR="005B1143" w:rsidRDefault="005B1143" w:rsidP="00A9396A"/>
    <w:p w14:paraId="6FEFE6C9" w14:textId="77777777" w:rsidR="0071235E" w:rsidRDefault="0071235E" w:rsidP="00A9396A"/>
    <w:p w14:paraId="617597F1" w14:textId="77777777" w:rsidR="0071235E" w:rsidRDefault="0071235E" w:rsidP="00A9396A"/>
    <w:p w14:paraId="7752DA2E" w14:textId="77777777" w:rsidR="0071235E" w:rsidRDefault="0071235E" w:rsidP="00A9396A"/>
    <w:p w14:paraId="40890A8D" w14:textId="77777777" w:rsidR="0071235E" w:rsidRDefault="0071235E" w:rsidP="00A9396A"/>
    <w:p w14:paraId="7FBE205E" w14:textId="77777777" w:rsidR="005B1143" w:rsidRDefault="005B1143" w:rsidP="00A9396A"/>
    <w:p w14:paraId="644DBB26" w14:textId="77777777" w:rsidR="00D05B3C" w:rsidRDefault="00D05B3C" w:rsidP="00A9396A"/>
    <w:p w14:paraId="151198FE" w14:textId="77777777" w:rsidR="00D05B3C" w:rsidRDefault="00D05B3C" w:rsidP="00A9396A"/>
    <w:p w14:paraId="5F27093C" w14:textId="77777777" w:rsidR="00D05B3C" w:rsidRDefault="00D05B3C" w:rsidP="00A9396A"/>
    <w:p w14:paraId="779A2F24" w14:textId="77777777" w:rsidR="00D05B3C" w:rsidRDefault="00D05B3C" w:rsidP="00A9396A">
      <w:bookmarkStart w:id="0" w:name="_GoBack"/>
      <w:bookmarkEnd w:id="0"/>
    </w:p>
    <w:p w14:paraId="43996B48" w14:textId="77777777" w:rsidR="00C1658B" w:rsidRDefault="00C1658B" w:rsidP="00717A6D"/>
    <w:p w14:paraId="6ACFE85E" w14:textId="77777777" w:rsidR="001A4EE2" w:rsidRDefault="001A4EE2" w:rsidP="00311CFB"/>
    <w:p w14:paraId="5B50A4E6" w14:textId="4C230DE8" w:rsidR="00717A6D" w:rsidRDefault="00717A6D" w:rsidP="00311CFB">
      <w:pPr>
        <w:rPr>
          <w:b/>
          <w:bCs/>
          <w:sz w:val="28"/>
          <w:szCs w:val="28"/>
        </w:rPr>
      </w:pPr>
      <w:r w:rsidRPr="00C10B39">
        <w:rPr>
          <w:b/>
          <w:bCs/>
          <w:sz w:val="28"/>
          <w:szCs w:val="28"/>
        </w:rPr>
        <w:lastRenderedPageBreak/>
        <w:t>UC6. Gestisci riepilogo mensile</w:t>
      </w:r>
    </w:p>
    <w:p w14:paraId="67325A78" w14:textId="77777777" w:rsidR="00311CFB" w:rsidRPr="00311CFB" w:rsidRDefault="00311CFB" w:rsidP="00311CFB">
      <w:pPr>
        <w:rPr>
          <w:b/>
          <w:bCs/>
          <w:sz w:val="28"/>
          <w:szCs w:val="28"/>
        </w:rPr>
      </w:pPr>
    </w:p>
    <w:tbl>
      <w:tblPr>
        <w:tblStyle w:val="Grigliatabella"/>
        <w:tblW w:w="4923" w:type="pct"/>
        <w:tblLook w:val="04A0" w:firstRow="1" w:lastRow="0" w:firstColumn="1" w:lastColumn="0" w:noHBand="0" w:noVBand="1"/>
      </w:tblPr>
      <w:tblGrid>
        <w:gridCol w:w="2973"/>
        <w:gridCol w:w="6501"/>
      </w:tblGrid>
      <w:tr w:rsidR="00C10B39" w14:paraId="3D8C7AF7" w14:textId="77777777" w:rsidTr="00E96A83">
        <w:trPr>
          <w:trHeight w:val="376"/>
        </w:trPr>
        <w:tc>
          <w:tcPr>
            <w:tcW w:w="1569" w:type="pct"/>
          </w:tcPr>
          <w:p w14:paraId="24185213" w14:textId="77777777" w:rsidR="00C10B39" w:rsidRPr="00C10B39" w:rsidRDefault="00C10B39" w:rsidP="00E96A83">
            <w:pPr>
              <w:rPr>
                <w:b/>
                <w:bCs/>
              </w:rPr>
            </w:pPr>
            <w:r>
              <w:rPr>
                <w:b/>
                <w:bCs/>
              </w:rPr>
              <w:t>Nome del caso d’uso</w:t>
            </w:r>
          </w:p>
        </w:tc>
        <w:tc>
          <w:tcPr>
            <w:tcW w:w="3431" w:type="pct"/>
          </w:tcPr>
          <w:p w14:paraId="54117A45" w14:textId="312F3A39" w:rsidR="00C10B39" w:rsidRDefault="000F6CD9" w:rsidP="00E96A83">
            <w:r>
              <w:t>Gestisci riepilogo mensile</w:t>
            </w:r>
          </w:p>
        </w:tc>
      </w:tr>
      <w:tr w:rsidR="00C10B39" w14:paraId="37CFD4A4" w14:textId="77777777" w:rsidTr="00E96A83">
        <w:tc>
          <w:tcPr>
            <w:tcW w:w="1569" w:type="pct"/>
          </w:tcPr>
          <w:p w14:paraId="51561DA9" w14:textId="77777777" w:rsidR="00C10B39" w:rsidRPr="00C10B39" w:rsidRDefault="00C10B39" w:rsidP="00E96A83">
            <w:pPr>
              <w:rPr>
                <w:b/>
                <w:bCs/>
              </w:rPr>
            </w:pPr>
            <w:r>
              <w:rPr>
                <w:b/>
                <w:bCs/>
              </w:rPr>
              <w:t>Portata</w:t>
            </w:r>
          </w:p>
        </w:tc>
        <w:tc>
          <w:tcPr>
            <w:tcW w:w="3431" w:type="pct"/>
          </w:tcPr>
          <w:p w14:paraId="6FBCC49E" w14:textId="4E479EB6" w:rsidR="00C10B39" w:rsidRDefault="000F6CD9" w:rsidP="00E96A83">
            <w:r>
              <w:t>Applicazione attendApp</w:t>
            </w:r>
          </w:p>
        </w:tc>
      </w:tr>
      <w:tr w:rsidR="00C10B39" w14:paraId="21659450" w14:textId="77777777" w:rsidTr="00E96A83">
        <w:tc>
          <w:tcPr>
            <w:tcW w:w="1569" w:type="pct"/>
          </w:tcPr>
          <w:p w14:paraId="3B1D5924" w14:textId="77777777" w:rsidR="00C10B39" w:rsidRPr="00C10B39" w:rsidRDefault="00C10B39" w:rsidP="00E96A83">
            <w:pPr>
              <w:rPr>
                <w:b/>
                <w:bCs/>
              </w:rPr>
            </w:pPr>
            <w:r w:rsidRPr="00C10B39">
              <w:rPr>
                <w:b/>
                <w:bCs/>
              </w:rPr>
              <w:t>Livello</w:t>
            </w:r>
          </w:p>
        </w:tc>
        <w:tc>
          <w:tcPr>
            <w:tcW w:w="3431" w:type="pct"/>
          </w:tcPr>
          <w:p w14:paraId="6FF19171" w14:textId="2CA09B3D" w:rsidR="00C10B39" w:rsidRDefault="000F6CD9" w:rsidP="00E96A83">
            <w:r>
              <w:t>Obiettivo utente</w:t>
            </w:r>
          </w:p>
        </w:tc>
      </w:tr>
      <w:tr w:rsidR="00C10B39" w14:paraId="457C4544" w14:textId="77777777" w:rsidTr="00E96A83">
        <w:tc>
          <w:tcPr>
            <w:tcW w:w="1569" w:type="pct"/>
          </w:tcPr>
          <w:p w14:paraId="50F78911" w14:textId="77777777" w:rsidR="00C10B39" w:rsidRPr="00C10B39" w:rsidRDefault="00C10B39" w:rsidP="00E96A83">
            <w:pPr>
              <w:rPr>
                <w:b/>
                <w:bCs/>
              </w:rPr>
            </w:pPr>
            <w:r w:rsidRPr="00C10B39">
              <w:rPr>
                <w:b/>
                <w:bCs/>
              </w:rPr>
              <w:t>Attore primario</w:t>
            </w:r>
          </w:p>
        </w:tc>
        <w:tc>
          <w:tcPr>
            <w:tcW w:w="3431" w:type="pct"/>
          </w:tcPr>
          <w:p w14:paraId="4352405F" w14:textId="0EFAE40B" w:rsidR="00C10B39" w:rsidRDefault="00714CCB" w:rsidP="00E96A83">
            <w:r>
              <w:t>Responsabile</w:t>
            </w:r>
          </w:p>
        </w:tc>
      </w:tr>
      <w:tr w:rsidR="00C10B39" w14:paraId="4947CD21" w14:textId="77777777" w:rsidTr="00E96A83">
        <w:tc>
          <w:tcPr>
            <w:tcW w:w="1569" w:type="pct"/>
          </w:tcPr>
          <w:p w14:paraId="4B7A29DA" w14:textId="77777777" w:rsidR="00C10B39" w:rsidRPr="00C10B39" w:rsidRDefault="00C10B39" w:rsidP="00E96A83">
            <w:pPr>
              <w:rPr>
                <w:b/>
                <w:bCs/>
              </w:rPr>
            </w:pPr>
            <w:r w:rsidRPr="00C10B39">
              <w:rPr>
                <w:b/>
                <w:bCs/>
              </w:rPr>
              <w:t>Parti interessate e interessi</w:t>
            </w:r>
          </w:p>
        </w:tc>
        <w:tc>
          <w:tcPr>
            <w:tcW w:w="3431" w:type="pct"/>
          </w:tcPr>
          <w:p w14:paraId="28A47C78" w14:textId="1C6744DE" w:rsidR="00C10B39" w:rsidRDefault="000F6CD9" w:rsidP="00E96A83">
            <w:r>
              <w:t>Responsabile: Il responsabile del sistema rilevamento presenze vuole gestire il riepilogo mensile prima dell’invio al sistema stipendi, rimuovendo eventuali incongruenze e validando i dati visualizzati.</w:t>
            </w:r>
          </w:p>
        </w:tc>
      </w:tr>
      <w:tr w:rsidR="00C10B39" w14:paraId="716773D1" w14:textId="77777777" w:rsidTr="00E96A83">
        <w:tc>
          <w:tcPr>
            <w:tcW w:w="1569" w:type="pct"/>
          </w:tcPr>
          <w:p w14:paraId="6295340B" w14:textId="77777777" w:rsidR="00C10B39" w:rsidRPr="00C10B39" w:rsidRDefault="00C10B39" w:rsidP="00E96A83">
            <w:pPr>
              <w:rPr>
                <w:b/>
                <w:bCs/>
              </w:rPr>
            </w:pPr>
            <w:r w:rsidRPr="00C10B39">
              <w:rPr>
                <w:b/>
                <w:bCs/>
              </w:rPr>
              <w:t>Pre-condizioni</w:t>
            </w:r>
          </w:p>
        </w:tc>
        <w:tc>
          <w:tcPr>
            <w:tcW w:w="3431" w:type="pct"/>
          </w:tcPr>
          <w:p w14:paraId="10FA67A9" w14:textId="4A529654" w:rsidR="00C10B39" w:rsidRDefault="00F0041F" w:rsidP="00E96A83">
            <w:r>
              <w:t>Il sistema deve essere avviato in modalità “</w:t>
            </w:r>
            <w:r w:rsidR="00D62402">
              <w:t>responsabile</w:t>
            </w:r>
            <w:r>
              <w:t>” e il responsabile deve essere autenticato.</w:t>
            </w:r>
          </w:p>
        </w:tc>
      </w:tr>
      <w:tr w:rsidR="00C10B39" w14:paraId="02B5D23B" w14:textId="77777777" w:rsidTr="00E96A83">
        <w:tc>
          <w:tcPr>
            <w:tcW w:w="1569" w:type="pct"/>
          </w:tcPr>
          <w:p w14:paraId="28D30653" w14:textId="77777777" w:rsidR="00C10B39" w:rsidRPr="00C10B39" w:rsidRDefault="00C10B39" w:rsidP="00E96A83">
            <w:pPr>
              <w:rPr>
                <w:b/>
                <w:bCs/>
              </w:rPr>
            </w:pPr>
            <w:r w:rsidRPr="00C10B39">
              <w:rPr>
                <w:b/>
                <w:bCs/>
              </w:rPr>
              <w:t>Garanzia di successo</w:t>
            </w:r>
          </w:p>
        </w:tc>
        <w:tc>
          <w:tcPr>
            <w:tcW w:w="3431" w:type="pct"/>
          </w:tcPr>
          <w:p w14:paraId="42A6591F" w14:textId="42710E9F" w:rsidR="00C10B39" w:rsidRDefault="00F0041F" w:rsidP="00E96A83">
            <w:r>
              <w:t>Il mese e anno selezionato dal responsabile non deve mostrare anomalie (viene mostrato un feedback visivo che consente all’operatore di avere un’immediata contezza dell’assenza di anomalie) e deve essere abilitato il tasto di validazione e invio per consentire la trasmissione dati al sistema stipendi.</w:t>
            </w:r>
          </w:p>
        </w:tc>
      </w:tr>
      <w:tr w:rsidR="00C10B39" w14:paraId="2868F20B" w14:textId="77777777" w:rsidTr="00E96A83">
        <w:tc>
          <w:tcPr>
            <w:tcW w:w="1569" w:type="pct"/>
          </w:tcPr>
          <w:p w14:paraId="144EDE5A" w14:textId="77777777" w:rsidR="00C10B39" w:rsidRPr="00C10B39" w:rsidRDefault="00C10B39" w:rsidP="00E96A83">
            <w:pPr>
              <w:rPr>
                <w:b/>
                <w:bCs/>
              </w:rPr>
            </w:pPr>
            <w:r w:rsidRPr="00C10B39">
              <w:rPr>
                <w:b/>
                <w:bCs/>
              </w:rPr>
              <w:t>Scenario principale di successo</w:t>
            </w:r>
          </w:p>
        </w:tc>
        <w:tc>
          <w:tcPr>
            <w:tcW w:w="3431" w:type="pct"/>
          </w:tcPr>
          <w:p w14:paraId="5D36F19F" w14:textId="77777777" w:rsidR="003A75F2" w:rsidRDefault="00F0041F" w:rsidP="003A75F2">
            <w:pPr>
              <w:pStyle w:val="Paragrafoelenco"/>
              <w:numPr>
                <w:ilvl w:val="0"/>
                <w:numId w:val="15"/>
              </w:numPr>
            </w:pPr>
            <w:r>
              <w:t>Il responsabile apre la sezi</w:t>
            </w:r>
            <w:r w:rsidR="003A75F2">
              <w:t>one gestisci riepilogo mensile,</w:t>
            </w:r>
          </w:p>
          <w:p w14:paraId="7A17E1E3" w14:textId="47C8524A" w:rsidR="003A75F2" w:rsidRDefault="003A75F2" w:rsidP="003A75F2">
            <w:pPr>
              <w:pStyle w:val="Paragrafoelenco"/>
              <w:numPr>
                <w:ilvl w:val="0"/>
                <w:numId w:val="15"/>
              </w:numPr>
            </w:pPr>
            <w:r>
              <w:t>Il responsabile seleziona il mese e l’anno di riferimento.</w:t>
            </w:r>
          </w:p>
          <w:p w14:paraId="4F1DFE49" w14:textId="77777777" w:rsidR="00C25CFB" w:rsidRDefault="003A75F2" w:rsidP="003A75F2">
            <w:pPr>
              <w:pStyle w:val="Paragrafoelenco"/>
              <w:numPr>
                <w:ilvl w:val="0"/>
                <w:numId w:val="15"/>
              </w:numPr>
            </w:pPr>
            <w:r>
              <w:t xml:space="preserve">Il responsabile visualizza la lista dei dipendenti </w:t>
            </w:r>
          </w:p>
          <w:p w14:paraId="6B09AB36" w14:textId="3E3AFD33" w:rsidR="003A75F2" w:rsidRDefault="00C25CFB" w:rsidP="003A75F2">
            <w:pPr>
              <w:pStyle w:val="Paragrafoelenco"/>
              <w:numPr>
                <w:ilvl w:val="0"/>
                <w:numId w:val="15"/>
              </w:numPr>
            </w:pPr>
            <w:r>
              <w:t>Nessun dipendente è evidenziato e dunque nessuno presenta anomalie.</w:t>
            </w:r>
            <w:r w:rsidR="003A75F2">
              <w:t xml:space="preserve"> </w:t>
            </w:r>
          </w:p>
          <w:p w14:paraId="30B4F006" w14:textId="5BCB3CEA" w:rsidR="00C25CFB" w:rsidRDefault="00C25CFB" w:rsidP="00732491">
            <w:pPr>
              <w:pStyle w:val="Paragrafoelenco"/>
              <w:numPr>
                <w:ilvl w:val="0"/>
                <w:numId w:val="15"/>
              </w:numPr>
            </w:pPr>
            <w:r>
              <w:t>Il responsabile</w:t>
            </w:r>
            <w:r w:rsidR="00F0041F">
              <w:t xml:space="preserve"> vede il tasto valida e trasmetti abilitato per consentire la trasmissione</w:t>
            </w:r>
            <w:r w:rsidR="008549FB">
              <w:t xml:space="preserve"> e validazione del riepilogo di quel mese/anno</w:t>
            </w:r>
            <w:r w:rsidR="00F0041F">
              <w:t>.</w:t>
            </w:r>
          </w:p>
        </w:tc>
      </w:tr>
      <w:tr w:rsidR="00C10B39" w14:paraId="04E9492D" w14:textId="77777777" w:rsidTr="001A4EE2">
        <w:trPr>
          <w:trHeight w:val="3632"/>
        </w:trPr>
        <w:tc>
          <w:tcPr>
            <w:tcW w:w="1569" w:type="pct"/>
          </w:tcPr>
          <w:p w14:paraId="5D1A5DFF" w14:textId="3401E626" w:rsidR="00C10B39" w:rsidRPr="00C10B39" w:rsidRDefault="00C10B39" w:rsidP="00E96A83">
            <w:pPr>
              <w:rPr>
                <w:b/>
                <w:bCs/>
              </w:rPr>
            </w:pPr>
            <w:r w:rsidRPr="00C10B39">
              <w:rPr>
                <w:b/>
                <w:bCs/>
              </w:rPr>
              <w:t>Estensioni</w:t>
            </w:r>
          </w:p>
        </w:tc>
        <w:tc>
          <w:tcPr>
            <w:tcW w:w="3431" w:type="pct"/>
          </w:tcPr>
          <w:p w14:paraId="4FFBEBEC" w14:textId="7291E81F" w:rsidR="00C10B39" w:rsidRDefault="00AE4EEA" w:rsidP="00AE4EEA">
            <w:pPr>
              <w:pStyle w:val="Paragrafoelenco"/>
              <w:numPr>
                <w:ilvl w:val="0"/>
                <w:numId w:val="13"/>
              </w:numPr>
            </w:pPr>
            <w:r>
              <w:t>In qualsiasi momento il sistema fallisce e ha un arresto improvviso.</w:t>
            </w:r>
          </w:p>
          <w:p w14:paraId="1867F298" w14:textId="77777777" w:rsidR="00AE4EEA" w:rsidRDefault="00AE4EEA" w:rsidP="00AE4EEA">
            <w:pPr>
              <w:pStyle w:val="Paragrafoelenco"/>
              <w:numPr>
                <w:ilvl w:val="0"/>
                <w:numId w:val="14"/>
              </w:numPr>
            </w:pPr>
            <w:r>
              <w:t>Il sistema si riavvia chiedendo al responsabile di autenticarsi nuovamente</w:t>
            </w:r>
          </w:p>
          <w:p w14:paraId="25383848" w14:textId="3632CEC9" w:rsidR="008549FB" w:rsidRDefault="00C25CFB" w:rsidP="00076ED4">
            <w:pPr>
              <w:pStyle w:val="Paragrafoelenco"/>
              <w:numPr>
                <w:ilvl w:val="0"/>
                <w:numId w:val="14"/>
              </w:numPr>
            </w:pPr>
            <w:r>
              <w:t>Il sistema mostra la lista dipendenti</w:t>
            </w:r>
            <w:r w:rsidR="008549FB">
              <w:t xml:space="preserve"> con alcuni di essi evidenziati quindi </w:t>
            </w:r>
            <w:r w:rsidR="00076ED4">
              <w:t>per quei dipendenti esistono delle anomalie.</w:t>
            </w:r>
          </w:p>
          <w:p w14:paraId="27787CA4" w14:textId="7D8CFFA4" w:rsidR="00C25CFB" w:rsidRDefault="009E7F5E" w:rsidP="00076ED4">
            <w:pPr>
              <w:pStyle w:val="Paragrafoelenco"/>
              <w:numPr>
                <w:ilvl w:val="0"/>
                <w:numId w:val="14"/>
              </w:numPr>
            </w:pPr>
            <w:r>
              <w:t>Il responsabile apre la scheda del dipendente dove vengono mostrate per quel mese/anno la lista degli ingressi e uscite c</w:t>
            </w:r>
            <w:r w:rsidR="00D42ED5">
              <w:t xml:space="preserve">he ha registrato il dipendente. </w:t>
            </w:r>
          </w:p>
          <w:p w14:paraId="5344F60D" w14:textId="7CBE8EC5" w:rsidR="00D42ED5" w:rsidRDefault="00D42ED5" w:rsidP="00D17BDF">
            <w:pPr>
              <w:pStyle w:val="Paragrafoelenco"/>
              <w:numPr>
                <w:ilvl w:val="0"/>
                <w:numId w:val="14"/>
              </w:numPr>
            </w:pPr>
            <w:r>
              <w:t>Il responsabile controlla la lista ingressi/uscite ed elimina le registrazioni anomale.</w:t>
            </w:r>
            <w:r w:rsidR="00D17BDF">
              <w:t xml:space="preserve"> Le anomalie vengono visualizzate quando per un dipendente si ha più di una registrazione di ingresso per un certo mese/anno e stessa filiale oppure quando ad un ingresso non è associata un’ora di uscita.</w:t>
            </w:r>
          </w:p>
          <w:p w14:paraId="5794DCD9" w14:textId="64B43A66" w:rsidR="00C25CFB" w:rsidRDefault="00C25CFB" w:rsidP="00C25CFB"/>
        </w:tc>
      </w:tr>
      <w:tr w:rsidR="00C10B39" w14:paraId="0ADFCCE8" w14:textId="77777777" w:rsidTr="00311CFB">
        <w:trPr>
          <w:trHeight w:val="334"/>
        </w:trPr>
        <w:tc>
          <w:tcPr>
            <w:tcW w:w="1569" w:type="pct"/>
          </w:tcPr>
          <w:p w14:paraId="04A8FCBF" w14:textId="78D3E5D0" w:rsidR="00C10B39" w:rsidRPr="00C10B39" w:rsidRDefault="00C10B39" w:rsidP="00E96A83">
            <w:pPr>
              <w:rPr>
                <w:b/>
                <w:bCs/>
              </w:rPr>
            </w:pPr>
            <w:r w:rsidRPr="00C10B39">
              <w:rPr>
                <w:b/>
                <w:bCs/>
              </w:rPr>
              <w:t>Requisiti speciali</w:t>
            </w:r>
          </w:p>
        </w:tc>
        <w:tc>
          <w:tcPr>
            <w:tcW w:w="3431" w:type="pct"/>
          </w:tcPr>
          <w:p w14:paraId="61F4E41B" w14:textId="77777777" w:rsidR="00C10B39" w:rsidRDefault="00C10B39" w:rsidP="00E96A83"/>
        </w:tc>
      </w:tr>
      <w:tr w:rsidR="00C10B39" w14:paraId="71040FF3" w14:textId="77777777" w:rsidTr="00311CFB">
        <w:trPr>
          <w:trHeight w:val="348"/>
        </w:trPr>
        <w:tc>
          <w:tcPr>
            <w:tcW w:w="1569" w:type="pct"/>
          </w:tcPr>
          <w:p w14:paraId="46C4A5BD" w14:textId="77777777" w:rsidR="00C10B39" w:rsidRPr="00C10B39" w:rsidRDefault="00C10B39" w:rsidP="00E96A83">
            <w:pPr>
              <w:rPr>
                <w:b/>
                <w:bCs/>
              </w:rPr>
            </w:pPr>
            <w:r w:rsidRPr="00C10B39">
              <w:rPr>
                <w:b/>
                <w:bCs/>
              </w:rPr>
              <w:t>Elenco delle varianti tecnologiche e dei dati</w:t>
            </w:r>
          </w:p>
        </w:tc>
        <w:tc>
          <w:tcPr>
            <w:tcW w:w="3431" w:type="pct"/>
          </w:tcPr>
          <w:p w14:paraId="01172C1D" w14:textId="77777777" w:rsidR="00C10B39" w:rsidRDefault="00C10B39" w:rsidP="00E96A83"/>
        </w:tc>
      </w:tr>
      <w:tr w:rsidR="00C10B39" w14:paraId="4F509D3C" w14:textId="77777777" w:rsidTr="00E96A83">
        <w:tc>
          <w:tcPr>
            <w:tcW w:w="1569" w:type="pct"/>
          </w:tcPr>
          <w:p w14:paraId="43E4DF0E" w14:textId="77777777" w:rsidR="00C10B39" w:rsidRPr="00C10B39" w:rsidRDefault="00C10B39" w:rsidP="00E96A83">
            <w:pPr>
              <w:rPr>
                <w:b/>
                <w:bCs/>
              </w:rPr>
            </w:pPr>
            <w:r w:rsidRPr="00C10B39">
              <w:rPr>
                <w:b/>
                <w:bCs/>
              </w:rPr>
              <w:lastRenderedPageBreak/>
              <w:t>Frequenza di ripetizioni</w:t>
            </w:r>
          </w:p>
        </w:tc>
        <w:tc>
          <w:tcPr>
            <w:tcW w:w="3431" w:type="pct"/>
          </w:tcPr>
          <w:p w14:paraId="3E4DF22E" w14:textId="6DB2F249" w:rsidR="00C10B39" w:rsidRDefault="00982FB2" w:rsidP="00E96A83">
            <w:r>
              <w:t xml:space="preserve">Il responsabile controlla il riepilogo mensile a fine mese in una data specifica o eccezionalmente quando si presentano anomalie urgenti segnalati verbalmente dai dipendenti. </w:t>
            </w:r>
          </w:p>
        </w:tc>
      </w:tr>
      <w:tr w:rsidR="00C10B39" w14:paraId="7CA25FBC" w14:textId="77777777" w:rsidTr="00E96A83">
        <w:tc>
          <w:tcPr>
            <w:tcW w:w="1569" w:type="pct"/>
          </w:tcPr>
          <w:p w14:paraId="62ACEE6C" w14:textId="77777777" w:rsidR="00C10B39" w:rsidRPr="00C10B39" w:rsidRDefault="00C10B39" w:rsidP="00E96A83">
            <w:pPr>
              <w:rPr>
                <w:b/>
                <w:bCs/>
              </w:rPr>
            </w:pPr>
            <w:r w:rsidRPr="00C10B39">
              <w:rPr>
                <w:b/>
                <w:bCs/>
              </w:rPr>
              <w:t>Varie</w:t>
            </w:r>
          </w:p>
        </w:tc>
        <w:tc>
          <w:tcPr>
            <w:tcW w:w="3431" w:type="pct"/>
          </w:tcPr>
          <w:p w14:paraId="1F438718" w14:textId="77777777" w:rsidR="00C10B39" w:rsidRDefault="00C10B39" w:rsidP="00E96A83"/>
        </w:tc>
      </w:tr>
      <w:tr w:rsidR="00C10B39" w14:paraId="47A9B6C4" w14:textId="77777777" w:rsidTr="00E96A83">
        <w:tc>
          <w:tcPr>
            <w:tcW w:w="1569" w:type="pct"/>
          </w:tcPr>
          <w:p w14:paraId="7C3F9C17" w14:textId="77777777" w:rsidR="00C10B39" w:rsidRPr="00C10B39" w:rsidRDefault="00C10B39" w:rsidP="00E96A83">
            <w:pPr>
              <w:rPr>
                <w:b/>
                <w:bCs/>
              </w:rPr>
            </w:pPr>
            <w:r w:rsidRPr="00C10B39">
              <w:rPr>
                <w:b/>
                <w:bCs/>
              </w:rPr>
              <w:t>Problemi aperti</w:t>
            </w:r>
          </w:p>
        </w:tc>
        <w:tc>
          <w:tcPr>
            <w:tcW w:w="3431" w:type="pct"/>
          </w:tcPr>
          <w:p w14:paraId="2F5414AB" w14:textId="77777777" w:rsidR="00C10B39" w:rsidRDefault="00C10B39" w:rsidP="00E96A83"/>
        </w:tc>
      </w:tr>
    </w:tbl>
    <w:p w14:paraId="1ADC2CAA" w14:textId="77777777" w:rsidR="00717A6D" w:rsidRDefault="00717A6D" w:rsidP="00A9396A"/>
    <w:p w14:paraId="6120223E" w14:textId="77777777" w:rsidR="00C45C5A" w:rsidRDefault="00C45C5A" w:rsidP="00A9396A"/>
    <w:p w14:paraId="177A8AE4" w14:textId="77777777" w:rsidR="00311CFB" w:rsidRDefault="00311CFB" w:rsidP="00A9396A"/>
    <w:p w14:paraId="532EF969" w14:textId="77777777" w:rsidR="00311CFB" w:rsidRDefault="00311CFB" w:rsidP="00A9396A"/>
    <w:p w14:paraId="59B6EAED" w14:textId="279975DB" w:rsidR="00170222" w:rsidRDefault="00170222" w:rsidP="00A9396A">
      <w:pPr>
        <w:rPr>
          <w:b/>
          <w:bCs/>
          <w:sz w:val="28"/>
          <w:szCs w:val="28"/>
        </w:rPr>
      </w:pPr>
      <w:r w:rsidRPr="00C10B39">
        <w:rPr>
          <w:b/>
          <w:bCs/>
          <w:sz w:val="28"/>
          <w:szCs w:val="28"/>
        </w:rPr>
        <w:t>UC2. Registra uscita</w:t>
      </w:r>
    </w:p>
    <w:p w14:paraId="30222AAC" w14:textId="77777777" w:rsidR="00BB7BDA" w:rsidRDefault="00BB7BDA" w:rsidP="00A9396A">
      <w:pPr>
        <w:rPr>
          <w:b/>
          <w:bCs/>
          <w:sz w:val="28"/>
          <w:szCs w:val="28"/>
        </w:rPr>
      </w:pPr>
    </w:p>
    <w:p w14:paraId="3C5BA952" w14:textId="77777777" w:rsidR="00505196" w:rsidRDefault="00505196" w:rsidP="00505196">
      <w:pPr>
        <w:rPr>
          <w:b/>
          <w:bCs/>
          <w:i/>
          <w:iCs/>
        </w:rPr>
      </w:pPr>
      <w:r w:rsidRPr="004B4A3F">
        <w:rPr>
          <w:b/>
          <w:bCs/>
          <w:i/>
          <w:iCs/>
        </w:rPr>
        <w:t>Scenario principale</w:t>
      </w:r>
      <w:r>
        <w:rPr>
          <w:b/>
          <w:bCs/>
          <w:i/>
          <w:iCs/>
        </w:rPr>
        <w:t xml:space="preserve"> di successo</w:t>
      </w:r>
    </w:p>
    <w:p w14:paraId="2DD85456" w14:textId="77777777" w:rsidR="00505196" w:rsidRDefault="00505196" w:rsidP="00FC7BA5"/>
    <w:p w14:paraId="297E92D0" w14:textId="65C2E4A7" w:rsidR="00FC7BA5" w:rsidRDefault="00FC7BA5" w:rsidP="00FC7BA5">
      <w:pPr>
        <w:pStyle w:val="Paragrafoelenco"/>
        <w:numPr>
          <w:ilvl w:val="0"/>
          <w:numId w:val="26"/>
        </w:numPr>
      </w:pPr>
      <w:r>
        <w:t xml:space="preserve">Il dipendente si </w:t>
      </w:r>
      <w:r w:rsidR="00B1293C">
        <w:t xml:space="preserve">trova </w:t>
      </w:r>
      <w:r>
        <w:t xml:space="preserve"> presso una delle filiali su cui lavora.</w:t>
      </w:r>
    </w:p>
    <w:p w14:paraId="77D3117F" w14:textId="59D62045" w:rsidR="00FC7BA5" w:rsidRDefault="00FC7BA5" w:rsidP="00FC7BA5">
      <w:pPr>
        <w:pStyle w:val="Paragrafoelenco"/>
        <w:numPr>
          <w:ilvl w:val="0"/>
          <w:numId w:val="26"/>
        </w:numPr>
      </w:pPr>
      <w:r>
        <w:t>Il dipendente utilizza un dispositivo di rilevamento basato su impronta biometrica. Appoggia il dito e attende il feedback del sistema.</w:t>
      </w:r>
    </w:p>
    <w:p w14:paraId="77533077" w14:textId="612494D4" w:rsidR="00FC7BA5" w:rsidRDefault="00FC7BA5" w:rsidP="00FC7BA5">
      <w:pPr>
        <w:pStyle w:val="Paragrafoelenco"/>
        <w:numPr>
          <w:ilvl w:val="0"/>
          <w:numId w:val="26"/>
        </w:numPr>
      </w:pPr>
      <w:r>
        <w:t>Il sistema verifica l’identità del dipendente controllando se il dato biometrico rilevato è presente nel sistema stipendi e se il dipendente appartiene a quella filiale.</w:t>
      </w:r>
    </w:p>
    <w:p w14:paraId="4D7744D5" w14:textId="77777777" w:rsidR="00FC7BA5" w:rsidRDefault="00FC7BA5" w:rsidP="00FC7BA5">
      <w:pPr>
        <w:pStyle w:val="Paragrafoelenco"/>
        <w:numPr>
          <w:ilvl w:val="0"/>
          <w:numId w:val="26"/>
        </w:numPr>
      </w:pPr>
      <w:r>
        <w:t>Il sistema conferma l’avvenuta identificazione</w:t>
      </w:r>
    </w:p>
    <w:p w14:paraId="7398861A" w14:textId="150331D7" w:rsidR="00FC7BA5" w:rsidRDefault="00FC7BA5" w:rsidP="00311CFB">
      <w:pPr>
        <w:pStyle w:val="Paragrafoelenco"/>
        <w:numPr>
          <w:ilvl w:val="0"/>
          <w:numId w:val="26"/>
        </w:numPr>
      </w:pPr>
      <w:r>
        <w:t>Il sistema consente al dipendente di scegliere se registrare l’uscita.</w:t>
      </w:r>
    </w:p>
    <w:p w14:paraId="3D5D94C6" w14:textId="7F61F1A7" w:rsidR="00FC7BA5" w:rsidRDefault="00FC7BA5" w:rsidP="00FC7BA5">
      <w:pPr>
        <w:pStyle w:val="Paragrafoelenco"/>
        <w:numPr>
          <w:ilvl w:val="0"/>
          <w:numId w:val="26"/>
        </w:numPr>
      </w:pPr>
      <w:r>
        <w:t xml:space="preserve">Il dipendente sceglie di registrare l’uscita. </w:t>
      </w:r>
    </w:p>
    <w:p w14:paraId="4A213730" w14:textId="77A542D5" w:rsidR="00FC7BA5" w:rsidRDefault="00FC7BA5" w:rsidP="00FC7BA5">
      <w:pPr>
        <w:pStyle w:val="Paragrafoelenco"/>
        <w:numPr>
          <w:ilvl w:val="0"/>
          <w:numId w:val="26"/>
        </w:numPr>
      </w:pPr>
      <w:r>
        <w:t>Il sistema registra per quel dipendente l’ora di uscita, il mese, l’anno, la filiale su cui si sta registrando</w:t>
      </w:r>
    </w:p>
    <w:p w14:paraId="774EFC4F" w14:textId="77777777" w:rsidR="00FC7BA5" w:rsidRDefault="00FC7BA5" w:rsidP="00FC7BA5">
      <w:pPr>
        <w:pStyle w:val="Paragrafoelenco"/>
        <w:numPr>
          <w:ilvl w:val="0"/>
          <w:numId w:val="26"/>
        </w:numPr>
      </w:pPr>
      <w:r>
        <w:t xml:space="preserve">Il sistema mostra il feedback visivo di conferma avvenuta registrazione </w:t>
      </w:r>
    </w:p>
    <w:p w14:paraId="22023948" w14:textId="77777777" w:rsidR="00505196" w:rsidRDefault="00505196" w:rsidP="00505196">
      <w:pPr>
        <w:rPr>
          <w:b/>
          <w:bCs/>
          <w:i/>
          <w:iCs/>
        </w:rPr>
      </w:pPr>
    </w:p>
    <w:p w14:paraId="4A5C528D" w14:textId="77777777" w:rsidR="00505196" w:rsidRDefault="00505196" w:rsidP="00505196">
      <w:pPr>
        <w:rPr>
          <w:b/>
          <w:bCs/>
          <w:i/>
          <w:iCs/>
        </w:rPr>
      </w:pPr>
      <w:r>
        <w:rPr>
          <w:b/>
          <w:bCs/>
          <w:i/>
          <w:iCs/>
        </w:rPr>
        <w:t>Scenari alternativi</w:t>
      </w:r>
    </w:p>
    <w:p w14:paraId="52D7CB6E" w14:textId="77777777" w:rsidR="00505196" w:rsidRDefault="00505196" w:rsidP="00505196"/>
    <w:p w14:paraId="34A921C9" w14:textId="2E8B5890" w:rsidR="00FC7BA5" w:rsidRDefault="00505196" w:rsidP="00FC7BA5">
      <w:pPr>
        <w:pStyle w:val="Paragrafoelenco"/>
        <w:numPr>
          <w:ilvl w:val="0"/>
          <w:numId w:val="28"/>
        </w:numPr>
      </w:pPr>
      <w:r>
        <w:t xml:space="preserve">Il dipendente appoggia sul sensore il dito che si suppone essere quello registrato dal sistema stipendi in fase di schedatura iniziale del dipendente. </w:t>
      </w:r>
    </w:p>
    <w:p w14:paraId="4ADF3626" w14:textId="5781EDC4" w:rsidR="00505196" w:rsidRDefault="00505196" w:rsidP="00FC7BA5">
      <w:pPr>
        <w:pStyle w:val="Paragrafoelenco"/>
        <w:numPr>
          <w:ilvl w:val="0"/>
          <w:numId w:val="28"/>
        </w:numPr>
      </w:pPr>
      <w:r>
        <w:t>Il sistema invita il dipendente ad attendere il controllo del dato biometrico rilevato</w:t>
      </w:r>
    </w:p>
    <w:p w14:paraId="702D231F" w14:textId="5DC387C5" w:rsidR="00505196" w:rsidRDefault="00505196" w:rsidP="008D556C">
      <w:pPr>
        <w:pStyle w:val="Paragrafoelenco"/>
        <w:numPr>
          <w:ilvl w:val="0"/>
          <w:numId w:val="28"/>
        </w:numPr>
      </w:pPr>
      <w:r>
        <w:t>Il sistema avvisa l’utente che la procedura di identificazione non è stata completata in quanto l’impronta rilevata non corrisponde con nessuna tra quelle registrate sul sistema stipendi.</w:t>
      </w:r>
    </w:p>
    <w:p w14:paraId="0EA95BDE" w14:textId="755FDE20" w:rsidR="00505196" w:rsidRDefault="00505196" w:rsidP="00FC7BA5">
      <w:pPr>
        <w:pStyle w:val="Paragrafoelenco"/>
        <w:numPr>
          <w:ilvl w:val="0"/>
          <w:numId w:val="28"/>
        </w:numPr>
      </w:pPr>
      <w:r>
        <w:t xml:space="preserve">Il sistema invita il dipendente a riprovare.  </w:t>
      </w:r>
    </w:p>
    <w:p w14:paraId="7958291C" w14:textId="77777777" w:rsidR="00E96A83" w:rsidRDefault="00E96A83" w:rsidP="00A9396A">
      <w:pPr>
        <w:rPr>
          <w:b/>
          <w:bCs/>
          <w:sz w:val="28"/>
          <w:szCs w:val="28"/>
        </w:rPr>
      </w:pPr>
    </w:p>
    <w:p w14:paraId="313C82D5" w14:textId="77777777" w:rsidR="008D556C" w:rsidRDefault="008D556C" w:rsidP="00A9396A">
      <w:pPr>
        <w:rPr>
          <w:b/>
          <w:bCs/>
          <w:sz w:val="28"/>
          <w:szCs w:val="28"/>
        </w:rPr>
      </w:pPr>
    </w:p>
    <w:p w14:paraId="7973FF4A" w14:textId="77777777" w:rsidR="008D556C" w:rsidRDefault="008D556C" w:rsidP="00A9396A">
      <w:pPr>
        <w:rPr>
          <w:b/>
          <w:bCs/>
          <w:sz w:val="28"/>
          <w:szCs w:val="28"/>
        </w:rPr>
      </w:pPr>
    </w:p>
    <w:p w14:paraId="7215B8E2" w14:textId="77777777" w:rsidR="008D556C" w:rsidRDefault="008D556C" w:rsidP="00A9396A">
      <w:pPr>
        <w:rPr>
          <w:b/>
          <w:bCs/>
          <w:sz w:val="28"/>
          <w:szCs w:val="28"/>
        </w:rPr>
      </w:pPr>
    </w:p>
    <w:p w14:paraId="4662B1CF" w14:textId="77777777" w:rsidR="008D556C" w:rsidRDefault="008D556C" w:rsidP="00A9396A">
      <w:pPr>
        <w:rPr>
          <w:b/>
          <w:bCs/>
          <w:sz w:val="28"/>
          <w:szCs w:val="28"/>
        </w:rPr>
      </w:pPr>
    </w:p>
    <w:p w14:paraId="534C27D7" w14:textId="77777777" w:rsidR="008D556C" w:rsidRDefault="008D556C" w:rsidP="00A9396A">
      <w:pPr>
        <w:rPr>
          <w:b/>
          <w:bCs/>
          <w:sz w:val="28"/>
          <w:szCs w:val="28"/>
        </w:rPr>
      </w:pPr>
    </w:p>
    <w:p w14:paraId="2BA1548C" w14:textId="77777777" w:rsidR="008D556C" w:rsidRDefault="008D556C" w:rsidP="00A9396A">
      <w:pPr>
        <w:rPr>
          <w:b/>
          <w:bCs/>
          <w:sz w:val="28"/>
          <w:szCs w:val="28"/>
        </w:rPr>
      </w:pPr>
    </w:p>
    <w:p w14:paraId="673558D9" w14:textId="77777777" w:rsidR="008D556C" w:rsidRDefault="008D556C" w:rsidP="00A9396A">
      <w:pPr>
        <w:rPr>
          <w:b/>
          <w:bCs/>
          <w:sz w:val="28"/>
          <w:szCs w:val="28"/>
        </w:rPr>
      </w:pPr>
    </w:p>
    <w:p w14:paraId="049E5C72" w14:textId="77777777" w:rsidR="008D556C" w:rsidRDefault="008D556C" w:rsidP="00A9396A">
      <w:pPr>
        <w:rPr>
          <w:b/>
          <w:bCs/>
          <w:sz w:val="28"/>
          <w:szCs w:val="28"/>
        </w:rPr>
      </w:pPr>
    </w:p>
    <w:p w14:paraId="4A4D2C33" w14:textId="77777777" w:rsidR="008D556C" w:rsidRDefault="008D556C" w:rsidP="00A9396A">
      <w:pPr>
        <w:rPr>
          <w:b/>
          <w:bCs/>
          <w:sz w:val="28"/>
          <w:szCs w:val="28"/>
        </w:rPr>
      </w:pPr>
    </w:p>
    <w:p w14:paraId="0DA56F81" w14:textId="77777777" w:rsidR="008D556C" w:rsidRDefault="008D556C" w:rsidP="00A9396A">
      <w:pPr>
        <w:rPr>
          <w:b/>
          <w:bCs/>
          <w:sz w:val="28"/>
          <w:szCs w:val="28"/>
        </w:rPr>
      </w:pPr>
    </w:p>
    <w:p w14:paraId="1EB36C93" w14:textId="77777777" w:rsidR="008D556C" w:rsidRDefault="008D556C" w:rsidP="00A9396A">
      <w:pPr>
        <w:rPr>
          <w:b/>
          <w:bCs/>
          <w:sz w:val="28"/>
          <w:szCs w:val="28"/>
        </w:rPr>
      </w:pPr>
    </w:p>
    <w:p w14:paraId="72BF6CE1" w14:textId="77777777" w:rsidR="0097365A" w:rsidRDefault="0097365A" w:rsidP="00A9396A">
      <w:pPr>
        <w:rPr>
          <w:b/>
          <w:bCs/>
          <w:sz w:val="28"/>
          <w:szCs w:val="28"/>
        </w:rPr>
      </w:pPr>
    </w:p>
    <w:p w14:paraId="34C0F72A" w14:textId="77777777" w:rsidR="0097365A" w:rsidRDefault="0097365A" w:rsidP="00A9396A">
      <w:pPr>
        <w:rPr>
          <w:b/>
          <w:bCs/>
          <w:sz w:val="28"/>
          <w:szCs w:val="28"/>
        </w:rPr>
      </w:pPr>
    </w:p>
    <w:p w14:paraId="462E1401" w14:textId="77777777" w:rsidR="00E96A83" w:rsidRDefault="00E96A83" w:rsidP="00A9396A">
      <w:pPr>
        <w:rPr>
          <w:b/>
          <w:bCs/>
          <w:sz w:val="28"/>
          <w:szCs w:val="28"/>
        </w:rPr>
      </w:pPr>
    </w:p>
    <w:p w14:paraId="3CB9574C" w14:textId="2A59150E" w:rsidR="00170222" w:rsidRDefault="00170222" w:rsidP="00A9396A">
      <w:pPr>
        <w:rPr>
          <w:b/>
          <w:bCs/>
          <w:sz w:val="28"/>
          <w:szCs w:val="28"/>
        </w:rPr>
      </w:pPr>
      <w:r w:rsidRPr="00C10B39">
        <w:rPr>
          <w:b/>
          <w:bCs/>
          <w:sz w:val="28"/>
          <w:szCs w:val="28"/>
        </w:rPr>
        <w:t>UC3. Visualizza riepilogo mensile</w:t>
      </w:r>
      <w:r w:rsidR="003D6CA1" w:rsidRPr="00C10B39">
        <w:rPr>
          <w:b/>
          <w:bCs/>
          <w:sz w:val="28"/>
          <w:szCs w:val="28"/>
        </w:rPr>
        <w:t xml:space="preserve"> personale</w:t>
      </w:r>
    </w:p>
    <w:p w14:paraId="5EE17E72" w14:textId="77777777" w:rsidR="00BB7BDA" w:rsidRDefault="00BB7BDA" w:rsidP="00A9396A">
      <w:pPr>
        <w:rPr>
          <w:b/>
          <w:bCs/>
          <w:sz w:val="28"/>
          <w:szCs w:val="28"/>
        </w:rPr>
      </w:pPr>
    </w:p>
    <w:p w14:paraId="7AE8F9C6" w14:textId="77777777" w:rsidR="009F74CA" w:rsidRDefault="009F74CA" w:rsidP="009F74CA">
      <w:pPr>
        <w:rPr>
          <w:b/>
          <w:bCs/>
          <w:i/>
          <w:iCs/>
        </w:rPr>
      </w:pPr>
      <w:r w:rsidRPr="004B4A3F">
        <w:rPr>
          <w:b/>
          <w:bCs/>
          <w:i/>
          <w:iCs/>
        </w:rPr>
        <w:t>Scenario principale</w:t>
      </w:r>
      <w:r>
        <w:rPr>
          <w:b/>
          <w:bCs/>
          <w:i/>
          <w:iCs/>
        </w:rPr>
        <w:t xml:space="preserve"> di successo</w:t>
      </w:r>
    </w:p>
    <w:p w14:paraId="56C31F8F" w14:textId="77777777" w:rsidR="009F74CA" w:rsidRDefault="009F74CA" w:rsidP="009F74CA">
      <w:pPr>
        <w:rPr>
          <w:b/>
          <w:bCs/>
          <w:i/>
          <w:iCs/>
        </w:rPr>
      </w:pPr>
    </w:p>
    <w:p w14:paraId="5C09CAF9" w14:textId="70C798C3" w:rsidR="009F74CA" w:rsidRDefault="004E0D63" w:rsidP="004E0D63">
      <w:pPr>
        <w:pStyle w:val="Paragrafoelenco"/>
        <w:numPr>
          <w:ilvl w:val="0"/>
          <w:numId w:val="30"/>
        </w:numPr>
      </w:pPr>
      <w:r>
        <w:t>Il dipendente appoggia il dito sul sensore biometrico per la rilevazione dell’impronta digitale</w:t>
      </w:r>
    </w:p>
    <w:p w14:paraId="14ADF61E" w14:textId="2D8B9A77" w:rsidR="004E0D63" w:rsidRDefault="004E0D63" w:rsidP="004E0D63">
      <w:pPr>
        <w:pStyle w:val="Paragrafoelenco"/>
        <w:numPr>
          <w:ilvl w:val="0"/>
          <w:numId w:val="30"/>
        </w:numPr>
      </w:pPr>
      <w:r>
        <w:t>Il sistema controlla il dato e verifica l’identità del dipendente</w:t>
      </w:r>
    </w:p>
    <w:p w14:paraId="2784D27C" w14:textId="17802145" w:rsidR="004E0D63" w:rsidRDefault="004E0D63" w:rsidP="004E0D63">
      <w:pPr>
        <w:pStyle w:val="Paragrafoelenco"/>
        <w:numPr>
          <w:ilvl w:val="0"/>
          <w:numId w:val="30"/>
        </w:numPr>
      </w:pPr>
      <w:r>
        <w:t>Il sistema comunica che l’identificazione è avvenuta con successo</w:t>
      </w:r>
    </w:p>
    <w:p w14:paraId="7618263E" w14:textId="44ABFC84" w:rsidR="004E0D63" w:rsidRDefault="004E0D63" w:rsidP="00311CFB">
      <w:pPr>
        <w:pStyle w:val="Paragrafoelenco"/>
        <w:numPr>
          <w:ilvl w:val="0"/>
          <w:numId w:val="30"/>
        </w:numPr>
      </w:pPr>
      <w:r>
        <w:t>Il sistema consente all’</w:t>
      </w:r>
      <w:r w:rsidR="00311CFB">
        <w:t xml:space="preserve">utente di scegliere </w:t>
      </w:r>
      <w:r>
        <w:t>la visualizzazione del riepilogo mensile personale</w:t>
      </w:r>
    </w:p>
    <w:p w14:paraId="54CF6C4D" w14:textId="4A46A585" w:rsidR="004E0D63" w:rsidRDefault="004E0D63" w:rsidP="004E0D63">
      <w:pPr>
        <w:pStyle w:val="Paragrafoelenco"/>
        <w:numPr>
          <w:ilvl w:val="0"/>
          <w:numId w:val="30"/>
        </w:numPr>
      </w:pPr>
      <w:r>
        <w:t>Il dipendente sceglie di visualizzare il riepilogo mensile personale</w:t>
      </w:r>
    </w:p>
    <w:p w14:paraId="4899AB1F" w14:textId="728F4FB4" w:rsidR="004E0D63" w:rsidRPr="004E0D63" w:rsidRDefault="004E0D63" w:rsidP="004E0D63">
      <w:pPr>
        <w:pStyle w:val="Paragrafoelenco"/>
        <w:numPr>
          <w:ilvl w:val="0"/>
          <w:numId w:val="30"/>
        </w:numPr>
      </w:pPr>
      <w:r>
        <w:t>Il dipendente, dopo aver visualizzato il proprio riepilogo chiude la sessione o se lo dimentica dopo 10 secondi il sistema la chiude automaticamente</w:t>
      </w:r>
    </w:p>
    <w:p w14:paraId="1DEA46D9" w14:textId="5DD0F23B" w:rsidR="004E0D63" w:rsidRDefault="004E0D63" w:rsidP="004E0D63">
      <w:pPr>
        <w:rPr>
          <w:b/>
          <w:bCs/>
          <w:i/>
          <w:iCs/>
        </w:rPr>
      </w:pPr>
      <w:r>
        <w:rPr>
          <w:b/>
          <w:bCs/>
          <w:i/>
          <w:iCs/>
        </w:rPr>
        <w:t xml:space="preserve"> </w:t>
      </w:r>
    </w:p>
    <w:p w14:paraId="7EBC97C2" w14:textId="77777777" w:rsidR="009F74CA" w:rsidRDefault="009F74CA" w:rsidP="009F74CA">
      <w:pPr>
        <w:rPr>
          <w:b/>
          <w:bCs/>
          <w:i/>
          <w:iCs/>
        </w:rPr>
      </w:pPr>
      <w:r>
        <w:rPr>
          <w:b/>
          <w:bCs/>
          <w:i/>
          <w:iCs/>
        </w:rPr>
        <w:t>Scenari alternativi</w:t>
      </w:r>
    </w:p>
    <w:p w14:paraId="56400C19" w14:textId="77777777" w:rsidR="00311CFB" w:rsidRDefault="00311CFB" w:rsidP="00311CFB"/>
    <w:p w14:paraId="721CFB23" w14:textId="77777777" w:rsidR="00311CFB" w:rsidRDefault="00311CFB" w:rsidP="00311CFB">
      <w:pPr>
        <w:pStyle w:val="Paragrafoelenco"/>
        <w:numPr>
          <w:ilvl w:val="0"/>
          <w:numId w:val="31"/>
        </w:numPr>
      </w:pPr>
      <w:r>
        <w:t xml:space="preserve">Il dipendente appoggia sul sensore il dito che si suppone essere quello registrato dal sistema stipendi in fase di schedatura iniziale del dipendente. </w:t>
      </w:r>
    </w:p>
    <w:p w14:paraId="5CDB68AC" w14:textId="77777777" w:rsidR="00311CFB" w:rsidRDefault="00311CFB" w:rsidP="00311CFB">
      <w:pPr>
        <w:pStyle w:val="Paragrafoelenco"/>
        <w:numPr>
          <w:ilvl w:val="0"/>
          <w:numId w:val="31"/>
        </w:numPr>
      </w:pPr>
      <w:r>
        <w:t>Il sistema invita il dipendente ad attendere il controllo del dato biometrico rilevato</w:t>
      </w:r>
    </w:p>
    <w:p w14:paraId="684B6B2B" w14:textId="77777777" w:rsidR="00311CFB" w:rsidRDefault="00311CFB" w:rsidP="00311CFB">
      <w:pPr>
        <w:pStyle w:val="Paragrafoelenco"/>
        <w:numPr>
          <w:ilvl w:val="0"/>
          <w:numId w:val="31"/>
        </w:numPr>
      </w:pPr>
      <w:r>
        <w:t>Il sistema avvisa l’utente che la procedura di identificazione non è stata completata in quanto l’impronta rilevata non corrisponde con nessuna tra quelle registrate sul sistema stipendi.</w:t>
      </w:r>
    </w:p>
    <w:p w14:paraId="305B44E9" w14:textId="77777777" w:rsidR="00311CFB" w:rsidRDefault="00311CFB" w:rsidP="00311CFB">
      <w:pPr>
        <w:pStyle w:val="Paragrafoelenco"/>
        <w:numPr>
          <w:ilvl w:val="0"/>
          <w:numId w:val="31"/>
        </w:numPr>
      </w:pPr>
      <w:r>
        <w:t xml:space="preserve">Il sistema invita il dipendente a riprovare.  </w:t>
      </w:r>
    </w:p>
    <w:p w14:paraId="12807231" w14:textId="77777777" w:rsidR="009135A9" w:rsidRDefault="009135A9" w:rsidP="009135A9">
      <w:pPr>
        <w:pStyle w:val="Paragrafoelenco"/>
      </w:pPr>
    </w:p>
    <w:p w14:paraId="0BBCC2BE" w14:textId="77777777" w:rsidR="00BB7BDA" w:rsidRDefault="00BB7BDA" w:rsidP="00A9396A">
      <w:pPr>
        <w:rPr>
          <w:b/>
          <w:bCs/>
          <w:sz w:val="28"/>
          <w:szCs w:val="28"/>
        </w:rPr>
      </w:pPr>
    </w:p>
    <w:p w14:paraId="77F2E7D0" w14:textId="65D9D4BB" w:rsidR="00A9396A" w:rsidRDefault="00170222" w:rsidP="00170222">
      <w:pPr>
        <w:rPr>
          <w:b/>
          <w:bCs/>
          <w:sz w:val="28"/>
          <w:szCs w:val="28"/>
        </w:rPr>
      </w:pPr>
      <w:r w:rsidRPr="00C10B39">
        <w:rPr>
          <w:b/>
          <w:bCs/>
          <w:sz w:val="28"/>
          <w:szCs w:val="28"/>
        </w:rPr>
        <w:t>UC4.</w:t>
      </w:r>
      <w:r w:rsidR="003D6CA1" w:rsidRPr="00C10B39">
        <w:rPr>
          <w:b/>
          <w:bCs/>
          <w:sz w:val="28"/>
          <w:szCs w:val="28"/>
        </w:rPr>
        <w:t xml:space="preserve"> Richiedi autorizzazione eventi eccezionali</w:t>
      </w:r>
    </w:p>
    <w:p w14:paraId="52AAFE93" w14:textId="77777777" w:rsidR="009F74CA" w:rsidRDefault="009F74CA" w:rsidP="00170222">
      <w:pPr>
        <w:rPr>
          <w:b/>
          <w:bCs/>
          <w:sz w:val="28"/>
          <w:szCs w:val="28"/>
        </w:rPr>
      </w:pPr>
    </w:p>
    <w:p w14:paraId="234D7FED" w14:textId="77777777" w:rsidR="009F74CA" w:rsidRDefault="009F74CA" w:rsidP="009F74CA">
      <w:pPr>
        <w:rPr>
          <w:b/>
          <w:bCs/>
          <w:i/>
          <w:iCs/>
        </w:rPr>
      </w:pPr>
      <w:r w:rsidRPr="004B4A3F">
        <w:rPr>
          <w:b/>
          <w:bCs/>
          <w:i/>
          <w:iCs/>
        </w:rPr>
        <w:t>Scenario principale</w:t>
      </w:r>
      <w:r>
        <w:rPr>
          <w:b/>
          <w:bCs/>
          <w:i/>
          <w:iCs/>
        </w:rPr>
        <w:t xml:space="preserve"> di successo</w:t>
      </w:r>
    </w:p>
    <w:p w14:paraId="6F315F4B" w14:textId="77777777" w:rsidR="009F74CA" w:rsidRDefault="009F74CA" w:rsidP="009F74CA">
      <w:pPr>
        <w:rPr>
          <w:b/>
          <w:bCs/>
          <w:i/>
          <w:iCs/>
        </w:rPr>
      </w:pPr>
    </w:p>
    <w:p w14:paraId="47D9607E" w14:textId="0E8AAD24" w:rsidR="009F74CA" w:rsidRDefault="00CB3488" w:rsidP="00CB3488">
      <w:pPr>
        <w:pStyle w:val="Paragrafoelenco"/>
        <w:numPr>
          <w:ilvl w:val="0"/>
          <w:numId w:val="32"/>
        </w:numPr>
      </w:pPr>
      <w:r>
        <w:t>Il dipendente si autentica attraverso il sistema di rilevazione dati biometrici.</w:t>
      </w:r>
    </w:p>
    <w:p w14:paraId="5E737635" w14:textId="23C646C2" w:rsidR="00CB3488" w:rsidRDefault="00CB3488" w:rsidP="00CB3488">
      <w:pPr>
        <w:pStyle w:val="Paragrafoelenco"/>
        <w:numPr>
          <w:ilvl w:val="0"/>
          <w:numId w:val="32"/>
        </w:numPr>
      </w:pPr>
      <w:r>
        <w:t>Il sistema mostra l’opportunità di scegliere se richiedere l’autorizzazione per un evento eccezionale quale malattia, ferie o permessi</w:t>
      </w:r>
    </w:p>
    <w:p w14:paraId="53DEC206" w14:textId="62CB1D36" w:rsidR="00CB3488" w:rsidRDefault="00CB3488" w:rsidP="00CB3488">
      <w:pPr>
        <w:pStyle w:val="Paragrafoelenco"/>
        <w:numPr>
          <w:ilvl w:val="0"/>
          <w:numId w:val="32"/>
        </w:numPr>
      </w:pPr>
      <w:r>
        <w:t xml:space="preserve">Il dipendente seleziona questa scelta </w:t>
      </w:r>
    </w:p>
    <w:p w14:paraId="08954D82" w14:textId="1D034FBF" w:rsidR="00CB3488" w:rsidRDefault="00CB3488" w:rsidP="00CB3488">
      <w:pPr>
        <w:pStyle w:val="Paragrafoelenco"/>
        <w:numPr>
          <w:ilvl w:val="0"/>
          <w:numId w:val="32"/>
        </w:numPr>
      </w:pPr>
      <w:r>
        <w:t>Il dipendente sceglie la data per l’evento eccezionale</w:t>
      </w:r>
    </w:p>
    <w:p w14:paraId="15B35CFF" w14:textId="474869F0" w:rsidR="00CB3488" w:rsidRDefault="00CB3488" w:rsidP="00CB3488">
      <w:pPr>
        <w:pStyle w:val="Paragrafoelenco"/>
        <w:numPr>
          <w:ilvl w:val="0"/>
          <w:numId w:val="32"/>
        </w:numPr>
      </w:pPr>
      <w:r>
        <w:t xml:space="preserve">Il dipendente sceglie le ore di permesso per quel giorno </w:t>
      </w:r>
    </w:p>
    <w:p w14:paraId="23171334" w14:textId="7E6BC501" w:rsidR="00CB3488" w:rsidRDefault="00CB3488" w:rsidP="00CB3488">
      <w:pPr>
        <w:pStyle w:val="Paragrafoelenco"/>
        <w:numPr>
          <w:ilvl w:val="0"/>
          <w:numId w:val="32"/>
        </w:numPr>
      </w:pPr>
      <w:r>
        <w:t>Il dipendente sceglie il tipo di evento eccezionale</w:t>
      </w:r>
    </w:p>
    <w:p w14:paraId="4014F0EF" w14:textId="484F81BD" w:rsidR="00CB3488" w:rsidRPr="003C63CC" w:rsidRDefault="00CB3488" w:rsidP="00CB3488">
      <w:pPr>
        <w:pStyle w:val="Paragrafoelenco"/>
        <w:numPr>
          <w:ilvl w:val="0"/>
          <w:numId w:val="32"/>
        </w:numPr>
      </w:pPr>
      <w:r>
        <w:t xml:space="preserve">Il dipendente invia la richiesta di autorizzazione </w:t>
      </w:r>
    </w:p>
    <w:p w14:paraId="32973014" w14:textId="77777777" w:rsidR="00BA5940" w:rsidRPr="003C63CC" w:rsidRDefault="00BA5940" w:rsidP="009F74CA">
      <w:pPr>
        <w:rPr>
          <w:b/>
          <w:bCs/>
        </w:rPr>
      </w:pPr>
    </w:p>
    <w:p w14:paraId="1A5705F7" w14:textId="77777777" w:rsidR="00F705AE" w:rsidRDefault="00F705AE" w:rsidP="00F705AE">
      <w:pPr>
        <w:rPr>
          <w:b/>
          <w:bCs/>
          <w:i/>
          <w:iCs/>
        </w:rPr>
      </w:pPr>
      <w:r>
        <w:rPr>
          <w:b/>
          <w:bCs/>
          <w:i/>
          <w:iCs/>
        </w:rPr>
        <w:t>Scenari alternativi</w:t>
      </w:r>
    </w:p>
    <w:p w14:paraId="178C84B0" w14:textId="77777777" w:rsidR="00F705AE" w:rsidRDefault="00F705AE" w:rsidP="00F705AE"/>
    <w:p w14:paraId="04CB1102" w14:textId="77777777" w:rsidR="00F705AE" w:rsidRDefault="00F705AE" w:rsidP="00F705AE">
      <w:pPr>
        <w:pStyle w:val="Paragrafoelenco"/>
        <w:numPr>
          <w:ilvl w:val="0"/>
          <w:numId w:val="33"/>
        </w:numPr>
      </w:pPr>
      <w:r>
        <w:t xml:space="preserve">Il dipendente appoggia sul sensore il dito che si suppone essere quello registrato dal sistema stipendi in fase di schedatura iniziale del dipendente. </w:t>
      </w:r>
    </w:p>
    <w:p w14:paraId="7D582E9F" w14:textId="77777777" w:rsidR="00F705AE" w:rsidRDefault="00F705AE" w:rsidP="00F705AE">
      <w:pPr>
        <w:pStyle w:val="Paragrafoelenco"/>
        <w:numPr>
          <w:ilvl w:val="0"/>
          <w:numId w:val="33"/>
        </w:numPr>
      </w:pPr>
      <w:r>
        <w:t>Il sistema invita il dipendente ad attendere il controllo del dato biometrico rilevato</w:t>
      </w:r>
    </w:p>
    <w:p w14:paraId="3B01931B" w14:textId="77777777" w:rsidR="00F705AE" w:rsidRDefault="00F705AE" w:rsidP="00F705AE">
      <w:pPr>
        <w:pStyle w:val="Paragrafoelenco"/>
        <w:numPr>
          <w:ilvl w:val="0"/>
          <w:numId w:val="33"/>
        </w:numPr>
      </w:pPr>
      <w:r>
        <w:lastRenderedPageBreak/>
        <w:t>Il sistema avvisa l’utente che la procedura di identificazione non è stata completata in quanto l’impronta rilevata non corrisponde con nessuna tra quelle registrate sul sistema stipendi.</w:t>
      </w:r>
    </w:p>
    <w:p w14:paraId="4725FF37" w14:textId="77777777" w:rsidR="00916FCA" w:rsidRDefault="00F705AE" w:rsidP="00916FCA">
      <w:pPr>
        <w:pStyle w:val="Paragrafoelenco"/>
        <w:numPr>
          <w:ilvl w:val="0"/>
          <w:numId w:val="33"/>
        </w:numPr>
      </w:pPr>
      <w:r>
        <w:t xml:space="preserve">Il sistema invita il dipendente a riprovare.  </w:t>
      </w:r>
    </w:p>
    <w:p w14:paraId="2E300B35" w14:textId="2497F136" w:rsidR="00170222" w:rsidRPr="00916FCA" w:rsidRDefault="00C215E3" w:rsidP="00916FCA">
      <w:r>
        <w:rPr>
          <w:b/>
          <w:bCs/>
          <w:sz w:val="28"/>
          <w:szCs w:val="28"/>
        </w:rPr>
        <w:t>UC5</w:t>
      </w:r>
      <w:r w:rsidR="00170222" w:rsidRPr="00916FCA">
        <w:rPr>
          <w:b/>
          <w:bCs/>
          <w:sz w:val="28"/>
          <w:szCs w:val="28"/>
        </w:rPr>
        <w:t>. Richiedi autorizzazione ore straordinarie</w:t>
      </w:r>
    </w:p>
    <w:p w14:paraId="5D6C2095" w14:textId="77777777" w:rsidR="009F74CA" w:rsidRDefault="009F74CA" w:rsidP="009F74CA">
      <w:pPr>
        <w:rPr>
          <w:b/>
          <w:bCs/>
          <w:i/>
          <w:iCs/>
        </w:rPr>
      </w:pPr>
    </w:p>
    <w:p w14:paraId="6970B6E1" w14:textId="77777777" w:rsidR="009135A9" w:rsidRDefault="009135A9" w:rsidP="009135A9">
      <w:pPr>
        <w:rPr>
          <w:b/>
          <w:bCs/>
          <w:i/>
          <w:iCs/>
        </w:rPr>
      </w:pPr>
      <w:r w:rsidRPr="004B4A3F">
        <w:rPr>
          <w:b/>
          <w:bCs/>
          <w:i/>
          <w:iCs/>
        </w:rPr>
        <w:t>Scenario principale</w:t>
      </w:r>
      <w:r>
        <w:rPr>
          <w:b/>
          <w:bCs/>
          <w:i/>
          <w:iCs/>
        </w:rPr>
        <w:t xml:space="preserve"> di successo</w:t>
      </w:r>
    </w:p>
    <w:p w14:paraId="2424D2A6" w14:textId="77777777" w:rsidR="009135A9" w:rsidRDefault="009135A9" w:rsidP="009135A9">
      <w:pPr>
        <w:rPr>
          <w:b/>
          <w:bCs/>
          <w:i/>
          <w:iCs/>
        </w:rPr>
      </w:pPr>
    </w:p>
    <w:p w14:paraId="33B1E161" w14:textId="0B3D45BE" w:rsidR="009135A9" w:rsidRDefault="009135A9" w:rsidP="009135A9">
      <w:pPr>
        <w:pStyle w:val="Paragrafoelenco"/>
        <w:numPr>
          <w:ilvl w:val="0"/>
          <w:numId w:val="42"/>
        </w:numPr>
      </w:pPr>
      <w:r>
        <w:t>Il dipendente si autentica attraverso il sistema di rilevazione dati biometrici.</w:t>
      </w:r>
    </w:p>
    <w:p w14:paraId="4A200D1F" w14:textId="625C8BC9" w:rsidR="009135A9" w:rsidRDefault="009135A9" w:rsidP="009135A9">
      <w:pPr>
        <w:pStyle w:val="Paragrafoelenco"/>
        <w:numPr>
          <w:ilvl w:val="0"/>
          <w:numId w:val="42"/>
        </w:numPr>
      </w:pPr>
      <w:r>
        <w:t>Il sistema mostra l’opportunità di scegliere se richiedere l’autorizzazione per un evento eccezionale quale malattia, ferie o permessi</w:t>
      </w:r>
    </w:p>
    <w:p w14:paraId="4AA431A8" w14:textId="289A22CB" w:rsidR="009135A9" w:rsidRDefault="009135A9" w:rsidP="009135A9">
      <w:pPr>
        <w:pStyle w:val="Paragrafoelenco"/>
        <w:numPr>
          <w:ilvl w:val="0"/>
          <w:numId w:val="42"/>
        </w:numPr>
      </w:pPr>
      <w:r>
        <w:t xml:space="preserve">Il dipendente seleziona questa scelta </w:t>
      </w:r>
    </w:p>
    <w:p w14:paraId="1811DA3E" w14:textId="5FE5EB4A" w:rsidR="009135A9" w:rsidRDefault="009135A9" w:rsidP="009135A9">
      <w:pPr>
        <w:pStyle w:val="Paragrafoelenco"/>
        <w:numPr>
          <w:ilvl w:val="0"/>
          <w:numId w:val="42"/>
        </w:numPr>
      </w:pPr>
      <w:r>
        <w:t>Il dipendente sceglie la data in cui vuole chiedere dei permessi.</w:t>
      </w:r>
    </w:p>
    <w:p w14:paraId="7FEE38B0" w14:textId="77777777" w:rsidR="009135A9" w:rsidRDefault="009135A9" w:rsidP="009135A9">
      <w:pPr>
        <w:pStyle w:val="Paragrafoelenco"/>
        <w:numPr>
          <w:ilvl w:val="0"/>
          <w:numId w:val="42"/>
        </w:numPr>
      </w:pPr>
      <w:r>
        <w:t xml:space="preserve">Il dipendente sceglie le ore di permesso per quel giorno </w:t>
      </w:r>
    </w:p>
    <w:p w14:paraId="7101B2AB" w14:textId="77777777" w:rsidR="009135A9" w:rsidRDefault="009135A9" w:rsidP="009135A9">
      <w:pPr>
        <w:pStyle w:val="Paragrafoelenco"/>
        <w:numPr>
          <w:ilvl w:val="0"/>
          <w:numId w:val="42"/>
        </w:numPr>
      </w:pPr>
      <w:r>
        <w:t>Il dipendente sceglie il tipo di evento eccezionale</w:t>
      </w:r>
    </w:p>
    <w:p w14:paraId="69303857" w14:textId="77777777" w:rsidR="009135A9" w:rsidRPr="003C63CC" w:rsidRDefault="009135A9" w:rsidP="009135A9">
      <w:pPr>
        <w:pStyle w:val="Paragrafoelenco"/>
        <w:numPr>
          <w:ilvl w:val="0"/>
          <w:numId w:val="42"/>
        </w:numPr>
      </w:pPr>
      <w:r>
        <w:t xml:space="preserve">Il dipendente invia la richiesta di autorizzazione </w:t>
      </w:r>
    </w:p>
    <w:p w14:paraId="79EE42EF" w14:textId="77777777" w:rsidR="009135A9" w:rsidRPr="003C63CC" w:rsidRDefault="009135A9" w:rsidP="009135A9">
      <w:pPr>
        <w:rPr>
          <w:b/>
          <w:bCs/>
        </w:rPr>
      </w:pPr>
    </w:p>
    <w:p w14:paraId="448AC927" w14:textId="77777777" w:rsidR="009135A9" w:rsidRDefault="009135A9" w:rsidP="009135A9">
      <w:pPr>
        <w:rPr>
          <w:b/>
          <w:bCs/>
          <w:i/>
          <w:iCs/>
        </w:rPr>
      </w:pPr>
      <w:r>
        <w:rPr>
          <w:b/>
          <w:bCs/>
          <w:i/>
          <w:iCs/>
        </w:rPr>
        <w:t>Scenari alternativi</w:t>
      </w:r>
    </w:p>
    <w:p w14:paraId="1B53C09A" w14:textId="77777777" w:rsidR="009135A9" w:rsidRDefault="009135A9" w:rsidP="009135A9"/>
    <w:p w14:paraId="771088D7" w14:textId="4C1AA56B" w:rsidR="009135A9" w:rsidRDefault="009135A9" w:rsidP="009135A9">
      <w:pPr>
        <w:pStyle w:val="Paragrafoelenco"/>
        <w:numPr>
          <w:ilvl w:val="0"/>
          <w:numId w:val="44"/>
        </w:numPr>
      </w:pPr>
      <w:r>
        <w:t xml:space="preserve">Il dipendente appoggia sul sensore il dito che si suppone essere quello registrato dal sistema stipendi in fase di schedatura iniziale del dipendente. </w:t>
      </w:r>
    </w:p>
    <w:p w14:paraId="505EA973" w14:textId="77777777" w:rsidR="009135A9" w:rsidRDefault="009135A9" w:rsidP="009135A9">
      <w:pPr>
        <w:pStyle w:val="Paragrafoelenco"/>
        <w:numPr>
          <w:ilvl w:val="0"/>
          <w:numId w:val="44"/>
        </w:numPr>
      </w:pPr>
      <w:r>
        <w:t>Il sistema invita il dipendente ad attendere il controllo del dato biometrico rilevato</w:t>
      </w:r>
    </w:p>
    <w:p w14:paraId="5A9778AB" w14:textId="77777777" w:rsidR="009135A9" w:rsidRDefault="009135A9" w:rsidP="009135A9">
      <w:pPr>
        <w:pStyle w:val="Paragrafoelenco"/>
        <w:numPr>
          <w:ilvl w:val="0"/>
          <w:numId w:val="44"/>
        </w:numPr>
      </w:pPr>
      <w:r>
        <w:t>Il sistema avvisa l’utente che la procedura di identificazione non è stata completata in quanto l’impronta rilevata non corrisponde con nessuna tra quelle registrate sul sistema stipendi.</w:t>
      </w:r>
    </w:p>
    <w:p w14:paraId="27359823" w14:textId="77777777" w:rsidR="009F74CA" w:rsidRDefault="009F74CA" w:rsidP="009F74CA"/>
    <w:p w14:paraId="557AD6B6" w14:textId="77777777" w:rsidR="00FE039E" w:rsidRDefault="00FE039E" w:rsidP="00637892">
      <w:pPr>
        <w:rPr>
          <w:b/>
          <w:bCs/>
          <w:sz w:val="28"/>
          <w:szCs w:val="28"/>
        </w:rPr>
      </w:pPr>
    </w:p>
    <w:p w14:paraId="14680F20" w14:textId="6C764E06" w:rsidR="00170222" w:rsidRDefault="00170222" w:rsidP="00637892">
      <w:pPr>
        <w:rPr>
          <w:b/>
          <w:bCs/>
          <w:sz w:val="28"/>
          <w:szCs w:val="28"/>
        </w:rPr>
      </w:pPr>
      <w:r w:rsidRPr="00C10B39">
        <w:rPr>
          <w:b/>
          <w:bCs/>
          <w:sz w:val="28"/>
          <w:szCs w:val="28"/>
        </w:rPr>
        <w:t>UC7. Invia dati al sistema stipendi</w:t>
      </w:r>
    </w:p>
    <w:p w14:paraId="69ED73A8" w14:textId="77777777" w:rsidR="00FE039E" w:rsidRPr="00C10B39" w:rsidRDefault="00FE039E" w:rsidP="00637892">
      <w:pPr>
        <w:rPr>
          <w:b/>
          <w:bCs/>
          <w:sz w:val="28"/>
          <w:szCs w:val="28"/>
        </w:rPr>
      </w:pPr>
    </w:p>
    <w:p w14:paraId="182AE439" w14:textId="77777777" w:rsidR="009F74CA" w:rsidRDefault="009F74CA" w:rsidP="009F74CA">
      <w:pPr>
        <w:rPr>
          <w:b/>
          <w:bCs/>
          <w:i/>
          <w:iCs/>
        </w:rPr>
      </w:pPr>
      <w:r w:rsidRPr="004B4A3F">
        <w:rPr>
          <w:b/>
          <w:bCs/>
          <w:i/>
          <w:iCs/>
        </w:rPr>
        <w:t>Scenario principale</w:t>
      </w:r>
      <w:r>
        <w:rPr>
          <w:b/>
          <w:bCs/>
          <w:i/>
          <w:iCs/>
        </w:rPr>
        <w:t xml:space="preserve"> di successo</w:t>
      </w:r>
    </w:p>
    <w:p w14:paraId="0AF85FF8" w14:textId="77777777" w:rsidR="009F74CA" w:rsidRDefault="009F74CA" w:rsidP="009F74CA">
      <w:pPr>
        <w:rPr>
          <w:b/>
          <w:bCs/>
          <w:i/>
          <w:iCs/>
        </w:rPr>
      </w:pPr>
    </w:p>
    <w:p w14:paraId="3E30BDD8" w14:textId="050E213A" w:rsidR="00732491" w:rsidRDefault="00732491" w:rsidP="00732491">
      <w:pPr>
        <w:pStyle w:val="Paragrafoelenco"/>
        <w:numPr>
          <w:ilvl w:val="0"/>
          <w:numId w:val="34"/>
        </w:numPr>
      </w:pPr>
      <w:r>
        <w:t xml:space="preserve">Il software attendApp è avviato in modalità responsabile </w:t>
      </w:r>
    </w:p>
    <w:p w14:paraId="5041BD75" w14:textId="7E256627" w:rsidR="00732491" w:rsidRDefault="00732491" w:rsidP="00732491">
      <w:pPr>
        <w:pStyle w:val="Paragrafoelenco"/>
        <w:numPr>
          <w:ilvl w:val="0"/>
          <w:numId w:val="34"/>
        </w:numPr>
      </w:pPr>
      <w:r>
        <w:t xml:space="preserve">Il responsabile si autentica sul sistema </w:t>
      </w:r>
    </w:p>
    <w:p w14:paraId="4DD1A14A" w14:textId="11EF0EA0" w:rsidR="00732491" w:rsidRDefault="00732491" w:rsidP="00732491">
      <w:pPr>
        <w:pStyle w:val="Paragrafoelenco"/>
        <w:numPr>
          <w:ilvl w:val="0"/>
          <w:numId w:val="34"/>
        </w:numPr>
      </w:pPr>
      <w:r>
        <w:t xml:space="preserve">Il responsabile dopo aver scelto di gestire il riepilogo mensile e dopo aver inserito i dati necessari per visualizzare il mese e l’anno di interesse, effettua un controllo visivo. </w:t>
      </w:r>
    </w:p>
    <w:p w14:paraId="728275D3" w14:textId="7ABC0A42" w:rsidR="00732491" w:rsidRDefault="00732491" w:rsidP="00732491">
      <w:pPr>
        <w:pStyle w:val="Paragrafoelenco"/>
        <w:numPr>
          <w:ilvl w:val="0"/>
          <w:numId w:val="34"/>
        </w:numPr>
      </w:pPr>
      <w:r>
        <w:t>Se non vi sono anomalie il sistema consentirà l’invio dei dati</w:t>
      </w:r>
    </w:p>
    <w:p w14:paraId="2E39CEB7" w14:textId="1768159C" w:rsidR="00732491" w:rsidRPr="00732491" w:rsidRDefault="00732491" w:rsidP="00732491">
      <w:pPr>
        <w:pStyle w:val="Paragrafoelenco"/>
        <w:numPr>
          <w:ilvl w:val="0"/>
          <w:numId w:val="34"/>
        </w:numPr>
      </w:pPr>
      <w:r>
        <w:t>Il responsabile sceglie di validare e inviare i dati definitivamente al sistema stipendi per la conservazione.</w:t>
      </w:r>
    </w:p>
    <w:p w14:paraId="6F683F14" w14:textId="77777777" w:rsidR="00732491" w:rsidRDefault="00732491" w:rsidP="009F74CA">
      <w:pPr>
        <w:rPr>
          <w:b/>
          <w:bCs/>
          <w:i/>
          <w:iCs/>
        </w:rPr>
      </w:pPr>
    </w:p>
    <w:p w14:paraId="0D48D56F" w14:textId="77777777" w:rsidR="00732491" w:rsidRDefault="00732491" w:rsidP="009F74CA">
      <w:pPr>
        <w:rPr>
          <w:b/>
          <w:bCs/>
          <w:i/>
          <w:iCs/>
        </w:rPr>
      </w:pPr>
    </w:p>
    <w:p w14:paraId="75867060" w14:textId="77777777" w:rsidR="009F74CA" w:rsidRDefault="009F74CA" w:rsidP="009F74CA">
      <w:pPr>
        <w:rPr>
          <w:b/>
          <w:bCs/>
          <w:i/>
          <w:iCs/>
        </w:rPr>
      </w:pPr>
      <w:r>
        <w:rPr>
          <w:b/>
          <w:bCs/>
          <w:i/>
          <w:iCs/>
        </w:rPr>
        <w:t>Scenari alternativi</w:t>
      </w:r>
    </w:p>
    <w:p w14:paraId="4192176C" w14:textId="77777777" w:rsidR="009F74CA" w:rsidRDefault="009F74CA" w:rsidP="009F74CA"/>
    <w:p w14:paraId="0F11B8AC" w14:textId="31FE369C" w:rsidR="00732491" w:rsidRDefault="00732491" w:rsidP="00732491">
      <w:pPr>
        <w:pStyle w:val="Paragrafoelenco"/>
        <w:numPr>
          <w:ilvl w:val="0"/>
          <w:numId w:val="35"/>
        </w:numPr>
      </w:pPr>
      <w:r>
        <w:t>Il sistema ritiene che le credenziali di autenticazione siano sbagliati e invia il responsabile a riprovare.</w:t>
      </w:r>
    </w:p>
    <w:p w14:paraId="7C4D0678" w14:textId="255D11FB" w:rsidR="00732491" w:rsidRDefault="00732491" w:rsidP="00732491">
      <w:pPr>
        <w:pStyle w:val="Paragrafoelenco"/>
        <w:numPr>
          <w:ilvl w:val="0"/>
          <w:numId w:val="35"/>
        </w:numPr>
      </w:pPr>
      <w:r>
        <w:t>Il responsabile si accorge di anomalie per quel mese e quindi decide di correggerle prima dell’invio</w:t>
      </w:r>
    </w:p>
    <w:p w14:paraId="7FB6DD84" w14:textId="24819987" w:rsidR="00732491" w:rsidRDefault="00732491" w:rsidP="00732491">
      <w:pPr>
        <w:pStyle w:val="Paragrafoelenco"/>
        <w:numPr>
          <w:ilvl w:val="0"/>
          <w:numId w:val="35"/>
        </w:numPr>
      </w:pPr>
      <w:r>
        <w:t>Il responsabile ritiene che non è il momento di inviare e validare i dati definitivamente quindi si disconnette dal sistema.</w:t>
      </w:r>
    </w:p>
    <w:p w14:paraId="5BBE098F" w14:textId="77777777" w:rsidR="00732491" w:rsidRDefault="00732491" w:rsidP="00732491"/>
    <w:p w14:paraId="277DCD39" w14:textId="77777777" w:rsidR="00BB7BDA" w:rsidRDefault="00BB7BDA" w:rsidP="00251C76">
      <w:pPr>
        <w:rPr>
          <w:b/>
          <w:bCs/>
          <w:sz w:val="28"/>
          <w:szCs w:val="28"/>
        </w:rPr>
      </w:pPr>
    </w:p>
    <w:p w14:paraId="220DB70B" w14:textId="77777777" w:rsidR="00270457" w:rsidRDefault="00270457" w:rsidP="00251C76">
      <w:pPr>
        <w:rPr>
          <w:b/>
          <w:bCs/>
          <w:sz w:val="28"/>
          <w:szCs w:val="28"/>
        </w:rPr>
      </w:pPr>
    </w:p>
    <w:p w14:paraId="16345CC8" w14:textId="5522D937" w:rsidR="00170222" w:rsidRPr="00C10B39" w:rsidRDefault="00637892" w:rsidP="00251C76">
      <w:pPr>
        <w:rPr>
          <w:b/>
          <w:bCs/>
          <w:sz w:val="28"/>
          <w:szCs w:val="28"/>
        </w:rPr>
      </w:pPr>
      <w:r w:rsidRPr="00C10B39">
        <w:rPr>
          <w:b/>
          <w:bCs/>
          <w:sz w:val="28"/>
          <w:szCs w:val="28"/>
        </w:rPr>
        <w:t>UC8</w:t>
      </w:r>
      <w:r w:rsidR="00170222" w:rsidRPr="00C10B39">
        <w:rPr>
          <w:b/>
          <w:bCs/>
          <w:sz w:val="28"/>
          <w:szCs w:val="28"/>
        </w:rPr>
        <w:t>.</w:t>
      </w:r>
      <w:r w:rsidR="00251C76" w:rsidRPr="00C10B39">
        <w:rPr>
          <w:b/>
          <w:bCs/>
          <w:sz w:val="28"/>
          <w:szCs w:val="28"/>
        </w:rPr>
        <w:t xml:space="preserve"> Gestisci filiali</w:t>
      </w:r>
    </w:p>
    <w:p w14:paraId="401DD7A4" w14:textId="77777777" w:rsidR="005C730B" w:rsidRDefault="005C730B" w:rsidP="009F74CA">
      <w:pPr>
        <w:rPr>
          <w:b/>
          <w:bCs/>
          <w:i/>
          <w:iCs/>
        </w:rPr>
      </w:pPr>
    </w:p>
    <w:p w14:paraId="49116133" w14:textId="77777777" w:rsidR="009F74CA" w:rsidRDefault="009F74CA" w:rsidP="009F74CA">
      <w:pPr>
        <w:rPr>
          <w:b/>
          <w:bCs/>
          <w:i/>
          <w:iCs/>
        </w:rPr>
      </w:pPr>
      <w:r w:rsidRPr="004B4A3F">
        <w:rPr>
          <w:b/>
          <w:bCs/>
          <w:i/>
          <w:iCs/>
        </w:rPr>
        <w:t>Scenario principale</w:t>
      </w:r>
      <w:r>
        <w:rPr>
          <w:b/>
          <w:bCs/>
          <w:i/>
          <w:iCs/>
        </w:rPr>
        <w:t xml:space="preserve"> di successo</w:t>
      </w:r>
    </w:p>
    <w:p w14:paraId="3ACABED0" w14:textId="77777777" w:rsidR="009F74CA" w:rsidRDefault="009F74CA" w:rsidP="009F74CA">
      <w:pPr>
        <w:rPr>
          <w:b/>
          <w:bCs/>
          <w:i/>
          <w:iCs/>
        </w:rPr>
      </w:pPr>
    </w:p>
    <w:p w14:paraId="53E672D6" w14:textId="4938392A" w:rsidR="005C730B" w:rsidRDefault="0097365A" w:rsidP="0097365A">
      <w:pPr>
        <w:pStyle w:val="Paragrafoelenco"/>
        <w:numPr>
          <w:ilvl w:val="0"/>
          <w:numId w:val="36"/>
        </w:numPr>
      </w:pPr>
      <w:r>
        <w:t xml:space="preserve">Il responsabile è autenticato sul sistema. </w:t>
      </w:r>
    </w:p>
    <w:p w14:paraId="1D89248E" w14:textId="207C8A32" w:rsidR="0097365A" w:rsidRDefault="0097365A" w:rsidP="0097365A">
      <w:pPr>
        <w:pStyle w:val="Paragrafoelenco"/>
        <w:numPr>
          <w:ilvl w:val="0"/>
          <w:numId w:val="36"/>
        </w:numPr>
      </w:pPr>
      <w:r>
        <w:t>Il responsabile visualizza la lista delle filiali.</w:t>
      </w:r>
    </w:p>
    <w:p w14:paraId="2E4FDF5A" w14:textId="7FD48D53" w:rsidR="0097365A" w:rsidRDefault="0097365A" w:rsidP="0097365A">
      <w:pPr>
        <w:pStyle w:val="Paragrafoelenco"/>
        <w:numPr>
          <w:ilvl w:val="0"/>
          <w:numId w:val="36"/>
        </w:numPr>
      </w:pPr>
      <w:r>
        <w:t xml:space="preserve">Sceglie di gestire le filiali </w:t>
      </w:r>
    </w:p>
    <w:p w14:paraId="44B30258" w14:textId="6DCBBDA6" w:rsidR="0097365A" w:rsidRPr="005C730B" w:rsidRDefault="0097365A" w:rsidP="0097365A">
      <w:pPr>
        <w:pStyle w:val="Paragrafoelenco"/>
        <w:numPr>
          <w:ilvl w:val="0"/>
          <w:numId w:val="36"/>
        </w:numPr>
      </w:pPr>
      <w:r>
        <w:t xml:space="preserve">Crea una nuova filiale indicando il nome della filiale e il codice identificativo della filiale </w:t>
      </w:r>
    </w:p>
    <w:p w14:paraId="5C013564" w14:textId="77777777" w:rsidR="009F74CA" w:rsidRDefault="009F74CA" w:rsidP="009F74CA">
      <w:pPr>
        <w:rPr>
          <w:b/>
          <w:bCs/>
          <w:i/>
          <w:iCs/>
        </w:rPr>
      </w:pPr>
    </w:p>
    <w:p w14:paraId="356A1F43" w14:textId="77777777" w:rsidR="009F74CA" w:rsidRDefault="009F74CA" w:rsidP="009F74CA">
      <w:pPr>
        <w:rPr>
          <w:b/>
          <w:bCs/>
          <w:i/>
          <w:iCs/>
        </w:rPr>
      </w:pPr>
      <w:r>
        <w:rPr>
          <w:b/>
          <w:bCs/>
          <w:i/>
          <w:iCs/>
        </w:rPr>
        <w:t>Scenari alternativi</w:t>
      </w:r>
    </w:p>
    <w:p w14:paraId="2ACB56E6" w14:textId="24B014BF" w:rsidR="0097365A" w:rsidRDefault="0097365A" w:rsidP="0097365A">
      <w:pPr>
        <w:rPr>
          <w:b/>
          <w:bCs/>
          <w:i/>
          <w:iCs/>
        </w:rPr>
      </w:pPr>
    </w:p>
    <w:p w14:paraId="669462F1" w14:textId="08577670" w:rsidR="0097365A" w:rsidRDefault="0097365A" w:rsidP="0097365A">
      <w:pPr>
        <w:pStyle w:val="Paragrafoelenco"/>
        <w:numPr>
          <w:ilvl w:val="0"/>
          <w:numId w:val="39"/>
        </w:numPr>
      </w:pPr>
      <w:r>
        <w:t>Il responsabile visualizza la lista delle filiali.</w:t>
      </w:r>
    </w:p>
    <w:p w14:paraId="69A55FC2" w14:textId="3DCFB2F5" w:rsidR="0097365A" w:rsidRPr="0097365A" w:rsidRDefault="0097365A" w:rsidP="0097365A">
      <w:pPr>
        <w:pStyle w:val="Paragrafoelenco"/>
        <w:numPr>
          <w:ilvl w:val="0"/>
          <w:numId w:val="39"/>
        </w:numPr>
      </w:pPr>
      <w:r>
        <w:t>Il responsabile decide di modificare o eliminare una filiale.</w:t>
      </w:r>
    </w:p>
    <w:p w14:paraId="433E1053" w14:textId="77777777" w:rsidR="009F74CA" w:rsidRDefault="009F74CA" w:rsidP="009F74CA"/>
    <w:p w14:paraId="68F969C3" w14:textId="77777777" w:rsidR="00BB7BDA" w:rsidRDefault="00BB7BDA" w:rsidP="00170222">
      <w:pPr>
        <w:rPr>
          <w:b/>
          <w:bCs/>
          <w:sz w:val="28"/>
          <w:szCs w:val="28"/>
        </w:rPr>
      </w:pPr>
    </w:p>
    <w:p w14:paraId="09032EF6" w14:textId="48A6D7DB" w:rsidR="00170222" w:rsidRPr="00C10B39" w:rsidRDefault="00637892" w:rsidP="00170222">
      <w:pPr>
        <w:rPr>
          <w:b/>
          <w:bCs/>
          <w:sz w:val="28"/>
          <w:szCs w:val="28"/>
        </w:rPr>
      </w:pPr>
      <w:r w:rsidRPr="00C10B39">
        <w:rPr>
          <w:b/>
          <w:bCs/>
          <w:sz w:val="28"/>
          <w:szCs w:val="28"/>
        </w:rPr>
        <w:t>UC9</w:t>
      </w:r>
      <w:r w:rsidR="00170222" w:rsidRPr="00C10B39">
        <w:rPr>
          <w:b/>
          <w:bCs/>
          <w:sz w:val="28"/>
          <w:szCs w:val="28"/>
        </w:rPr>
        <w:t>.</w:t>
      </w:r>
      <w:r w:rsidR="00251C76" w:rsidRPr="00C10B39">
        <w:rPr>
          <w:b/>
          <w:bCs/>
          <w:sz w:val="28"/>
          <w:szCs w:val="28"/>
        </w:rPr>
        <w:t xml:space="preserve"> Associa filiali</w:t>
      </w:r>
    </w:p>
    <w:p w14:paraId="641132F9" w14:textId="77777777" w:rsidR="0097365A" w:rsidRDefault="0097365A" w:rsidP="009F74CA">
      <w:pPr>
        <w:rPr>
          <w:b/>
          <w:bCs/>
          <w:i/>
          <w:iCs/>
        </w:rPr>
      </w:pPr>
    </w:p>
    <w:p w14:paraId="41C6D9E8" w14:textId="77777777" w:rsidR="009F74CA" w:rsidRDefault="009F74CA" w:rsidP="009F74CA">
      <w:pPr>
        <w:rPr>
          <w:b/>
          <w:bCs/>
          <w:i/>
          <w:iCs/>
        </w:rPr>
      </w:pPr>
      <w:r w:rsidRPr="004B4A3F">
        <w:rPr>
          <w:b/>
          <w:bCs/>
          <w:i/>
          <w:iCs/>
        </w:rPr>
        <w:t>Scenario principale</w:t>
      </w:r>
      <w:r>
        <w:rPr>
          <w:b/>
          <w:bCs/>
          <w:i/>
          <w:iCs/>
        </w:rPr>
        <w:t xml:space="preserve"> di successo</w:t>
      </w:r>
    </w:p>
    <w:p w14:paraId="04A27958" w14:textId="77777777" w:rsidR="009F74CA" w:rsidRDefault="009F74CA" w:rsidP="009F74CA"/>
    <w:p w14:paraId="02DD6FB9" w14:textId="724A8ABF" w:rsidR="0097365A" w:rsidRDefault="0097365A" w:rsidP="0097365A">
      <w:pPr>
        <w:pStyle w:val="Paragrafoelenco"/>
        <w:numPr>
          <w:ilvl w:val="0"/>
          <w:numId w:val="40"/>
        </w:numPr>
      </w:pPr>
      <w:r>
        <w:t>Il responsabile è autenticato sul sistema</w:t>
      </w:r>
    </w:p>
    <w:p w14:paraId="2CE1ECEA" w14:textId="6BAC82F3" w:rsidR="0097365A" w:rsidRDefault="0097365A" w:rsidP="0097365A">
      <w:pPr>
        <w:pStyle w:val="Paragrafoelenco"/>
        <w:numPr>
          <w:ilvl w:val="0"/>
          <w:numId w:val="40"/>
        </w:numPr>
      </w:pPr>
      <w:r>
        <w:t>Il responsabile sceglie di associare una o più filiali ad un dipendente</w:t>
      </w:r>
    </w:p>
    <w:p w14:paraId="798B2F8F" w14:textId="3DED9770" w:rsidR="0097365A" w:rsidRDefault="0097365A" w:rsidP="0097365A">
      <w:pPr>
        <w:pStyle w:val="Paragrafoelenco"/>
        <w:numPr>
          <w:ilvl w:val="0"/>
          <w:numId w:val="40"/>
        </w:numPr>
      </w:pPr>
      <w:r>
        <w:t>Il responsabile seleziona una filiale e visualizza la lista dei dipendenti</w:t>
      </w:r>
    </w:p>
    <w:p w14:paraId="61275B7C" w14:textId="06FD4ADA" w:rsidR="0097365A" w:rsidRPr="0097365A" w:rsidRDefault="0097365A" w:rsidP="0097365A">
      <w:pPr>
        <w:pStyle w:val="Paragrafoelenco"/>
        <w:numPr>
          <w:ilvl w:val="0"/>
          <w:numId w:val="40"/>
        </w:numPr>
      </w:pPr>
      <w:r>
        <w:t>Il responsabile seleziona i dipendenti che devono appartenere a quella filiale.</w:t>
      </w:r>
    </w:p>
    <w:p w14:paraId="73179530" w14:textId="77777777" w:rsidR="00BB7BDA" w:rsidRDefault="00BB7BDA" w:rsidP="00170222">
      <w:pPr>
        <w:rPr>
          <w:b/>
          <w:bCs/>
          <w:sz w:val="28"/>
          <w:szCs w:val="28"/>
        </w:rPr>
      </w:pPr>
    </w:p>
    <w:p w14:paraId="119C1F17" w14:textId="2AC4176E" w:rsidR="00637892" w:rsidRDefault="00637892" w:rsidP="00170222">
      <w:pPr>
        <w:rPr>
          <w:b/>
          <w:bCs/>
          <w:sz w:val="28"/>
          <w:szCs w:val="28"/>
        </w:rPr>
      </w:pPr>
      <w:r w:rsidRPr="00C10B39">
        <w:rPr>
          <w:b/>
          <w:bCs/>
          <w:sz w:val="28"/>
          <w:szCs w:val="28"/>
        </w:rPr>
        <w:t>UC10. Gestisci eventi eccezionali</w:t>
      </w:r>
    </w:p>
    <w:p w14:paraId="60CC2E17" w14:textId="77777777" w:rsidR="004D45EA" w:rsidRPr="00C10B39" w:rsidRDefault="004D45EA" w:rsidP="00170222">
      <w:pPr>
        <w:rPr>
          <w:b/>
          <w:bCs/>
          <w:sz w:val="28"/>
          <w:szCs w:val="28"/>
        </w:rPr>
      </w:pPr>
    </w:p>
    <w:p w14:paraId="7B83900B" w14:textId="77777777" w:rsidR="009F74CA" w:rsidRDefault="009F74CA" w:rsidP="009F74CA">
      <w:pPr>
        <w:rPr>
          <w:b/>
          <w:bCs/>
          <w:i/>
          <w:iCs/>
        </w:rPr>
      </w:pPr>
      <w:r w:rsidRPr="004B4A3F">
        <w:rPr>
          <w:b/>
          <w:bCs/>
          <w:i/>
          <w:iCs/>
        </w:rPr>
        <w:t>Scenario principale</w:t>
      </w:r>
      <w:r>
        <w:rPr>
          <w:b/>
          <w:bCs/>
          <w:i/>
          <w:iCs/>
        </w:rPr>
        <w:t xml:space="preserve"> di successo</w:t>
      </w:r>
    </w:p>
    <w:p w14:paraId="0139E605" w14:textId="77777777" w:rsidR="009F74CA" w:rsidRDefault="009F74CA" w:rsidP="009F74CA">
      <w:pPr>
        <w:rPr>
          <w:b/>
          <w:bCs/>
          <w:i/>
          <w:iCs/>
        </w:rPr>
      </w:pPr>
    </w:p>
    <w:p w14:paraId="0F9ED281" w14:textId="77777777" w:rsidR="0097365A" w:rsidRPr="0097365A" w:rsidRDefault="0097365A" w:rsidP="009F74CA"/>
    <w:p w14:paraId="0943F4EB" w14:textId="5BF6D95D" w:rsidR="009F74CA" w:rsidRDefault="009A2A13" w:rsidP="009A2A13">
      <w:pPr>
        <w:pStyle w:val="Paragrafoelenco"/>
        <w:numPr>
          <w:ilvl w:val="0"/>
          <w:numId w:val="45"/>
        </w:numPr>
      </w:pPr>
      <w:r>
        <w:t>Il responsabile è autenticato sul sistema</w:t>
      </w:r>
    </w:p>
    <w:p w14:paraId="2284CE9B" w14:textId="47401737" w:rsidR="009A2A13" w:rsidRDefault="009A2A13" w:rsidP="009A2A13">
      <w:pPr>
        <w:pStyle w:val="Paragrafoelenco"/>
        <w:numPr>
          <w:ilvl w:val="0"/>
          <w:numId w:val="45"/>
        </w:numPr>
      </w:pPr>
      <w:r>
        <w:t xml:space="preserve">Il responsabile sceglie di gestire un evento eccezionale </w:t>
      </w:r>
    </w:p>
    <w:p w14:paraId="28224F11" w14:textId="7925319B" w:rsidR="009A2A13" w:rsidRDefault="009A2A13" w:rsidP="009A2A13">
      <w:pPr>
        <w:pStyle w:val="Paragrafoelenco"/>
        <w:numPr>
          <w:ilvl w:val="0"/>
          <w:numId w:val="45"/>
        </w:numPr>
      </w:pPr>
      <w:r>
        <w:t xml:space="preserve">Il sistema mostra la lista degli eventi eccezionali </w:t>
      </w:r>
    </w:p>
    <w:p w14:paraId="61E713B4" w14:textId="7588FB5E" w:rsidR="00686CFD" w:rsidRDefault="00686CFD" w:rsidP="009A2A13">
      <w:pPr>
        <w:pStyle w:val="Paragrafoelenco"/>
        <w:numPr>
          <w:ilvl w:val="0"/>
          <w:numId w:val="45"/>
        </w:numPr>
      </w:pPr>
      <w:r>
        <w:t xml:space="preserve">Il responsabile sceglie se autorizzare o meno l’evento </w:t>
      </w:r>
    </w:p>
    <w:p w14:paraId="6899F641" w14:textId="1FABFF85" w:rsidR="00686CFD" w:rsidRPr="0097365A" w:rsidRDefault="00686CFD" w:rsidP="009A2A13">
      <w:pPr>
        <w:pStyle w:val="Paragrafoelenco"/>
        <w:numPr>
          <w:ilvl w:val="0"/>
          <w:numId w:val="45"/>
        </w:numPr>
      </w:pPr>
      <w:r>
        <w:t xml:space="preserve">Il sistema risponde con l’avvenuta accettazione. </w:t>
      </w:r>
    </w:p>
    <w:p w14:paraId="3BE5C23E" w14:textId="77777777" w:rsidR="00170222" w:rsidRDefault="00170222" w:rsidP="00170222"/>
    <w:p w14:paraId="17D6A635" w14:textId="77777777" w:rsidR="00161F25" w:rsidRDefault="00161F25" w:rsidP="00170222"/>
    <w:p w14:paraId="20B308B0" w14:textId="77777777" w:rsidR="00161F25" w:rsidRDefault="00161F25" w:rsidP="00170222"/>
    <w:p w14:paraId="0F60FBB7" w14:textId="77777777" w:rsidR="00161F25" w:rsidRDefault="00161F25" w:rsidP="00170222"/>
    <w:p w14:paraId="16A562AA" w14:textId="77777777" w:rsidR="00161F25" w:rsidRDefault="00161F25" w:rsidP="00170222"/>
    <w:p w14:paraId="61C6DCA9" w14:textId="77777777" w:rsidR="00161F25" w:rsidRDefault="00161F25" w:rsidP="00170222"/>
    <w:p w14:paraId="28CE85B5" w14:textId="77777777" w:rsidR="00C45C5A" w:rsidRDefault="00C45C5A" w:rsidP="00170222"/>
    <w:p w14:paraId="15EC3AC9" w14:textId="77777777" w:rsidR="00C45C5A" w:rsidRDefault="00C45C5A" w:rsidP="00170222"/>
    <w:p w14:paraId="2297F62E" w14:textId="77777777" w:rsidR="00C45C5A" w:rsidRDefault="00C45C5A" w:rsidP="00170222"/>
    <w:p w14:paraId="0446EC18" w14:textId="77777777" w:rsidR="00BB2B9B" w:rsidRDefault="00BB2B9B" w:rsidP="00170222"/>
    <w:p w14:paraId="437682AA" w14:textId="77777777" w:rsidR="00441C53" w:rsidRDefault="00441C53" w:rsidP="00170222"/>
    <w:p w14:paraId="347F8608" w14:textId="77777777" w:rsidR="00441C53" w:rsidRDefault="00441C53" w:rsidP="00170222"/>
    <w:p w14:paraId="6CD423D2" w14:textId="77777777" w:rsidR="00406304" w:rsidRDefault="00406304" w:rsidP="00A9396A"/>
    <w:p w14:paraId="3CB41664" w14:textId="4A680F02" w:rsidR="00A9396A" w:rsidRDefault="00A9396A" w:rsidP="00A9396A">
      <w:pPr>
        <w:rPr>
          <w:b/>
          <w:bCs/>
          <w:sz w:val="36"/>
          <w:szCs w:val="36"/>
        </w:rPr>
      </w:pPr>
      <w:r>
        <w:rPr>
          <w:b/>
          <w:bCs/>
          <w:sz w:val="36"/>
          <w:szCs w:val="36"/>
        </w:rPr>
        <w:t>1.5</w:t>
      </w:r>
      <w:r w:rsidRPr="008E3F43">
        <w:rPr>
          <w:b/>
          <w:bCs/>
          <w:sz w:val="36"/>
          <w:szCs w:val="36"/>
        </w:rPr>
        <w:t xml:space="preserve"> </w:t>
      </w:r>
      <w:r>
        <w:rPr>
          <w:b/>
          <w:bCs/>
          <w:sz w:val="36"/>
          <w:szCs w:val="36"/>
        </w:rPr>
        <w:t>–</w:t>
      </w:r>
      <w:r w:rsidRPr="008E3F43">
        <w:rPr>
          <w:b/>
          <w:bCs/>
          <w:sz w:val="36"/>
          <w:szCs w:val="36"/>
        </w:rPr>
        <w:t xml:space="preserve"> </w:t>
      </w:r>
      <w:r>
        <w:rPr>
          <w:b/>
          <w:bCs/>
          <w:sz w:val="36"/>
          <w:szCs w:val="36"/>
        </w:rPr>
        <w:t>Documento di Visione</w:t>
      </w:r>
    </w:p>
    <w:p w14:paraId="510F4FF6" w14:textId="77777777" w:rsidR="00A9396A" w:rsidRDefault="00A9396A" w:rsidP="00A9396A"/>
    <w:p w14:paraId="094CA503" w14:textId="4496ECD3" w:rsidR="00F52682" w:rsidRDefault="00F52682" w:rsidP="00A9396A">
      <w:r w:rsidRPr="00F52682">
        <w:t>Parallelamente alla stesura di questo capitolo è stata redatta una prima bozza del documento di Visione (vedi appendice A). Si prevede che nelle successive iterazioni dello sviluppo del software tali informazioni verranno via via aggiornate e approfondite.</w:t>
      </w:r>
    </w:p>
    <w:p w14:paraId="5C631E28" w14:textId="77777777" w:rsidR="00F52682" w:rsidRPr="00A9396A" w:rsidRDefault="00F52682" w:rsidP="00A9396A"/>
    <w:p w14:paraId="537B6F13" w14:textId="1CF09E1F" w:rsidR="00A9396A" w:rsidRDefault="00A9396A" w:rsidP="00A9396A">
      <w:r>
        <w:rPr>
          <w:b/>
          <w:bCs/>
          <w:sz w:val="36"/>
          <w:szCs w:val="36"/>
        </w:rPr>
        <w:t>1.6</w:t>
      </w:r>
      <w:r w:rsidRPr="008E3F43">
        <w:rPr>
          <w:b/>
          <w:bCs/>
          <w:sz w:val="36"/>
          <w:szCs w:val="36"/>
        </w:rPr>
        <w:t xml:space="preserve"> </w:t>
      </w:r>
      <w:r>
        <w:rPr>
          <w:b/>
          <w:bCs/>
          <w:sz w:val="36"/>
          <w:szCs w:val="36"/>
        </w:rPr>
        <w:t>– Regole di business</w:t>
      </w:r>
    </w:p>
    <w:p w14:paraId="1514911A" w14:textId="77777777" w:rsidR="00A9396A" w:rsidRDefault="00A9396A" w:rsidP="00A9396A"/>
    <w:p w14:paraId="462E77DD" w14:textId="487474FA" w:rsidR="00995E3E" w:rsidRDefault="00F572A1" w:rsidP="00A9396A">
      <w:r>
        <w:t>Per il corretto utilizz</w:t>
      </w:r>
      <w:r w:rsidR="00995E3E" w:rsidRPr="00995E3E">
        <w:t>o dell’applicazione devono essere rispettate le seguenti regole di dominio:</w:t>
      </w:r>
    </w:p>
    <w:p w14:paraId="7FB93272" w14:textId="77777777" w:rsidR="00995E3E" w:rsidRDefault="00995E3E" w:rsidP="00A9396A"/>
    <w:tbl>
      <w:tblPr>
        <w:tblStyle w:val="Grigliatabella"/>
        <w:tblW w:w="0" w:type="auto"/>
        <w:tblLook w:val="04A0" w:firstRow="1" w:lastRow="0" w:firstColumn="1" w:lastColumn="0" w:noHBand="0" w:noVBand="1"/>
      </w:tblPr>
      <w:tblGrid>
        <w:gridCol w:w="2405"/>
        <w:gridCol w:w="2405"/>
        <w:gridCol w:w="2406"/>
        <w:gridCol w:w="2406"/>
      </w:tblGrid>
      <w:tr w:rsidR="00C5273B" w14:paraId="25D3A586" w14:textId="77777777" w:rsidTr="00C5273B">
        <w:tc>
          <w:tcPr>
            <w:tcW w:w="2405" w:type="dxa"/>
          </w:tcPr>
          <w:p w14:paraId="6D89020B" w14:textId="2806897A" w:rsidR="00C5273B" w:rsidRPr="00C5273B" w:rsidRDefault="00C5273B" w:rsidP="00A9396A">
            <w:pPr>
              <w:rPr>
                <w:b/>
                <w:bCs/>
              </w:rPr>
            </w:pPr>
            <w:r w:rsidRPr="00C5273B">
              <w:rPr>
                <w:b/>
                <w:bCs/>
              </w:rPr>
              <w:t>ID</w:t>
            </w:r>
          </w:p>
        </w:tc>
        <w:tc>
          <w:tcPr>
            <w:tcW w:w="2405" w:type="dxa"/>
          </w:tcPr>
          <w:p w14:paraId="3C20593B" w14:textId="1DD4C43F" w:rsidR="00C5273B" w:rsidRPr="00C5273B" w:rsidRDefault="00C5273B" w:rsidP="00A9396A">
            <w:pPr>
              <w:rPr>
                <w:b/>
                <w:bCs/>
              </w:rPr>
            </w:pPr>
            <w:r w:rsidRPr="00C5273B">
              <w:rPr>
                <w:b/>
                <w:bCs/>
              </w:rPr>
              <w:t>Regola</w:t>
            </w:r>
          </w:p>
        </w:tc>
        <w:tc>
          <w:tcPr>
            <w:tcW w:w="2406" w:type="dxa"/>
          </w:tcPr>
          <w:p w14:paraId="400C0260" w14:textId="06795DD6" w:rsidR="00C5273B" w:rsidRPr="00C5273B" w:rsidRDefault="00C5273B" w:rsidP="00A9396A">
            <w:pPr>
              <w:rPr>
                <w:b/>
                <w:bCs/>
              </w:rPr>
            </w:pPr>
            <w:r w:rsidRPr="00C5273B">
              <w:rPr>
                <w:b/>
                <w:bCs/>
              </w:rPr>
              <w:t>Modificabilità</w:t>
            </w:r>
          </w:p>
        </w:tc>
        <w:tc>
          <w:tcPr>
            <w:tcW w:w="2406" w:type="dxa"/>
          </w:tcPr>
          <w:p w14:paraId="27C403D4" w14:textId="79119003" w:rsidR="00C5273B" w:rsidRPr="00C5273B" w:rsidRDefault="00C5273B" w:rsidP="00A9396A">
            <w:pPr>
              <w:rPr>
                <w:b/>
                <w:bCs/>
              </w:rPr>
            </w:pPr>
            <w:r w:rsidRPr="00C5273B">
              <w:rPr>
                <w:b/>
                <w:bCs/>
              </w:rPr>
              <w:t>Sorgente</w:t>
            </w:r>
          </w:p>
        </w:tc>
      </w:tr>
      <w:tr w:rsidR="00C5273B" w14:paraId="6AAD2B25" w14:textId="77777777" w:rsidTr="00C5273B">
        <w:tc>
          <w:tcPr>
            <w:tcW w:w="2405" w:type="dxa"/>
          </w:tcPr>
          <w:p w14:paraId="4381C06C" w14:textId="1C6292B5" w:rsidR="00C5273B" w:rsidRDefault="0086063E" w:rsidP="00A9396A">
            <w:r>
              <w:t>R1</w:t>
            </w:r>
          </w:p>
        </w:tc>
        <w:tc>
          <w:tcPr>
            <w:tcW w:w="2405" w:type="dxa"/>
          </w:tcPr>
          <w:p w14:paraId="63BFD8A8" w14:textId="1B5B5184" w:rsidR="00C5273B" w:rsidRDefault="0086063E" w:rsidP="0086063E">
            <w:r>
              <w:t>In una giornata lavorativa il dipendente non può svolgere più di 8 ore ordinarie</w:t>
            </w:r>
          </w:p>
        </w:tc>
        <w:tc>
          <w:tcPr>
            <w:tcW w:w="2406" w:type="dxa"/>
          </w:tcPr>
          <w:p w14:paraId="51E794AC" w14:textId="70F29277" w:rsidR="00C5273B" w:rsidRDefault="0082666D" w:rsidP="00A9396A">
            <w:r>
              <w:t>Nulla</w:t>
            </w:r>
          </w:p>
        </w:tc>
        <w:tc>
          <w:tcPr>
            <w:tcW w:w="2406" w:type="dxa"/>
          </w:tcPr>
          <w:p w14:paraId="3C3F7D0D" w14:textId="15623694" w:rsidR="00C5273B" w:rsidRDefault="0082666D" w:rsidP="00A9396A">
            <w:r>
              <w:t xml:space="preserve">Leggi ministeriali </w:t>
            </w:r>
          </w:p>
        </w:tc>
      </w:tr>
      <w:tr w:rsidR="00686CFD" w14:paraId="05F94E4E" w14:textId="77777777" w:rsidTr="00C5273B">
        <w:tc>
          <w:tcPr>
            <w:tcW w:w="2405" w:type="dxa"/>
          </w:tcPr>
          <w:p w14:paraId="48BA2DE6" w14:textId="483DBDA2" w:rsidR="00686CFD" w:rsidRDefault="00686CFD" w:rsidP="00A9396A">
            <w:r>
              <w:t>R2</w:t>
            </w:r>
          </w:p>
        </w:tc>
        <w:tc>
          <w:tcPr>
            <w:tcW w:w="2405" w:type="dxa"/>
          </w:tcPr>
          <w:p w14:paraId="297FB8B5" w14:textId="03A0CBA5" w:rsidR="00686CFD" w:rsidRDefault="00686CFD" w:rsidP="0086063E">
            <w:r>
              <w:t>Le ore svolte superiori alle 8 ore devono essere autorizzate dal responsabile per poter essere registrate.</w:t>
            </w:r>
          </w:p>
        </w:tc>
        <w:tc>
          <w:tcPr>
            <w:tcW w:w="2406" w:type="dxa"/>
          </w:tcPr>
          <w:p w14:paraId="23DDBDAA" w14:textId="64869954" w:rsidR="00686CFD" w:rsidRDefault="00686CFD" w:rsidP="00A9396A">
            <w:r>
              <w:t>Nulla</w:t>
            </w:r>
          </w:p>
        </w:tc>
        <w:tc>
          <w:tcPr>
            <w:tcW w:w="2406" w:type="dxa"/>
          </w:tcPr>
          <w:p w14:paraId="0CC1E84B" w14:textId="1AB50ECC" w:rsidR="00686CFD" w:rsidRDefault="00686CFD" w:rsidP="00A9396A">
            <w:r>
              <w:t>Politica interna aziendale</w:t>
            </w:r>
          </w:p>
        </w:tc>
      </w:tr>
      <w:tr w:rsidR="00C5273B" w14:paraId="7B65F752" w14:textId="77777777" w:rsidTr="00C5273B">
        <w:tc>
          <w:tcPr>
            <w:tcW w:w="2405" w:type="dxa"/>
          </w:tcPr>
          <w:p w14:paraId="105D18F7" w14:textId="7F770E8B" w:rsidR="00C5273B" w:rsidRDefault="0086063E" w:rsidP="00A9396A">
            <w:r>
              <w:t>R</w:t>
            </w:r>
            <w:r w:rsidR="00686CFD">
              <w:t>3</w:t>
            </w:r>
          </w:p>
        </w:tc>
        <w:tc>
          <w:tcPr>
            <w:tcW w:w="2405" w:type="dxa"/>
          </w:tcPr>
          <w:p w14:paraId="5E936C22" w14:textId="1952F04D" w:rsidR="00C5273B" w:rsidRDefault="0086063E" w:rsidP="00A9396A">
            <w:r>
              <w:t>In una giornata lavorativa il dipendente non può svolgere più di 3 ore straordinarie</w:t>
            </w:r>
          </w:p>
        </w:tc>
        <w:tc>
          <w:tcPr>
            <w:tcW w:w="2406" w:type="dxa"/>
          </w:tcPr>
          <w:p w14:paraId="58A83B3A" w14:textId="7DB0FA1D" w:rsidR="00C5273B" w:rsidRDefault="0082666D" w:rsidP="00A9396A">
            <w:r>
              <w:t>Bassa</w:t>
            </w:r>
          </w:p>
        </w:tc>
        <w:tc>
          <w:tcPr>
            <w:tcW w:w="2406" w:type="dxa"/>
          </w:tcPr>
          <w:p w14:paraId="48F508F8" w14:textId="4C3E8431" w:rsidR="00C5273B" w:rsidRDefault="0082666D" w:rsidP="00A9396A">
            <w:r>
              <w:t>Politica interna aziendale</w:t>
            </w:r>
          </w:p>
        </w:tc>
      </w:tr>
      <w:tr w:rsidR="00C5273B" w14:paraId="02BD3F88" w14:textId="77777777" w:rsidTr="00C5273B">
        <w:tc>
          <w:tcPr>
            <w:tcW w:w="2405" w:type="dxa"/>
          </w:tcPr>
          <w:p w14:paraId="11CDEDD7" w14:textId="674F4BA2" w:rsidR="00C5273B" w:rsidRDefault="0086063E" w:rsidP="00A9396A">
            <w:r>
              <w:t>R</w:t>
            </w:r>
            <w:r w:rsidR="00686CFD">
              <w:t>4</w:t>
            </w:r>
          </w:p>
        </w:tc>
        <w:tc>
          <w:tcPr>
            <w:tcW w:w="2405" w:type="dxa"/>
          </w:tcPr>
          <w:p w14:paraId="242A1E0F" w14:textId="5BEA6C44" w:rsidR="0086063E" w:rsidRDefault="0082666D" w:rsidP="00A9396A">
            <w:r>
              <w:t>8 ore di permesso per malattia o ferie vengono considerate come intera giornata lavorativa</w:t>
            </w:r>
          </w:p>
        </w:tc>
        <w:tc>
          <w:tcPr>
            <w:tcW w:w="2406" w:type="dxa"/>
          </w:tcPr>
          <w:p w14:paraId="7ECFEDD4" w14:textId="09781A42" w:rsidR="00C5273B" w:rsidRDefault="0082666D" w:rsidP="00A9396A">
            <w:r>
              <w:t>nulla</w:t>
            </w:r>
          </w:p>
        </w:tc>
        <w:tc>
          <w:tcPr>
            <w:tcW w:w="2406" w:type="dxa"/>
          </w:tcPr>
          <w:p w14:paraId="09E3C9B1" w14:textId="73D47905" w:rsidR="00C5273B" w:rsidRDefault="0082666D" w:rsidP="00A9396A">
            <w:r>
              <w:t>Leggi ministeriali</w:t>
            </w:r>
          </w:p>
        </w:tc>
      </w:tr>
    </w:tbl>
    <w:p w14:paraId="3C069F03" w14:textId="77777777" w:rsidR="00C5273B" w:rsidRDefault="00C5273B" w:rsidP="00A9396A"/>
    <w:p w14:paraId="7ED14575" w14:textId="77777777" w:rsidR="00995E3E" w:rsidRDefault="00995E3E" w:rsidP="00A9396A"/>
    <w:p w14:paraId="2A624BB6" w14:textId="77777777" w:rsidR="00107C0D" w:rsidRDefault="00107C0D" w:rsidP="003263FB">
      <w:pPr>
        <w:rPr>
          <w:b/>
          <w:bCs/>
          <w:sz w:val="36"/>
          <w:szCs w:val="36"/>
        </w:rPr>
      </w:pPr>
    </w:p>
    <w:p w14:paraId="17FF61E2" w14:textId="77777777" w:rsidR="00107C0D" w:rsidRDefault="00107C0D" w:rsidP="003263FB">
      <w:pPr>
        <w:rPr>
          <w:b/>
          <w:bCs/>
          <w:sz w:val="36"/>
          <w:szCs w:val="36"/>
        </w:rPr>
      </w:pPr>
    </w:p>
    <w:p w14:paraId="3B5AC9A2" w14:textId="77777777" w:rsidR="00107C0D" w:rsidRDefault="00107C0D" w:rsidP="003263FB">
      <w:pPr>
        <w:rPr>
          <w:b/>
          <w:bCs/>
          <w:sz w:val="36"/>
          <w:szCs w:val="36"/>
        </w:rPr>
      </w:pPr>
    </w:p>
    <w:p w14:paraId="24F61DFA" w14:textId="77777777" w:rsidR="00107C0D" w:rsidRDefault="00107C0D" w:rsidP="003263FB">
      <w:pPr>
        <w:rPr>
          <w:b/>
          <w:bCs/>
          <w:sz w:val="36"/>
          <w:szCs w:val="36"/>
        </w:rPr>
      </w:pPr>
    </w:p>
    <w:p w14:paraId="10E8B64C" w14:textId="77777777" w:rsidR="00107C0D" w:rsidRDefault="00107C0D" w:rsidP="003263FB">
      <w:pPr>
        <w:rPr>
          <w:b/>
          <w:bCs/>
          <w:sz w:val="36"/>
          <w:szCs w:val="36"/>
        </w:rPr>
      </w:pPr>
    </w:p>
    <w:p w14:paraId="4AA6371C" w14:textId="77777777" w:rsidR="00107C0D" w:rsidRDefault="00107C0D" w:rsidP="003263FB">
      <w:pPr>
        <w:rPr>
          <w:b/>
          <w:bCs/>
          <w:sz w:val="36"/>
          <w:szCs w:val="36"/>
        </w:rPr>
      </w:pPr>
    </w:p>
    <w:p w14:paraId="659CFB2C" w14:textId="77777777" w:rsidR="00107C0D" w:rsidRDefault="00107C0D" w:rsidP="003263FB">
      <w:pPr>
        <w:rPr>
          <w:b/>
          <w:bCs/>
          <w:sz w:val="36"/>
          <w:szCs w:val="36"/>
        </w:rPr>
      </w:pPr>
    </w:p>
    <w:p w14:paraId="525CA432" w14:textId="77777777" w:rsidR="00107C0D" w:rsidRDefault="00107C0D" w:rsidP="003263FB">
      <w:pPr>
        <w:rPr>
          <w:b/>
          <w:bCs/>
          <w:sz w:val="36"/>
          <w:szCs w:val="36"/>
        </w:rPr>
      </w:pPr>
    </w:p>
    <w:p w14:paraId="4713EA81" w14:textId="77777777" w:rsidR="00107C0D" w:rsidRDefault="00107C0D" w:rsidP="003263FB">
      <w:pPr>
        <w:rPr>
          <w:b/>
          <w:bCs/>
          <w:sz w:val="36"/>
          <w:szCs w:val="36"/>
        </w:rPr>
      </w:pPr>
    </w:p>
    <w:p w14:paraId="4756B972" w14:textId="6BF939CC" w:rsidR="00A9396A" w:rsidRPr="003263FB" w:rsidRDefault="003263FB" w:rsidP="003263FB">
      <w:pPr>
        <w:rPr>
          <w:b/>
          <w:bCs/>
          <w:sz w:val="36"/>
          <w:szCs w:val="36"/>
        </w:rPr>
      </w:pPr>
      <w:r>
        <w:rPr>
          <w:b/>
          <w:bCs/>
          <w:sz w:val="36"/>
          <w:szCs w:val="36"/>
        </w:rPr>
        <w:t xml:space="preserve">1.7 </w:t>
      </w:r>
      <w:r w:rsidR="00A9396A" w:rsidRPr="003263FB">
        <w:rPr>
          <w:b/>
          <w:bCs/>
          <w:sz w:val="36"/>
          <w:szCs w:val="36"/>
        </w:rPr>
        <w:t>– Specifiche supplementari</w:t>
      </w:r>
    </w:p>
    <w:p w14:paraId="532B4A9C" w14:textId="77777777" w:rsidR="003263FB" w:rsidRDefault="003263FB" w:rsidP="00995E3E">
      <w:pPr>
        <w:widowControl w:val="0"/>
        <w:autoSpaceDE w:val="0"/>
        <w:autoSpaceDN w:val="0"/>
        <w:adjustRightInd w:val="0"/>
        <w:spacing w:after="240"/>
        <w:rPr>
          <w:rFonts w:ascii="Calibri" w:hAnsi="Calibri" w:cs="Arial"/>
          <w:b/>
          <w:bCs/>
          <w:color w:val="000000"/>
        </w:rPr>
      </w:pPr>
    </w:p>
    <w:p w14:paraId="3FE6B0E8" w14:textId="4DC22DE7" w:rsidR="00995E3E" w:rsidRPr="003263FB" w:rsidRDefault="00995E3E" w:rsidP="00995E3E">
      <w:pPr>
        <w:widowControl w:val="0"/>
        <w:autoSpaceDE w:val="0"/>
        <w:autoSpaceDN w:val="0"/>
        <w:adjustRightInd w:val="0"/>
        <w:spacing w:after="240"/>
        <w:rPr>
          <w:rFonts w:ascii="Calibri" w:hAnsi="Calibri" w:cs="Times"/>
          <w:color w:val="000000"/>
        </w:rPr>
      </w:pPr>
      <w:r w:rsidRPr="003263FB">
        <w:rPr>
          <w:rFonts w:ascii="Calibri" w:hAnsi="Calibri" w:cs="Arial"/>
          <w:b/>
          <w:bCs/>
          <w:color w:val="000000"/>
        </w:rPr>
        <w:t>Usabilità</w:t>
      </w:r>
      <w:r w:rsidR="003263FB">
        <w:rPr>
          <w:rFonts w:ascii="Calibri" w:hAnsi="Calibri" w:cs="Arial"/>
          <w:b/>
          <w:bCs/>
          <w:color w:val="000000"/>
        </w:rPr>
        <w:t>:</w:t>
      </w:r>
      <w:r w:rsidRPr="003263FB">
        <w:rPr>
          <w:rFonts w:ascii="Calibri" w:hAnsi="Calibri" w:cs="Arial"/>
          <w:b/>
          <w:bCs/>
          <w:color w:val="000000"/>
        </w:rPr>
        <w:t xml:space="preserve"> </w:t>
      </w:r>
    </w:p>
    <w:p w14:paraId="3F686AF1" w14:textId="77777777" w:rsidR="003263FB" w:rsidRDefault="00995E3E" w:rsidP="003263FB">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sidRPr="003263FB">
        <w:rPr>
          <w:rFonts w:ascii="Calibri" w:hAnsi="Calibri" w:cs="Arial"/>
          <w:color w:val="000000"/>
        </w:rPr>
        <w:t xml:space="preserve">L’interfaccia grafica deve essere intuitiva e semplice anche per un utente non esperto. </w:t>
      </w:r>
      <w:r w:rsidRPr="003263FB">
        <w:rPr>
          <w:rFonts w:ascii="Calibri" w:hAnsi="Calibri" w:cs="Times"/>
          <w:color w:val="000000"/>
        </w:rPr>
        <w:t> </w:t>
      </w:r>
    </w:p>
    <w:p w14:paraId="47AE178A" w14:textId="77777777" w:rsidR="003263FB" w:rsidRDefault="00995E3E" w:rsidP="003263FB">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sidRPr="003263FB">
        <w:rPr>
          <w:rFonts w:ascii="Calibri" w:hAnsi="Calibri" w:cs="Arial"/>
          <w:color w:val="000000"/>
        </w:rPr>
        <w:t xml:space="preserve">L'interazione con il sistema non deve presentare un elevato grado di complessità. </w:t>
      </w:r>
      <w:r w:rsidRPr="003263FB">
        <w:rPr>
          <w:rFonts w:ascii="Calibri" w:hAnsi="Calibri" w:cs="Times"/>
          <w:color w:val="000000"/>
        </w:rPr>
        <w:t> </w:t>
      </w:r>
    </w:p>
    <w:p w14:paraId="73B3DD49" w14:textId="77777777" w:rsidR="003263FB" w:rsidRPr="003263FB" w:rsidRDefault="00995E3E" w:rsidP="003263FB">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sidRPr="003263FB">
        <w:rPr>
          <w:rFonts w:ascii="Calibri" w:hAnsi="Calibri" w:cs="Arial"/>
          <w:color w:val="000000"/>
        </w:rPr>
        <w:t xml:space="preserve">Viene inserito un help in linea con le istruzioni per usare il sistema, anche se deve </w:t>
      </w:r>
      <w:r w:rsidRPr="003263FB">
        <w:rPr>
          <w:rFonts w:ascii="Calibri" w:hAnsi="Calibri" w:cs="Times"/>
          <w:color w:val="000000"/>
        </w:rPr>
        <w:t> </w:t>
      </w:r>
      <w:r w:rsidRPr="003263FB">
        <w:rPr>
          <w:rFonts w:ascii="Calibri" w:hAnsi="Calibri" w:cs="Arial"/>
          <w:color w:val="000000"/>
        </w:rPr>
        <w:t>essere comunque possibile utilizzare il sistema senza la lettura di istruzioni preliminari.</w:t>
      </w:r>
    </w:p>
    <w:p w14:paraId="3EDA141F" w14:textId="318548C3" w:rsidR="003263FB" w:rsidRPr="003263FB" w:rsidRDefault="003263FB" w:rsidP="003263FB">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Pr>
          <w:rFonts w:ascii="Calibri" w:hAnsi="Calibri" w:cs="Arial"/>
          <w:color w:val="000000"/>
        </w:rPr>
        <w:t>I processi di registrazione entrata/uscita devono essere minimali e la procedura non deve essere molto elaborata</w:t>
      </w:r>
    </w:p>
    <w:p w14:paraId="1F290637" w14:textId="52A600E2" w:rsidR="003263FB" w:rsidRPr="0097365A" w:rsidRDefault="003263FB" w:rsidP="0097365A">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Pr>
          <w:rFonts w:ascii="Calibri" w:hAnsi="Calibri" w:cs="Arial"/>
          <w:color w:val="000000"/>
        </w:rPr>
        <w:t>Il sistema deve fornire feedback visivi ad ogni operazione svolta dal responsabile o dal dipendente. Tali feedback hanno lo scopo di guidare l’utente al corretto utilizzo del sistema.</w:t>
      </w:r>
    </w:p>
    <w:p w14:paraId="37F75D7B" w14:textId="1E040BB3" w:rsidR="00995E3E" w:rsidRPr="003263FB" w:rsidRDefault="00995E3E" w:rsidP="003263FB">
      <w:pPr>
        <w:widowControl w:val="0"/>
        <w:tabs>
          <w:tab w:val="left" w:pos="220"/>
          <w:tab w:val="left" w:pos="720"/>
        </w:tabs>
        <w:autoSpaceDE w:val="0"/>
        <w:autoSpaceDN w:val="0"/>
        <w:adjustRightInd w:val="0"/>
        <w:spacing w:after="240"/>
        <w:rPr>
          <w:rFonts w:ascii="Calibri" w:hAnsi="Calibri" w:cs="Times"/>
          <w:color w:val="000000"/>
        </w:rPr>
      </w:pPr>
      <w:r w:rsidRPr="003263FB">
        <w:rPr>
          <w:rFonts w:ascii="Calibri" w:hAnsi="Calibri" w:cs="Arial"/>
          <w:b/>
          <w:bCs/>
          <w:color w:val="000000"/>
        </w:rPr>
        <w:t>Affidabilità</w:t>
      </w:r>
      <w:r w:rsidRPr="003263FB">
        <w:rPr>
          <w:rFonts w:ascii="Calibri" w:hAnsi="Calibri" w:cs="Arial"/>
          <w:b/>
          <w:bCs/>
          <w:i/>
          <w:iCs/>
          <w:color w:val="000000"/>
        </w:rPr>
        <w:t xml:space="preserve"> </w:t>
      </w:r>
      <w:r w:rsidRPr="003263FB">
        <w:rPr>
          <w:rFonts w:ascii="Calibri" w:hAnsi="Calibri" w:cs="Times"/>
          <w:color w:val="000000"/>
        </w:rPr>
        <w:t> </w:t>
      </w:r>
    </w:p>
    <w:p w14:paraId="240941CD" w14:textId="77777777" w:rsidR="003263FB" w:rsidRDefault="00995E3E" w:rsidP="003263FB">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sidRPr="003263FB">
        <w:rPr>
          <w:rFonts w:ascii="Calibri" w:hAnsi="Calibri" w:cs="Arial"/>
          <w:color w:val="000000"/>
        </w:rPr>
        <w:t xml:space="preserve">Il software sviluppato deve essere affidabile e deve poter mantenere i propri dati anche in caso di guasti (guasti elettrici, usura dell'hardware, attacchi informatici). </w:t>
      </w:r>
      <w:r w:rsidRPr="003263FB">
        <w:rPr>
          <w:rFonts w:ascii="Calibri" w:hAnsi="Calibri" w:cs="Times"/>
          <w:color w:val="000000"/>
        </w:rPr>
        <w:t> </w:t>
      </w:r>
    </w:p>
    <w:p w14:paraId="24DC1F7A" w14:textId="77777777" w:rsidR="003263FB" w:rsidRPr="003263FB" w:rsidRDefault="00995E3E" w:rsidP="003263FB">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sidRPr="003263FB">
        <w:rPr>
          <w:rFonts w:ascii="Calibri" w:hAnsi="Calibri" w:cs="Arial"/>
          <w:color w:val="000000"/>
        </w:rPr>
        <w:t>Deve essere possibile pianificare dei backup periodici del database la cui cadenza sarà definita più avanti nel progetto.</w:t>
      </w:r>
    </w:p>
    <w:p w14:paraId="136A9605" w14:textId="77777777" w:rsidR="003263FB" w:rsidRPr="003263FB" w:rsidRDefault="003263FB" w:rsidP="003263FB">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Pr>
          <w:rFonts w:ascii="Calibri" w:hAnsi="Calibri" w:cs="Arial"/>
          <w:color w:val="000000"/>
        </w:rPr>
        <w:t>Il sistema deve identificare univocamente il dipendente attraverso la corretta rilevazione dei dati biometrici.</w:t>
      </w:r>
    </w:p>
    <w:p w14:paraId="03E03856" w14:textId="2076E26F" w:rsidR="003263FB" w:rsidRDefault="003263FB" w:rsidP="003263FB">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Pr>
          <w:rFonts w:ascii="Calibri" w:hAnsi="Calibri" w:cs="Arial"/>
          <w:color w:val="000000"/>
        </w:rPr>
        <w:t xml:space="preserve">L’hardware </w:t>
      </w:r>
      <w:r w:rsidR="0092272A">
        <w:rPr>
          <w:rFonts w:ascii="Calibri" w:hAnsi="Calibri" w:cs="Arial"/>
          <w:color w:val="000000"/>
        </w:rPr>
        <w:t>necessario per rilevare i dati biometrici deve essere di elevata qualità e deve garantire una tolleranza molto bassa agli errori.</w:t>
      </w:r>
      <w:r w:rsidR="00995E3E" w:rsidRPr="003263FB">
        <w:rPr>
          <w:rFonts w:ascii="Calibri" w:hAnsi="Calibri" w:cs="Arial"/>
          <w:color w:val="000000"/>
        </w:rPr>
        <w:t xml:space="preserve"> </w:t>
      </w:r>
      <w:r w:rsidR="00995E3E" w:rsidRPr="003263FB">
        <w:rPr>
          <w:rFonts w:ascii="Calibri" w:hAnsi="Calibri" w:cs="Times"/>
          <w:color w:val="000000"/>
        </w:rPr>
        <w:t> </w:t>
      </w:r>
    </w:p>
    <w:p w14:paraId="4B31A46F" w14:textId="4BDDF23D" w:rsidR="003263FB" w:rsidRPr="00D62402" w:rsidRDefault="00995E3E" w:rsidP="003263FB">
      <w:pPr>
        <w:widowControl w:val="0"/>
        <w:tabs>
          <w:tab w:val="left" w:pos="220"/>
          <w:tab w:val="left" w:pos="720"/>
        </w:tabs>
        <w:autoSpaceDE w:val="0"/>
        <w:autoSpaceDN w:val="0"/>
        <w:adjustRightInd w:val="0"/>
        <w:spacing w:after="240"/>
        <w:rPr>
          <w:rFonts w:ascii="Calibri" w:hAnsi="Calibri" w:cs="Times"/>
          <w:color w:val="000000"/>
        </w:rPr>
      </w:pPr>
      <w:r w:rsidRPr="00D62402">
        <w:rPr>
          <w:rFonts w:ascii="Calibri" w:hAnsi="Calibri" w:cs="Arial"/>
          <w:b/>
          <w:bCs/>
          <w:color w:val="000000"/>
        </w:rPr>
        <w:t xml:space="preserve">Vincoli hardware e software </w:t>
      </w:r>
      <w:r w:rsidRPr="00D62402">
        <w:rPr>
          <w:rFonts w:ascii="Calibri" w:hAnsi="Calibri" w:cs="Times"/>
          <w:color w:val="000000"/>
        </w:rPr>
        <w:t> </w:t>
      </w:r>
    </w:p>
    <w:p w14:paraId="55518B07" w14:textId="77777777" w:rsidR="00380747" w:rsidRPr="00380747" w:rsidRDefault="00995E3E" w:rsidP="003263FB">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sidRPr="003263FB">
        <w:rPr>
          <w:rFonts w:ascii="Calibri" w:hAnsi="Calibri" w:cs="Arial"/>
          <w:color w:val="000000"/>
        </w:rPr>
        <w:t>Per eseguire il software non ci sono particolari requisiti per il sistema operativo purchè sia presente la Java Virtual Machine.</w:t>
      </w:r>
    </w:p>
    <w:p w14:paraId="25D55A2A" w14:textId="4CDD9C59" w:rsidR="003263FB" w:rsidRPr="003263FB" w:rsidRDefault="00380747" w:rsidP="003263FB">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Pr>
          <w:rFonts w:ascii="Calibri" w:hAnsi="Calibri" w:cs="Arial"/>
          <w:color w:val="000000"/>
        </w:rPr>
        <w:t>L’</w:t>
      </w:r>
      <w:r w:rsidR="00D62402">
        <w:rPr>
          <w:rFonts w:ascii="Calibri" w:hAnsi="Calibri" w:cs="Arial"/>
          <w:color w:val="000000"/>
        </w:rPr>
        <w:t>applicazione in modalità dipendente deve essere eseguita su un terminale touchscreen presente in ogni filiale.</w:t>
      </w:r>
      <w:r w:rsidR="00995E3E" w:rsidRPr="003263FB">
        <w:rPr>
          <w:rFonts w:ascii="Calibri" w:hAnsi="Calibri" w:cs="Arial"/>
          <w:color w:val="000000"/>
        </w:rPr>
        <w:t xml:space="preserve"> </w:t>
      </w:r>
    </w:p>
    <w:p w14:paraId="5D2BE7CC" w14:textId="6D5C9791" w:rsidR="0092272A" w:rsidRPr="0092272A" w:rsidRDefault="00995E3E" w:rsidP="003263FB">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sidRPr="003263FB">
        <w:rPr>
          <w:rFonts w:ascii="Calibri" w:hAnsi="Calibri" w:cs="Arial"/>
          <w:color w:val="000000"/>
        </w:rPr>
        <w:t>Per inv</w:t>
      </w:r>
      <w:r w:rsidR="0092272A">
        <w:rPr>
          <w:rFonts w:ascii="Calibri" w:hAnsi="Calibri" w:cs="Arial"/>
          <w:color w:val="000000"/>
        </w:rPr>
        <w:t xml:space="preserve">iare le comunicazioni al sistema stipendi </w:t>
      </w:r>
      <w:r w:rsidR="00D62402">
        <w:rPr>
          <w:rFonts w:ascii="Calibri" w:hAnsi="Calibri" w:cs="Arial"/>
          <w:color w:val="000000"/>
        </w:rPr>
        <w:t>dalla macchina in cui viene eseguita l’applicazione in modalità responsabile</w:t>
      </w:r>
      <w:r w:rsidRPr="003263FB">
        <w:rPr>
          <w:rFonts w:ascii="Calibri" w:hAnsi="Calibri" w:cs="Arial"/>
          <w:color w:val="000000"/>
        </w:rPr>
        <w:t xml:space="preserve"> è indispensabile avere una connessione a Internet attiva.</w:t>
      </w:r>
    </w:p>
    <w:p w14:paraId="55B15BE3" w14:textId="3770E8C6" w:rsidR="0092272A" w:rsidRPr="003263FB" w:rsidRDefault="00D62402" w:rsidP="00D62402">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Pr>
          <w:rFonts w:ascii="Calibri" w:hAnsi="Calibri" w:cs="Arial"/>
          <w:color w:val="000000"/>
        </w:rPr>
        <w:t xml:space="preserve">Per memorizzare le registrazioni dei dipendenti </w:t>
      </w:r>
      <w:r w:rsidR="0092272A" w:rsidRPr="003263FB">
        <w:rPr>
          <w:rFonts w:ascii="Calibri" w:hAnsi="Calibri" w:cs="Arial"/>
          <w:color w:val="000000"/>
        </w:rPr>
        <w:t>è indispensabile avere una connessione a Internet attiva</w:t>
      </w:r>
      <w:r>
        <w:rPr>
          <w:rFonts w:ascii="Calibri" w:hAnsi="Calibri" w:cs="Arial"/>
          <w:color w:val="000000"/>
        </w:rPr>
        <w:t xml:space="preserve"> sul terminale di registrazione</w:t>
      </w:r>
      <w:r w:rsidR="0092272A" w:rsidRPr="003263FB">
        <w:rPr>
          <w:rFonts w:ascii="Calibri" w:hAnsi="Calibri" w:cs="Arial"/>
          <w:color w:val="000000"/>
        </w:rPr>
        <w:t xml:space="preserve">. </w:t>
      </w:r>
    </w:p>
    <w:p w14:paraId="26404A07" w14:textId="786855D2" w:rsidR="00995E3E" w:rsidRPr="003263FB" w:rsidRDefault="00995E3E" w:rsidP="003263FB">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sidRPr="003263FB">
        <w:rPr>
          <w:rFonts w:ascii="Calibri" w:hAnsi="Calibri" w:cs="Arial"/>
          <w:color w:val="000000"/>
        </w:rPr>
        <w:t xml:space="preserve"> </w:t>
      </w:r>
    </w:p>
    <w:p w14:paraId="0B64BEDF" w14:textId="77777777" w:rsidR="00995E3E" w:rsidRPr="00E05650" w:rsidRDefault="00995E3E" w:rsidP="00995E3E">
      <w:pPr>
        <w:widowControl w:val="0"/>
        <w:autoSpaceDE w:val="0"/>
        <w:autoSpaceDN w:val="0"/>
        <w:adjustRightInd w:val="0"/>
        <w:spacing w:after="240"/>
        <w:rPr>
          <w:rFonts w:ascii="Calibri" w:hAnsi="Calibri" w:cs="Times"/>
          <w:color w:val="000000"/>
        </w:rPr>
      </w:pPr>
      <w:r w:rsidRPr="00E05650">
        <w:rPr>
          <w:rFonts w:ascii="Calibri" w:hAnsi="Calibri" w:cs="Arial"/>
          <w:b/>
          <w:bCs/>
          <w:color w:val="000000"/>
        </w:rPr>
        <w:t xml:space="preserve">Vincoli di sviluppo del software </w:t>
      </w:r>
    </w:p>
    <w:p w14:paraId="32FB19B3" w14:textId="09DBBE73" w:rsidR="00995E3E" w:rsidRPr="0097365A" w:rsidRDefault="00995E3E" w:rsidP="00E05650">
      <w:pPr>
        <w:pStyle w:val="Paragrafoelenco"/>
        <w:widowControl w:val="0"/>
        <w:numPr>
          <w:ilvl w:val="0"/>
          <w:numId w:val="1"/>
        </w:numPr>
        <w:autoSpaceDE w:val="0"/>
        <w:autoSpaceDN w:val="0"/>
        <w:adjustRightInd w:val="0"/>
        <w:spacing w:after="240"/>
        <w:rPr>
          <w:rFonts w:ascii="Calibri" w:hAnsi="Calibri" w:cs="Times"/>
          <w:color w:val="000000"/>
        </w:rPr>
      </w:pPr>
      <w:r w:rsidRPr="00E05650">
        <w:rPr>
          <w:rFonts w:ascii="Calibri" w:hAnsi="Calibri" w:cs="Arial"/>
          <w:color w:val="000000"/>
        </w:rPr>
        <w:t xml:space="preserve">Tutto il software è scritto scritto usando Java e sfrutta un database per gestire la persistenza dei dati. </w:t>
      </w:r>
    </w:p>
    <w:p w14:paraId="457CC906" w14:textId="77777777" w:rsidR="0097365A" w:rsidRDefault="0097365A" w:rsidP="0097365A">
      <w:pPr>
        <w:widowControl w:val="0"/>
        <w:autoSpaceDE w:val="0"/>
        <w:autoSpaceDN w:val="0"/>
        <w:adjustRightInd w:val="0"/>
        <w:spacing w:after="240"/>
        <w:rPr>
          <w:rFonts w:ascii="Calibri" w:hAnsi="Calibri" w:cs="Times"/>
          <w:color w:val="000000"/>
        </w:rPr>
      </w:pPr>
    </w:p>
    <w:p w14:paraId="0527D1F2" w14:textId="77777777" w:rsidR="0097365A" w:rsidRDefault="0097365A" w:rsidP="0097365A">
      <w:pPr>
        <w:widowControl w:val="0"/>
        <w:autoSpaceDE w:val="0"/>
        <w:autoSpaceDN w:val="0"/>
        <w:adjustRightInd w:val="0"/>
        <w:spacing w:after="240"/>
        <w:rPr>
          <w:rFonts w:ascii="Calibri" w:hAnsi="Calibri" w:cs="Times"/>
          <w:color w:val="000000"/>
        </w:rPr>
      </w:pPr>
    </w:p>
    <w:p w14:paraId="6218369F" w14:textId="77777777" w:rsidR="00107C0D" w:rsidRPr="0097365A" w:rsidRDefault="00107C0D" w:rsidP="0097365A">
      <w:pPr>
        <w:widowControl w:val="0"/>
        <w:autoSpaceDE w:val="0"/>
        <w:autoSpaceDN w:val="0"/>
        <w:adjustRightInd w:val="0"/>
        <w:spacing w:after="240"/>
        <w:rPr>
          <w:rFonts w:ascii="Calibri" w:hAnsi="Calibri" w:cs="Times"/>
          <w:color w:val="000000"/>
        </w:rPr>
      </w:pPr>
    </w:p>
    <w:p w14:paraId="6615B3B4" w14:textId="77777777" w:rsidR="00995E3E" w:rsidRPr="00E05650" w:rsidRDefault="00995E3E" w:rsidP="00995E3E">
      <w:pPr>
        <w:widowControl w:val="0"/>
        <w:autoSpaceDE w:val="0"/>
        <w:autoSpaceDN w:val="0"/>
        <w:adjustRightInd w:val="0"/>
        <w:spacing w:after="240"/>
        <w:rPr>
          <w:rFonts w:ascii="Calibri" w:hAnsi="Calibri" w:cs="Times"/>
          <w:color w:val="000000"/>
        </w:rPr>
      </w:pPr>
      <w:r w:rsidRPr="00E05650">
        <w:rPr>
          <w:rFonts w:ascii="Calibri" w:hAnsi="Calibri" w:cs="Arial"/>
          <w:b/>
          <w:bCs/>
          <w:color w:val="000000"/>
        </w:rPr>
        <w:t xml:space="preserve">Aspetti legali </w:t>
      </w:r>
    </w:p>
    <w:p w14:paraId="0F6512D3" w14:textId="00200FF4" w:rsidR="00A9396A" w:rsidRPr="00FF6816" w:rsidRDefault="00995E3E" w:rsidP="00FF6816">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sidRPr="00E05650">
        <w:rPr>
          <w:rFonts w:ascii="Calibri" w:hAnsi="Calibri" w:cs="Arial"/>
          <w:color w:val="000000"/>
        </w:rPr>
        <w:t xml:space="preserve">Le tecnologie utilizzate per la progettazione e realizzazione del sistema proposto sono di tipo open source o freeware. </w:t>
      </w:r>
      <w:r w:rsidRPr="00E05650">
        <w:rPr>
          <w:rFonts w:ascii="Calibri" w:hAnsi="Calibri" w:cs="Times"/>
          <w:color w:val="000000"/>
        </w:rPr>
        <w:t> </w:t>
      </w:r>
    </w:p>
    <w:p w14:paraId="48BF14A1" w14:textId="77777777" w:rsidR="00995E3E" w:rsidRDefault="00995E3E" w:rsidP="00A9396A"/>
    <w:p w14:paraId="65872D64" w14:textId="77777777" w:rsidR="00995E3E" w:rsidRDefault="00995E3E" w:rsidP="00A9396A"/>
    <w:p w14:paraId="651532F0" w14:textId="5DEAAFBF" w:rsidR="00A9396A" w:rsidRDefault="00A9396A" w:rsidP="00A9396A">
      <w:r>
        <w:rPr>
          <w:b/>
          <w:bCs/>
          <w:sz w:val="36"/>
          <w:szCs w:val="36"/>
        </w:rPr>
        <w:t>1.8</w:t>
      </w:r>
      <w:r w:rsidRPr="008E3F43">
        <w:rPr>
          <w:b/>
          <w:bCs/>
          <w:sz w:val="36"/>
          <w:szCs w:val="36"/>
        </w:rPr>
        <w:t xml:space="preserve"> </w:t>
      </w:r>
      <w:r>
        <w:rPr>
          <w:b/>
          <w:bCs/>
          <w:sz w:val="36"/>
          <w:szCs w:val="36"/>
        </w:rPr>
        <w:t>– Glossario</w:t>
      </w:r>
    </w:p>
    <w:p w14:paraId="22001358" w14:textId="77777777" w:rsidR="00A9396A" w:rsidRDefault="00A9396A" w:rsidP="00A9396A"/>
    <w:p w14:paraId="02F9EC27" w14:textId="0F60F227" w:rsidR="00995E3E" w:rsidRDefault="00995E3E" w:rsidP="00A9396A">
      <w:r w:rsidRPr="00995E3E">
        <w:t>Vengono qui riportati i termini più significativi e le relative definizioni.</w:t>
      </w:r>
    </w:p>
    <w:p w14:paraId="15366D1B" w14:textId="77777777" w:rsidR="00995E3E" w:rsidRDefault="00995E3E" w:rsidP="00A9396A"/>
    <w:p w14:paraId="29A01F8E" w14:textId="69C64DD0" w:rsidR="00C95964" w:rsidRDefault="00C95964" w:rsidP="003263FB"/>
    <w:p w14:paraId="09D72B62" w14:textId="6910A548" w:rsidR="00C95964" w:rsidRDefault="00C95964" w:rsidP="00995E3E">
      <w:pPr>
        <w:pStyle w:val="Paragrafoelenco"/>
        <w:numPr>
          <w:ilvl w:val="0"/>
          <w:numId w:val="1"/>
        </w:numPr>
      </w:pPr>
      <w:r>
        <w:t>Registrazione</w:t>
      </w:r>
      <w:r w:rsidR="00FF6816">
        <w:t>: è il processo che consente al dipendente di comunicare il proprio ingresso o la propria uscita dalla filiale di lavoro comunicando data ora e luogo di registrazione.</w:t>
      </w:r>
    </w:p>
    <w:p w14:paraId="08696121" w14:textId="2C80DE3E" w:rsidR="00C95964" w:rsidRDefault="003263FB" w:rsidP="00995E3E">
      <w:pPr>
        <w:pStyle w:val="Paragrafoelenco"/>
        <w:numPr>
          <w:ilvl w:val="0"/>
          <w:numId w:val="1"/>
        </w:numPr>
      </w:pPr>
      <w:r>
        <w:t>Sistema di rilevazione biometrico</w:t>
      </w:r>
      <w:r w:rsidR="00FF6816">
        <w:t>: dispositivo che consente di tradurre i tratti biometrici (in questo caso l’impronta</w:t>
      </w:r>
      <w:r w:rsidR="000E3A34">
        <w:t xml:space="preserve"> digitale</w:t>
      </w:r>
      <w:r w:rsidR="00FF6816">
        <w:t>)</w:t>
      </w:r>
    </w:p>
    <w:p w14:paraId="76FF1F70" w14:textId="46C3E838" w:rsidR="003263FB" w:rsidRDefault="000E3A34" w:rsidP="00995E3E">
      <w:pPr>
        <w:pStyle w:val="Paragrafoelenco"/>
        <w:numPr>
          <w:ilvl w:val="0"/>
          <w:numId w:val="1"/>
        </w:numPr>
      </w:pPr>
      <w:r>
        <w:t>Sensore biometrico: componente hardware che co</w:t>
      </w:r>
      <w:r w:rsidR="005720B4">
        <w:t>nsente di leggere la geometria delle impronte.</w:t>
      </w:r>
    </w:p>
    <w:p w14:paraId="34660752" w14:textId="64B0988A" w:rsidR="003263FB" w:rsidRDefault="003263FB" w:rsidP="003263FB">
      <w:pPr>
        <w:pStyle w:val="Paragrafoelenco"/>
        <w:numPr>
          <w:ilvl w:val="0"/>
          <w:numId w:val="1"/>
        </w:numPr>
      </w:pPr>
      <w:r>
        <w:t xml:space="preserve">Identificativo univoco del dispositivo:  </w:t>
      </w:r>
      <w:r w:rsidR="005720B4">
        <w:t>identificativo come ad esempio il MAC Address che viene associato dal sistema stipendi ad una filiale specifica.</w:t>
      </w:r>
    </w:p>
    <w:p w14:paraId="69255037" w14:textId="39D1EDE7" w:rsidR="003263FB" w:rsidRDefault="005720B4" w:rsidP="00995E3E">
      <w:pPr>
        <w:pStyle w:val="Paragrafoelenco"/>
        <w:numPr>
          <w:ilvl w:val="0"/>
          <w:numId w:val="1"/>
        </w:numPr>
      </w:pPr>
      <w:r>
        <w:t>Modalità responsabile</w:t>
      </w:r>
      <w:r w:rsidR="003263FB">
        <w:t>:</w:t>
      </w:r>
      <w:r>
        <w:t xml:space="preserve"> modalità di funzionamento del software che consente di interagire da responsabile del sistema.</w:t>
      </w:r>
    </w:p>
    <w:p w14:paraId="49C02CBE" w14:textId="45A0910F" w:rsidR="005720B4" w:rsidRPr="00A9396A" w:rsidRDefault="005720B4" w:rsidP="00995E3E">
      <w:pPr>
        <w:pStyle w:val="Paragrafoelenco"/>
        <w:numPr>
          <w:ilvl w:val="0"/>
          <w:numId w:val="1"/>
        </w:numPr>
      </w:pPr>
      <w:r>
        <w:t>Modalità dipendente: modalità di funzionamento del software che consente, eseguito sul dispositivo di rilevamento presenze, di eseguire le funzionalità minime per la registrazione di entrata/uscita da lavoro nelle varie sedi e di visualizzare un riepilogo della propria storia mensile.</w:t>
      </w:r>
    </w:p>
    <w:sectPr w:rsidR="005720B4" w:rsidRPr="00A9396A" w:rsidSect="00116088">
      <w:footerReference w:type="even" r:id="rId9"/>
      <w:footerReference w:type="default" r:id="rId10"/>
      <w:pgSz w:w="11900" w:h="16840"/>
      <w:pgMar w:top="1417" w:right="1134" w:bottom="1134" w:left="1134" w:header="708" w:footer="708" w:gutter="0"/>
      <w:pgNumType w:start="1"/>
      <w:cols w:space="708"/>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9134A1" w14:textId="77777777" w:rsidR="00190F0E" w:rsidRDefault="00190F0E" w:rsidP="00260AB0">
      <w:r>
        <w:separator/>
      </w:r>
    </w:p>
  </w:endnote>
  <w:endnote w:type="continuationSeparator" w:id="0">
    <w:p w14:paraId="5ED16A53" w14:textId="77777777" w:rsidR="00190F0E" w:rsidRDefault="00190F0E" w:rsidP="00260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imes">
    <w:panose1 w:val="00000500000000020000"/>
    <w:charset w:val="4D"/>
    <w:family w:val="roman"/>
    <w:notTrueType/>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DB962" w14:textId="77777777" w:rsidR="00260AB0" w:rsidRDefault="00260AB0" w:rsidP="00116088">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7F6B56CB" w14:textId="77777777" w:rsidR="00260AB0" w:rsidRDefault="00260AB0" w:rsidP="00260AB0">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7EF55" w14:textId="77777777" w:rsidR="00116088" w:rsidRDefault="00116088" w:rsidP="001C6FFD">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D05B3C">
      <w:rPr>
        <w:rStyle w:val="Numeropagina"/>
        <w:noProof/>
      </w:rPr>
      <w:t>6</w:t>
    </w:r>
    <w:r>
      <w:rPr>
        <w:rStyle w:val="Numeropagina"/>
      </w:rPr>
      <w:fldChar w:fldCharType="end"/>
    </w:r>
  </w:p>
  <w:p w14:paraId="79E07903" w14:textId="77777777" w:rsidR="00260AB0" w:rsidRDefault="00260AB0" w:rsidP="00260AB0">
    <w:pPr>
      <w:pStyle w:val="Pidipa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A48027" w14:textId="77777777" w:rsidR="00190F0E" w:rsidRDefault="00190F0E" w:rsidP="00260AB0">
      <w:r>
        <w:separator/>
      </w:r>
    </w:p>
  </w:footnote>
  <w:footnote w:type="continuationSeparator" w:id="0">
    <w:p w14:paraId="43DDE90C" w14:textId="77777777" w:rsidR="00190F0E" w:rsidRDefault="00190F0E" w:rsidP="00260AB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EC009E"/>
    <w:multiLevelType w:val="hybridMultilevel"/>
    <w:tmpl w:val="AA840CDA"/>
    <w:lvl w:ilvl="0" w:tplc="ECF88542">
      <w:start w:val="1"/>
      <w:numFmt w:val="decimal"/>
      <w:lvlText w:val="%1."/>
      <w:lvlJc w:val="left"/>
      <w:pPr>
        <w:ind w:left="1080" w:hanging="360"/>
      </w:pPr>
      <w:rPr>
        <w:rFonts w:hint="default"/>
      </w:r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nsid w:val="01890997"/>
    <w:multiLevelType w:val="hybridMultilevel"/>
    <w:tmpl w:val="2146F4AE"/>
    <w:lvl w:ilvl="0" w:tplc="ABBE3C00">
      <w:start w:val="1"/>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01950D6"/>
    <w:multiLevelType w:val="hybridMultilevel"/>
    <w:tmpl w:val="4AB697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2185878"/>
    <w:multiLevelType w:val="hybridMultilevel"/>
    <w:tmpl w:val="C8668AB6"/>
    <w:lvl w:ilvl="0" w:tplc="81181BDA">
      <w:start w:val="1"/>
      <w:numFmt w:val="decimal"/>
      <w:lvlText w:val="%1."/>
      <w:lvlJc w:val="left"/>
      <w:pPr>
        <w:ind w:left="1080" w:hanging="360"/>
      </w:pPr>
      <w:rPr>
        <w:rFonts w:hint="default"/>
        <w:b w:val="0"/>
        <w:i w:val="0"/>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nsid w:val="147D3FF7"/>
    <w:multiLevelType w:val="hybridMultilevel"/>
    <w:tmpl w:val="20E097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14D90D2C"/>
    <w:multiLevelType w:val="hybridMultilevel"/>
    <w:tmpl w:val="3CB0B62C"/>
    <w:lvl w:ilvl="0" w:tplc="86EA49B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nsid w:val="18ED66D7"/>
    <w:multiLevelType w:val="hybridMultilevel"/>
    <w:tmpl w:val="195668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1B8C78D0"/>
    <w:multiLevelType w:val="hybridMultilevel"/>
    <w:tmpl w:val="117C1CB6"/>
    <w:lvl w:ilvl="0" w:tplc="7DD48A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nsid w:val="1C2E5483"/>
    <w:multiLevelType w:val="hybridMultilevel"/>
    <w:tmpl w:val="6B8069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1CBF7C36"/>
    <w:multiLevelType w:val="hybridMultilevel"/>
    <w:tmpl w:val="DBA043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24370549"/>
    <w:multiLevelType w:val="hybridMultilevel"/>
    <w:tmpl w:val="0BD2CB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285F0CF2"/>
    <w:multiLevelType w:val="hybridMultilevel"/>
    <w:tmpl w:val="FC54CC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2A7C1A59"/>
    <w:multiLevelType w:val="hybridMultilevel"/>
    <w:tmpl w:val="C1E285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2AFB14BE"/>
    <w:multiLevelType w:val="hybridMultilevel"/>
    <w:tmpl w:val="C9F8C6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2E4B37C8"/>
    <w:multiLevelType w:val="hybridMultilevel"/>
    <w:tmpl w:val="0FB277C4"/>
    <w:lvl w:ilvl="0" w:tplc="501A692A">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31C76C4D"/>
    <w:multiLevelType w:val="hybridMultilevel"/>
    <w:tmpl w:val="4AB697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31EA1A3D"/>
    <w:multiLevelType w:val="hybridMultilevel"/>
    <w:tmpl w:val="648EFE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32A065F7"/>
    <w:multiLevelType w:val="multilevel"/>
    <w:tmpl w:val="2840A0F0"/>
    <w:lvl w:ilvl="0">
      <w:start w:val="1"/>
      <w:numFmt w:val="decimal"/>
      <w:lvlText w:val="%1."/>
      <w:lvlJc w:val="left"/>
      <w:pPr>
        <w:ind w:left="1080" w:hanging="360"/>
      </w:pPr>
      <w:rPr>
        <w:rFonts w:hint="default"/>
      </w:rPr>
    </w:lvl>
    <w:lvl w:ilvl="1">
      <w:start w:val="7"/>
      <w:numFmt w:val="decimal"/>
      <w:isLgl/>
      <w:lvlText w:val="%1.%2"/>
      <w:lvlJc w:val="left"/>
      <w:pPr>
        <w:ind w:left="1180" w:hanging="4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1">
    <w:nsid w:val="32D023EC"/>
    <w:multiLevelType w:val="hybridMultilevel"/>
    <w:tmpl w:val="DBA043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35484932"/>
    <w:multiLevelType w:val="hybridMultilevel"/>
    <w:tmpl w:val="B1162A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36454014"/>
    <w:multiLevelType w:val="hybridMultilevel"/>
    <w:tmpl w:val="EA06A1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3830387C"/>
    <w:multiLevelType w:val="hybridMultilevel"/>
    <w:tmpl w:val="FDA8B13C"/>
    <w:lvl w:ilvl="0" w:tplc="69766E32">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nsid w:val="386F26E3"/>
    <w:multiLevelType w:val="hybridMultilevel"/>
    <w:tmpl w:val="DBA043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3E894E99"/>
    <w:multiLevelType w:val="hybridMultilevel"/>
    <w:tmpl w:val="BEF42CB0"/>
    <w:lvl w:ilvl="0" w:tplc="0696F74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7">
    <w:nsid w:val="3F71250E"/>
    <w:multiLevelType w:val="hybridMultilevel"/>
    <w:tmpl w:val="5658BED4"/>
    <w:lvl w:ilvl="0" w:tplc="B5D8C05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41824EAC"/>
    <w:multiLevelType w:val="hybridMultilevel"/>
    <w:tmpl w:val="7C2642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41B573EB"/>
    <w:multiLevelType w:val="hybridMultilevel"/>
    <w:tmpl w:val="D4541F5E"/>
    <w:lvl w:ilvl="0" w:tplc="58DA3A3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0">
    <w:nsid w:val="426B3F9D"/>
    <w:multiLevelType w:val="hybridMultilevel"/>
    <w:tmpl w:val="4A0E5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437C30F5"/>
    <w:multiLevelType w:val="hybridMultilevel"/>
    <w:tmpl w:val="39EA3B4A"/>
    <w:lvl w:ilvl="0" w:tplc="C94AA6A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2">
    <w:nsid w:val="46CF2ED0"/>
    <w:multiLevelType w:val="hybridMultilevel"/>
    <w:tmpl w:val="AD0E8D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48A81E61"/>
    <w:multiLevelType w:val="hybridMultilevel"/>
    <w:tmpl w:val="0D3CF5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48B50610"/>
    <w:multiLevelType w:val="hybridMultilevel"/>
    <w:tmpl w:val="5FAA6BF2"/>
    <w:lvl w:ilvl="0" w:tplc="92D67F0E">
      <w:start w:val="1"/>
      <w:numFmt w:val="lowerLetter"/>
      <w:lvlText w:val="%1."/>
      <w:lvlJc w:val="left"/>
      <w:pPr>
        <w:ind w:left="720" w:hanging="360"/>
      </w:pPr>
      <w:rPr>
        <w:rFonts w:asciiTheme="minorHAnsi" w:eastAsiaTheme="minorEastAsia" w:hAnsiTheme="minorHAnsi" w:cstheme="minorBidi"/>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nsid w:val="4BF663C5"/>
    <w:multiLevelType w:val="hybridMultilevel"/>
    <w:tmpl w:val="E3F0FF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nsid w:val="5A93073C"/>
    <w:multiLevelType w:val="hybridMultilevel"/>
    <w:tmpl w:val="45948B1E"/>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nsid w:val="661E6914"/>
    <w:multiLevelType w:val="hybridMultilevel"/>
    <w:tmpl w:val="5B8A4DD2"/>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nsid w:val="68710AE1"/>
    <w:multiLevelType w:val="hybridMultilevel"/>
    <w:tmpl w:val="9FECC79A"/>
    <w:lvl w:ilvl="0" w:tplc="F544E402">
      <w:start w:val="1"/>
      <w:numFmt w:val="decimal"/>
      <w:lvlText w:val="%1."/>
      <w:lvlJc w:val="left"/>
      <w:pPr>
        <w:ind w:left="1060" w:hanging="360"/>
      </w:pPr>
      <w:rPr>
        <w:rFonts w:hint="default"/>
      </w:rPr>
    </w:lvl>
    <w:lvl w:ilvl="1" w:tplc="04100019" w:tentative="1">
      <w:start w:val="1"/>
      <w:numFmt w:val="lowerLetter"/>
      <w:lvlText w:val="%2."/>
      <w:lvlJc w:val="left"/>
      <w:pPr>
        <w:ind w:left="1780" w:hanging="360"/>
      </w:pPr>
    </w:lvl>
    <w:lvl w:ilvl="2" w:tplc="0410001B" w:tentative="1">
      <w:start w:val="1"/>
      <w:numFmt w:val="lowerRoman"/>
      <w:lvlText w:val="%3."/>
      <w:lvlJc w:val="right"/>
      <w:pPr>
        <w:ind w:left="2500" w:hanging="180"/>
      </w:pPr>
    </w:lvl>
    <w:lvl w:ilvl="3" w:tplc="0410000F" w:tentative="1">
      <w:start w:val="1"/>
      <w:numFmt w:val="decimal"/>
      <w:lvlText w:val="%4."/>
      <w:lvlJc w:val="left"/>
      <w:pPr>
        <w:ind w:left="3220" w:hanging="360"/>
      </w:pPr>
    </w:lvl>
    <w:lvl w:ilvl="4" w:tplc="04100019" w:tentative="1">
      <w:start w:val="1"/>
      <w:numFmt w:val="lowerLetter"/>
      <w:lvlText w:val="%5."/>
      <w:lvlJc w:val="left"/>
      <w:pPr>
        <w:ind w:left="3940" w:hanging="360"/>
      </w:pPr>
    </w:lvl>
    <w:lvl w:ilvl="5" w:tplc="0410001B" w:tentative="1">
      <w:start w:val="1"/>
      <w:numFmt w:val="lowerRoman"/>
      <w:lvlText w:val="%6."/>
      <w:lvlJc w:val="right"/>
      <w:pPr>
        <w:ind w:left="4660" w:hanging="180"/>
      </w:pPr>
    </w:lvl>
    <w:lvl w:ilvl="6" w:tplc="0410000F" w:tentative="1">
      <w:start w:val="1"/>
      <w:numFmt w:val="decimal"/>
      <w:lvlText w:val="%7."/>
      <w:lvlJc w:val="left"/>
      <w:pPr>
        <w:ind w:left="5380" w:hanging="360"/>
      </w:pPr>
    </w:lvl>
    <w:lvl w:ilvl="7" w:tplc="04100019" w:tentative="1">
      <w:start w:val="1"/>
      <w:numFmt w:val="lowerLetter"/>
      <w:lvlText w:val="%8."/>
      <w:lvlJc w:val="left"/>
      <w:pPr>
        <w:ind w:left="6100" w:hanging="360"/>
      </w:pPr>
    </w:lvl>
    <w:lvl w:ilvl="8" w:tplc="0410001B" w:tentative="1">
      <w:start w:val="1"/>
      <w:numFmt w:val="lowerRoman"/>
      <w:lvlText w:val="%9."/>
      <w:lvlJc w:val="right"/>
      <w:pPr>
        <w:ind w:left="6820" w:hanging="180"/>
      </w:pPr>
    </w:lvl>
  </w:abstractNum>
  <w:abstractNum w:abstractNumId="39">
    <w:nsid w:val="6CF77FAF"/>
    <w:multiLevelType w:val="hybridMultilevel"/>
    <w:tmpl w:val="080ADC9A"/>
    <w:lvl w:ilvl="0" w:tplc="C36CAF9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nsid w:val="6FDB64A9"/>
    <w:multiLevelType w:val="hybridMultilevel"/>
    <w:tmpl w:val="380A39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nsid w:val="7130089B"/>
    <w:multiLevelType w:val="hybridMultilevel"/>
    <w:tmpl w:val="7F2648A6"/>
    <w:lvl w:ilvl="0" w:tplc="8ECCA1E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2">
    <w:nsid w:val="72C717B4"/>
    <w:multiLevelType w:val="hybridMultilevel"/>
    <w:tmpl w:val="40E869CC"/>
    <w:lvl w:ilvl="0" w:tplc="682CC28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3">
    <w:nsid w:val="73FB2E25"/>
    <w:multiLevelType w:val="hybridMultilevel"/>
    <w:tmpl w:val="9AFAE2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nsid w:val="7F595FA7"/>
    <w:multiLevelType w:val="hybridMultilevel"/>
    <w:tmpl w:val="E78690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44"/>
  </w:num>
  <w:num w:numId="3">
    <w:abstractNumId w:val="7"/>
  </w:num>
  <w:num w:numId="4">
    <w:abstractNumId w:val="40"/>
  </w:num>
  <w:num w:numId="5">
    <w:abstractNumId w:val="37"/>
  </w:num>
  <w:num w:numId="6">
    <w:abstractNumId w:val="42"/>
  </w:num>
  <w:num w:numId="7">
    <w:abstractNumId w:val="10"/>
  </w:num>
  <w:num w:numId="8">
    <w:abstractNumId w:val="29"/>
  </w:num>
  <w:num w:numId="9">
    <w:abstractNumId w:val="16"/>
  </w:num>
  <w:num w:numId="10">
    <w:abstractNumId w:val="24"/>
  </w:num>
  <w:num w:numId="11">
    <w:abstractNumId w:val="31"/>
  </w:num>
  <w:num w:numId="12">
    <w:abstractNumId w:val="8"/>
  </w:num>
  <w:num w:numId="13">
    <w:abstractNumId w:val="36"/>
  </w:num>
  <w:num w:numId="14">
    <w:abstractNumId w:val="20"/>
  </w:num>
  <w:num w:numId="15">
    <w:abstractNumId w:val="11"/>
  </w:num>
  <w:num w:numId="16">
    <w:abstractNumId w:val="41"/>
  </w:num>
  <w:num w:numId="17">
    <w:abstractNumId w:val="3"/>
  </w:num>
  <w:num w:numId="18">
    <w:abstractNumId w:val="0"/>
  </w:num>
  <w:num w:numId="19">
    <w:abstractNumId w:val="1"/>
  </w:num>
  <w:num w:numId="20">
    <w:abstractNumId w:val="2"/>
  </w:num>
  <w:num w:numId="21">
    <w:abstractNumId w:val="34"/>
  </w:num>
  <w:num w:numId="22">
    <w:abstractNumId w:val="13"/>
  </w:num>
  <w:num w:numId="23">
    <w:abstractNumId w:val="19"/>
  </w:num>
  <w:num w:numId="24">
    <w:abstractNumId w:val="26"/>
  </w:num>
  <w:num w:numId="25">
    <w:abstractNumId w:val="39"/>
  </w:num>
  <w:num w:numId="26">
    <w:abstractNumId w:val="35"/>
  </w:num>
  <w:num w:numId="27">
    <w:abstractNumId w:val="27"/>
  </w:num>
  <w:num w:numId="28">
    <w:abstractNumId w:val="21"/>
  </w:num>
  <w:num w:numId="29">
    <w:abstractNumId w:val="30"/>
  </w:num>
  <w:num w:numId="30">
    <w:abstractNumId w:val="38"/>
  </w:num>
  <w:num w:numId="31">
    <w:abstractNumId w:val="25"/>
  </w:num>
  <w:num w:numId="32">
    <w:abstractNumId w:val="43"/>
  </w:num>
  <w:num w:numId="33">
    <w:abstractNumId w:val="12"/>
  </w:num>
  <w:num w:numId="34">
    <w:abstractNumId w:val="9"/>
  </w:num>
  <w:num w:numId="35">
    <w:abstractNumId w:val="14"/>
  </w:num>
  <w:num w:numId="36">
    <w:abstractNumId w:val="32"/>
  </w:num>
  <w:num w:numId="37">
    <w:abstractNumId w:val="15"/>
  </w:num>
  <w:num w:numId="38">
    <w:abstractNumId w:val="6"/>
  </w:num>
  <w:num w:numId="39">
    <w:abstractNumId w:val="28"/>
  </w:num>
  <w:num w:numId="40">
    <w:abstractNumId w:val="5"/>
  </w:num>
  <w:num w:numId="41">
    <w:abstractNumId w:val="18"/>
  </w:num>
  <w:num w:numId="42">
    <w:abstractNumId w:val="33"/>
  </w:num>
  <w:num w:numId="43">
    <w:abstractNumId w:val="17"/>
  </w:num>
  <w:num w:numId="44">
    <w:abstractNumId w:val="22"/>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08"/>
  <w:hyphenationZone w:val="283"/>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A3B"/>
    <w:rsid w:val="00007DF7"/>
    <w:rsid w:val="0004261E"/>
    <w:rsid w:val="00045567"/>
    <w:rsid w:val="00046D44"/>
    <w:rsid w:val="00076ED4"/>
    <w:rsid w:val="000C65DA"/>
    <w:rsid w:val="000D7C6A"/>
    <w:rsid w:val="000E3A34"/>
    <w:rsid w:val="000F3469"/>
    <w:rsid w:val="000F6CD9"/>
    <w:rsid w:val="00102047"/>
    <w:rsid w:val="00107C0D"/>
    <w:rsid w:val="00116088"/>
    <w:rsid w:val="001209C2"/>
    <w:rsid w:val="00161F25"/>
    <w:rsid w:val="0016574E"/>
    <w:rsid w:val="00170222"/>
    <w:rsid w:val="001865AE"/>
    <w:rsid w:val="00190F0E"/>
    <w:rsid w:val="001A4EE2"/>
    <w:rsid w:val="001B6086"/>
    <w:rsid w:val="001D75A3"/>
    <w:rsid w:val="00203960"/>
    <w:rsid w:val="00213386"/>
    <w:rsid w:val="00221962"/>
    <w:rsid w:val="00251C76"/>
    <w:rsid w:val="00260AB0"/>
    <w:rsid w:val="00270457"/>
    <w:rsid w:val="00294988"/>
    <w:rsid w:val="002B02AF"/>
    <w:rsid w:val="002C0BAE"/>
    <w:rsid w:val="002C3688"/>
    <w:rsid w:val="00311CFB"/>
    <w:rsid w:val="003263FB"/>
    <w:rsid w:val="0033137F"/>
    <w:rsid w:val="003578C2"/>
    <w:rsid w:val="00364228"/>
    <w:rsid w:val="00380747"/>
    <w:rsid w:val="003A75F2"/>
    <w:rsid w:val="003C360C"/>
    <w:rsid w:val="003C465B"/>
    <w:rsid w:val="003C63CC"/>
    <w:rsid w:val="003D1C2A"/>
    <w:rsid w:val="003D3351"/>
    <w:rsid w:val="003D6CA1"/>
    <w:rsid w:val="00402C96"/>
    <w:rsid w:val="00406304"/>
    <w:rsid w:val="00426131"/>
    <w:rsid w:val="00441C53"/>
    <w:rsid w:val="00444F16"/>
    <w:rsid w:val="00454693"/>
    <w:rsid w:val="004B4A3F"/>
    <w:rsid w:val="004D2986"/>
    <w:rsid w:val="004D45EA"/>
    <w:rsid w:val="004E0D63"/>
    <w:rsid w:val="004E638B"/>
    <w:rsid w:val="00505196"/>
    <w:rsid w:val="005109DB"/>
    <w:rsid w:val="00522B41"/>
    <w:rsid w:val="0055075A"/>
    <w:rsid w:val="00550F1A"/>
    <w:rsid w:val="005720B4"/>
    <w:rsid w:val="005A35B0"/>
    <w:rsid w:val="005A5926"/>
    <w:rsid w:val="005B1143"/>
    <w:rsid w:val="005C730B"/>
    <w:rsid w:val="006309B8"/>
    <w:rsid w:val="00636B7F"/>
    <w:rsid w:val="006373ED"/>
    <w:rsid w:val="00637892"/>
    <w:rsid w:val="00686CFD"/>
    <w:rsid w:val="006B7AF5"/>
    <w:rsid w:val="006E4384"/>
    <w:rsid w:val="0071235E"/>
    <w:rsid w:val="00714CCB"/>
    <w:rsid w:val="00717A6D"/>
    <w:rsid w:val="007307C3"/>
    <w:rsid w:val="00732491"/>
    <w:rsid w:val="007342C0"/>
    <w:rsid w:val="0075462C"/>
    <w:rsid w:val="00781505"/>
    <w:rsid w:val="007872A1"/>
    <w:rsid w:val="007C21C7"/>
    <w:rsid w:val="007E566B"/>
    <w:rsid w:val="007F22CD"/>
    <w:rsid w:val="008018AD"/>
    <w:rsid w:val="0082666D"/>
    <w:rsid w:val="00837892"/>
    <w:rsid w:val="008549FB"/>
    <w:rsid w:val="0086063E"/>
    <w:rsid w:val="00864F35"/>
    <w:rsid w:val="00883491"/>
    <w:rsid w:val="008A5E5F"/>
    <w:rsid w:val="008B3A1E"/>
    <w:rsid w:val="008B5F02"/>
    <w:rsid w:val="008D556C"/>
    <w:rsid w:val="008E3F43"/>
    <w:rsid w:val="009135A9"/>
    <w:rsid w:val="00916FCA"/>
    <w:rsid w:val="0092272A"/>
    <w:rsid w:val="00937099"/>
    <w:rsid w:val="00953CBC"/>
    <w:rsid w:val="0097365A"/>
    <w:rsid w:val="00982FB2"/>
    <w:rsid w:val="00995E3E"/>
    <w:rsid w:val="009A0FC2"/>
    <w:rsid w:val="009A1050"/>
    <w:rsid w:val="009A2A13"/>
    <w:rsid w:val="009B4DCE"/>
    <w:rsid w:val="009C44FC"/>
    <w:rsid w:val="009D2E61"/>
    <w:rsid w:val="009E7F5E"/>
    <w:rsid w:val="009F74CA"/>
    <w:rsid w:val="00A14DC4"/>
    <w:rsid w:val="00A27648"/>
    <w:rsid w:val="00A84088"/>
    <w:rsid w:val="00A9396A"/>
    <w:rsid w:val="00AB7C9A"/>
    <w:rsid w:val="00AC6A12"/>
    <w:rsid w:val="00AE3C0A"/>
    <w:rsid w:val="00AE4EEA"/>
    <w:rsid w:val="00AE69D8"/>
    <w:rsid w:val="00AF2BCB"/>
    <w:rsid w:val="00B01E38"/>
    <w:rsid w:val="00B1293C"/>
    <w:rsid w:val="00B37A3B"/>
    <w:rsid w:val="00B8419D"/>
    <w:rsid w:val="00BA5940"/>
    <w:rsid w:val="00BB1CD8"/>
    <w:rsid w:val="00BB20DC"/>
    <w:rsid w:val="00BB2B9B"/>
    <w:rsid w:val="00BB7BDA"/>
    <w:rsid w:val="00BD1A73"/>
    <w:rsid w:val="00BD3548"/>
    <w:rsid w:val="00C10B39"/>
    <w:rsid w:val="00C1658B"/>
    <w:rsid w:val="00C17AEC"/>
    <w:rsid w:val="00C215E3"/>
    <w:rsid w:val="00C25CFB"/>
    <w:rsid w:val="00C45C5A"/>
    <w:rsid w:val="00C46ADC"/>
    <w:rsid w:val="00C5273B"/>
    <w:rsid w:val="00C721BE"/>
    <w:rsid w:val="00C74E9A"/>
    <w:rsid w:val="00C92848"/>
    <w:rsid w:val="00C95964"/>
    <w:rsid w:val="00CB3488"/>
    <w:rsid w:val="00CD6406"/>
    <w:rsid w:val="00D05B3C"/>
    <w:rsid w:val="00D17BDF"/>
    <w:rsid w:val="00D42ED5"/>
    <w:rsid w:val="00D47D3D"/>
    <w:rsid w:val="00D62402"/>
    <w:rsid w:val="00D7069E"/>
    <w:rsid w:val="00DD4D36"/>
    <w:rsid w:val="00DF3F10"/>
    <w:rsid w:val="00DF5A7F"/>
    <w:rsid w:val="00E05650"/>
    <w:rsid w:val="00E16C34"/>
    <w:rsid w:val="00E353B2"/>
    <w:rsid w:val="00E6103E"/>
    <w:rsid w:val="00E638FF"/>
    <w:rsid w:val="00E96A83"/>
    <w:rsid w:val="00EB3DF3"/>
    <w:rsid w:val="00EC18D0"/>
    <w:rsid w:val="00EF6CA0"/>
    <w:rsid w:val="00F0041F"/>
    <w:rsid w:val="00F0369A"/>
    <w:rsid w:val="00F50F31"/>
    <w:rsid w:val="00F52682"/>
    <w:rsid w:val="00F572A1"/>
    <w:rsid w:val="00F61105"/>
    <w:rsid w:val="00F62B37"/>
    <w:rsid w:val="00F705AE"/>
    <w:rsid w:val="00FA18A2"/>
    <w:rsid w:val="00FC7BA5"/>
    <w:rsid w:val="00FE039E"/>
    <w:rsid w:val="00FF6816"/>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0D7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995E3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E3F43"/>
    <w:pPr>
      <w:ind w:left="720"/>
      <w:contextualSpacing/>
    </w:pPr>
  </w:style>
  <w:style w:type="table" w:styleId="Grigliatabella">
    <w:name w:val="Table Grid"/>
    <w:basedOn w:val="Tabellanormale"/>
    <w:uiPriority w:val="39"/>
    <w:rsid w:val="007C21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dipagina">
    <w:name w:val="footer"/>
    <w:basedOn w:val="Normale"/>
    <w:link w:val="PidipaginaCarattere"/>
    <w:uiPriority w:val="99"/>
    <w:unhideWhenUsed/>
    <w:rsid w:val="00260AB0"/>
    <w:pPr>
      <w:tabs>
        <w:tab w:val="center" w:pos="4819"/>
        <w:tab w:val="right" w:pos="9638"/>
      </w:tabs>
    </w:pPr>
  </w:style>
  <w:style w:type="character" w:customStyle="1" w:styleId="PidipaginaCarattere">
    <w:name w:val="Piè di pagina Carattere"/>
    <w:basedOn w:val="Carpredefinitoparagrafo"/>
    <w:link w:val="Pidipagina"/>
    <w:uiPriority w:val="99"/>
    <w:rsid w:val="00260AB0"/>
  </w:style>
  <w:style w:type="character" w:styleId="Numeropagina">
    <w:name w:val="page number"/>
    <w:basedOn w:val="Carpredefinitoparagrafo"/>
    <w:uiPriority w:val="99"/>
    <w:semiHidden/>
    <w:unhideWhenUsed/>
    <w:rsid w:val="00260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7284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15</Pages>
  <Words>3300</Words>
  <Characters>18813</Characters>
  <Application>Microsoft Macintosh Word</Application>
  <DocSecurity>0</DocSecurity>
  <Lines>156</Lines>
  <Paragraphs>44</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22069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LUCCHESE</dc:creator>
  <cp:keywords/>
  <dc:description/>
  <cp:lastModifiedBy>GIUSEPPE LUCCHESE</cp:lastModifiedBy>
  <cp:revision>133</cp:revision>
  <dcterms:created xsi:type="dcterms:W3CDTF">2021-05-27T13:09:00Z</dcterms:created>
  <dcterms:modified xsi:type="dcterms:W3CDTF">2021-06-25T15:53:00Z</dcterms:modified>
</cp:coreProperties>
</file>